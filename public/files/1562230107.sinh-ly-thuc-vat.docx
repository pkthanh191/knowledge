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CD" w:rsidRDefault="00B366CD">
      <w:pPr>
        <w:spacing w:before="9" w:line="140" w:lineRule="exact"/>
        <w:rPr>
          <w:sz w:val="14"/>
          <w:szCs w:val="14"/>
        </w:rPr>
      </w:pPr>
    </w:p>
    <w:p w:rsidR="00B366CD" w:rsidRPr="00C836BE" w:rsidRDefault="00C836BE" w:rsidP="00C836BE">
      <w:pPr>
        <w:spacing w:before="120" w:after="120" w:line="276" w:lineRule="auto"/>
        <w:jc w:val="center"/>
        <w:rPr>
          <w:b/>
          <w:sz w:val="28"/>
          <w:szCs w:val="28"/>
          <w:u w:val="single"/>
        </w:rPr>
      </w:pPr>
      <w:r w:rsidRPr="00C836BE">
        <w:rPr>
          <w:b/>
          <w:sz w:val="28"/>
          <w:szCs w:val="28"/>
          <w:u w:val="single"/>
        </w:rPr>
        <w:t xml:space="preserve">SINH LÝ THỰC VẬT </w:t>
      </w:r>
    </w:p>
    <w:p w:rsidR="00C836BE" w:rsidRPr="00C836BE" w:rsidRDefault="00C836BE" w:rsidP="00C836BE">
      <w:pPr>
        <w:spacing w:before="120" w:after="120" w:line="276" w:lineRule="auto"/>
        <w:jc w:val="center"/>
        <w:rPr>
          <w:sz w:val="28"/>
          <w:szCs w:val="28"/>
        </w:rPr>
      </w:pPr>
      <w:r w:rsidRPr="00C836BE">
        <w:rPr>
          <w:b/>
          <w:sz w:val="28"/>
          <w:szCs w:val="28"/>
        </w:rPr>
        <w:t>TRAO ĐỔI NƯỚC</w:t>
      </w:r>
    </w:p>
    <w:p w:rsidR="00B366CD" w:rsidRDefault="00B366CD">
      <w:pPr>
        <w:spacing w:before="12" w:line="200" w:lineRule="exact"/>
      </w:pP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1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bộ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ận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ận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q</w:t>
      </w:r>
      <w:r>
        <w:rPr>
          <w:color w:val="333333"/>
          <w:sz w:val="25"/>
          <w:szCs w:val="25"/>
        </w:rPr>
        <w:t>uan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trọng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nhất?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  </w:t>
      </w:r>
      <w:r>
        <w:rPr>
          <w:color w:val="333333"/>
          <w:spacing w:val="15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iền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a.</w:t>
      </w:r>
      <w:r>
        <w:rPr>
          <w:color w:val="333333"/>
          <w:sz w:val="25"/>
          <w:szCs w:val="25"/>
        </w:rPr>
        <w:t xml:space="preserve">        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hóp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che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ễ.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spacing w:line="341" w:lineRule="auto"/>
        <w:ind w:left="874" w:right="991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B.   </w:t>
      </w:r>
      <w:r>
        <w:rPr>
          <w:color w:val="333333"/>
          <w:spacing w:val="29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iền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nước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ối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 xml:space="preserve">y                                                  </w:t>
      </w:r>
      <w:r>
        <w:rPr>
          <w:color w:val="333333"/>
          <w:spacing w:val="4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iền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ần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he chở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c ph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rễ.</w:t>
      </w: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2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Ý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b/>
          <w:color w:val="333333"/>
          <w:spacing w:val="-2"/>
          <w:sz w:val="25"/>
          <w:szCs w:val="25"/>
        </w:rPr>
        <w:t>k</w:t>
      </w:r>
      <w:r>
        <w:rPr>
          <w:b/>
          <w:color w:val="333333"/>
          <w:sz w:val="25"/>
          <w:szCs w:val="25"/>
        </w:rPr>
        <w:t>hông</w:t>
      </w:r>
      <w:r>
        <w:rPr>
          <w:b/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rễ?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khu</w:t>
      </w:r>
      <w:r>
        <w:rPr>
          <w:color w:val="333333"/>
          <w:spacing w:val="1"/>
          <w:sz w:val="25"/>
          <w:szCs w:val="25"/>
        </w:rPr>
        <w:t>ế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tán 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lệch 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từ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147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bề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mặt 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 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bề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ổ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có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tiếp xúc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dung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(hút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đổi).</w:t>
      </w:r>
    </w:p>
    <w:p w:rsidR="00B366CD" w:rsidRDefault="00632CAD">
      <w:pPr>
        <w:spacing w:before="5"/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z w:val="25"/>
          <w:szCs w:val="25"/>
        </w:rPr>
        <w:t xml:space="preserve">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lệch 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từ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hoà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an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e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dòng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3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1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 tiên l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mất khả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mặn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 đ</w:t>
      </w:r>
      <w:r>
        <w:rPr>
          <w:color w:val="333333"/>
          <w:spacing w:val="1"/>
          <w:sz w:val="25"/>
          <w:szCs w:val="25"/>
        </w:rPr>
        <w:t>ộ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1"/>
          <w:sz w:val="25"/>
          <w:szCs w:val="25"/>
        </w:rPr>
        <w:t>ạ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đối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Hàm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2"/>
          <w:sz w:val="25"/>
          <w:szCs w:val="25"/>
        </w:rPr>
        <w:t>x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 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uối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ga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bề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hăn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con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yên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hế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đất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 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4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Hệ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ôi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ư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thế nào?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ô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</w:t>
      </w:r>
      <w:r>
        <w:rPr>
          <w:color w:val="333333"/>
          <w:spacing w:val="2"/>
          <w:sz w:val="25"/>
          <w:szCs w:val="25"/>
        </w:rPr>
        <w:t>ễ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ôi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 xml:space="preserve">ờng.                                   </w:t>
      </w:r>
      <w:r>
        <w:rPr>
          <w:color w:val="333333"/>
          <w:spacing w:val="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ệ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vậ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lợi.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Ảnh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x</w:t>
      </w:r>
      <w:r>
        <w:rPr>
          <w:color w:val="333333"/>
          <w:sz w:val="25"/>
          <w:szCs w:val="25"/>
        </w:rPr>
        <w:t>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tính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đ</w:t>
      </w:r>
      <w:r>
        <w:rPr>
          <w:color w:val="333333"/>
          <w:sz w:val="25"/>
          <w:szCs w:val="25"/>
        </w:rPr>
        <w:t xml:space="preserve">ất.              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Ảnh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 xml:space="preserve">n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ôi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khí.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uối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lông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phải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266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bì.                                                          </w:t>
      </w:r>
      <w:r>
        <w:rPr>
          <w:color w:val="333333"/>
          <w:spacing w:val="1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iền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dài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ô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vỏ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z w:val="25"/>
          <w:szCs w:val="25"/>
        </w:rPr>
        <w:t>n</w:t>
      </w:r>
      <w:r>
        <w:rPr>
          <w:color w:val="333333"/>
          <w:sz w:val="25"/>
          <w:szCs w:val="25"/>
        </w:rPr>
        <w:t xml:space="preserve">                                                      </w:t>
      </w:r>
      <w:r>
        <w:rPr>
          <w:color w:val="333333"/>
          <w:spacing w:val="1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đỉnh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ở</w:t>
      </w:r>
      <w:r>
        <w:rPr>
          <w:color w:val="333333"/>
          <w:sz w:val="25"/>
          <w:szCs w:val="25"/>
        </w:rPr>
        <w:t>ng.</w:t>
      </w:r>
    </w:p>
    <w:p w:rsidR="00B366CD" w:rsidRDefault="00632CAD">
      <w:pPr>
        <w:spacing w:before="5" w:line="258" w:lineRule="auto"/>
        <w:ind w:left="874" w:right="4758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6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1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thể </w:t>
      </w:r>
      <w:r>
        <w:rPr>
          <w:color w:val="333333"/>
          <w:spacing w:val="1"/>
          <w:sz w:val="25"/>
          <w:szCs w:val="25"/>
        </w:rPr>
        <w:t>d</w:t>
      </w:r>
      <w:r>
        <w:rPr>
          <w:color w:val="333333"/>
          <w:sz w:val="25"/>
          <w:szCs w:val="25"/>
        </w:rPr>
        <w:t>ẫn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hạn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lý?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Tr</w:t>
      </w:r>
      <w:r>
        <w:rPr>
          <w:color w:val="333333"/>
          <w:sz w:val="25"/>
          <w:szCs w:val="25"/>
        </w:rPr>
        <w:t>ời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nắng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gay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ắt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kéo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dài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gập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úng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hời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dài</w:t>
      </w:r>
    </w:p>
    <w:p w:rsidR="00B366CD" w:rsidRDefault="00632CAD">
      <w:pPr>
        <w:spacing w:before="19"/>
        <w:ind w:left="874"/>
        <w:rPr>
          <w:sz w:val="25"/>
          <w:szCs w:val="25"/>
        </w:rPr>
        <w:sectPr w:rsidR="00B366CD" w:rsidSect="00C836BE">
          <w:headerReference w:type="default" r:id="rId8"/>
          <w:footerReference w:type="default" r:id="rId9"/>
          <w:pgSz w:w="12240" w:h="15840"/>
          <w:pgMar w:top="1220" w:right="0" w:bottom="280" w:left="0" w:header="0" w:footer="684" w:gutter="0"/>
          <w:pgNumType w:start="1"/>
          <w:cols w:space="720"/>
        </w:sect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tổn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thươ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hoặc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</w:t>
      </w:r>
      <w:r>
        <w:rPr>
          <w:color w:val="333333"/>
          <w:spacing w:val="2"/>
          <w:sz w:val="25"/>
          <w:szCs w:val="25"/>
        </w:rPr>
        <w:t>ễ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huẩn</w:t>
      </w:r>
    </w:p>
    <w:p w:rsidR="00B366CD" w:rsidRDefault="00B366CD">
      <w:pPr>
        <w:spacing w:before="5" w:line="160" w:lineRule="exact"/>
        <w:rPr>
          <w:sz w:val="17"/>
          <w:szCs w:val="17"/>
        </w:rPr>
      </w:pP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hiếu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ân.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V.                              </w:t>
      </w:r>
      <w:r>
        <w:rPr>
          <w:color w:val="333333"/>
          <w:spacing w:val="57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 xml:space="preserve">.                           </w:t>
      </w:r>
      <w:r>
        <w:rPr>
          <w:color w:val="333333"/>
          <w:spacing w:val="50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V.                            </w:t>
      </w:r>
      <w:r>
        <w:rPr>
          <w:color w:val="333333"/>
          <w:spacing w:val="59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7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vai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ò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  </w:t>
      </w:r>
      <w:r>
        <w:rPr>
          <w:color w:val="333333"/>
          <w:spacing w:val="2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kẽ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hở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giúp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ô</w:t>
      </w:r>
      <w:r>
        <w:rPr>
          <w:color w:val="333333"/>
          <w:spacing w:val="2"/>
          <w:sz w:val="25"/>
          <w:szCs w:val="25"/>
        </w:rPr>
        <w:t>x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để hô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  </w:t>
      </w:r>
      <w:r>
        <w:rPr>
          <w:color w:val="333333"/>
          <w:spacing w:val="40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ẽ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hắ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  </w:t>
      </w:r>
      <w:r>
        <w:rPr>
          <w:color w:val="333333"/>
          <w:spacing w:val="4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kẽ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đất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uối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â</w:t>
      </w:r>
      <w:r>
        <w:rPr>
          <w:color w:val="333333"/>
          <w:spacing w:val="-3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  </w:t>
      </w:r>
      <w:r>
        <w:rPr>
          <w:color w:val="333333"/>
          <w:spacing w:val="2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kéo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lách v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ều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kẽ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lan rộng.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58" w:lineRule="auto"/>
        <w:ind w:left="874" w:right="1000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8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ật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c</w:t>
      </w:r>
      <w:r>
        <w:rPr>
          <w:color w:val="333333"/>
          <w:spacing w:val="-1"/>
          <w:sz w:val="25"/>
          <w:szCs w:val="25"/>
        </w:rPr>
        <w:t>ạ</w:t>
      </w:r>
      <w:r>
        <w:rPr>
          <w:color w:val="333333"/>
          <w:sz w:val="25"/>
          <w:szCs w:val="25"/>
        </w:rPr>
        <w:t>n,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hệ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ví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thông,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sồi</w:t>
      </w:r>
      <w:r>
        <w:rPr>
          <w:color w:val="333333"/>
          <w:spacing w:val="2"/>
          <w:sz w:val="25"/>
          <w:szCs w:val="25"/>
        </w:rPr>
        <w:t>,</w:t>
      </w:r>
      <w:r>
        <w:rPr>
          <w:color w:val="333333"/>
          <w:sz w:val="25"/>
          <w:szCs w:val="25"/>
        </w:rPr>
        <w:t>...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húng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 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nhờ:</w:t>
      </w:r>
    </w:p>
    <w:p w:rsidR="00B366CD" w:rsidRDefault="00632CAD">
      <w:pPr>
        <w:spacing w:before="7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ất cả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ơ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ơ thể.                             </w:t>
      </w:r>
      <w:r>
        <w:rPr>
          <w:color w:val="333333"/>
          <w:spacing w:val="60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       </w:t>
      </w:r>
      <w:r>
        <w:rPr>
          <w:color w:val="333333"/>
          <w:spacing w:val="38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 xml:space="preserve">hân.                                                                    </w:t>
      </w:r>
      <w:r>
        <w:rPr>
          <w:color w:val="333333"/>
          <w:spacing w:val="5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á.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pict>
          <v:group id="_x0000_s1026" style="position:absolute;left:0;text-align:left;margin-left:81pt;margin-top:-.2pt;width:0;height:14.9pt;z-index:-251658240;mso-position-horizontal-relative:page" coordorigin="1620,-4" coordsize="0,298">
            <v:shape id="_x0000_s1027" style="position:absolute;left:1620;top:-4;width:0;height:298" coordorigin="1620,-4" coordsize="0,298" path="m1620,-4r,297e" filled="f" strokecolor="#01b9d3" strokeweight="3.22pt">
              <v:path arrowok="t"/>
            </v:shape>
            <w10:wrap anchorx="page"/>
          </v:group>
        </w:pict>
      </w: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9</w:t>
      </w:r>
      <w:r>
        <w:rPr>
          <w:b/>
          <w:sz w:val="25"/>
          <w:szCs w:val="25"/>
        </w:rPr>
        <w:t>:</w:t>
      </w:r>
      <w:r>
        <w:rPr>
          <w:b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b/>
          <w:color w:val="333333"/>
          <w:spacing w:val="-2"/>
          <w:sz w:val="25"/>
          <w:szCs w:val="25"/>
        </w:rPr>
        <w:t>k</w:t>
      </w:r>
      <w:r>
        <w:rPr>
          <w:b/>
          <w:color w:val="333333"/>
          <w:sz w:val="25"/>
          <w:szCs w:val="25"/>
        </w:rPr>
        <w:t>hông</w:t>
      </w:r>
      <w:r>
        <w:rPr>
          <w:b/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vai t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ò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dạng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dung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ôi,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nhiệt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ham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gia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ình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nhớt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hất 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Giúp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 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chất diễn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3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 thể.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0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liên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kết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vai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ò: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q</w:t>
      </w:r>
      <w:r>
        <w:rPr>
          <w:color w:val="333333"/>
          <w:sz w:val="25"/>
          <w:szCs w:val="25"/>
        </w:rPr>
        <w:t>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</w:t>
      </w:r>
      <w:r>
        <w:rPr>
          <w:color w:val="333333"/>
          <w:spacing w:val="1"/>
          <w:sz w:val="25"/>
          <w:szCs w:val="25"/>
        </w:rPr>
        <w:t>ì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 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chất diễn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thể.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nhớt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hất 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5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Đảm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ả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ền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hệ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thống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keo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hất 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 xml:space="preserve">ế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ào.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ệt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thể 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c.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1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3"/>
          <w:sz w:val="25"/>
          <w:szCs w:val="25"/>
        </w:rPr>
        <w:t xml:space="preserve"> </w:t>
      </w:r>
      <w:r>
        <w:rPr>
          <w:b/>
          <w:color w:val="333333"/>
          <w:spacing w:val="-2"/>
          <w:sz w:val="25"/>
          <w:szCs w:val="25"/>
        </w:rPr>
        <w:t>k</w:t>
      </w:r>
      <w:r>
        <w:rPr>
          <w:b/>
          <w:color w:val="333333"/>
          <w:sz w:val="25"/>
          <w:szCs w:val="25"/>
        </w:rPr>
        <w:t>hông</w:t>
      </w:r>
      <w:r>
        <w:rPr>
          <w:b/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z w:val="25"/>
          <w:szCs w:val="25"/>
        </w:rPr>
        <w:t>ạng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do?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 d</w:t>
      </w:r>
      <w:r>
        <w:rPr>
          <w:color w:val="333333"/>
          <w:spacing w:val="-1"/>
          <w:sz w:val="25"/>
          <w:szCs w:val="25"/>
        </w:rPr>
        <w:t>ạ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</w:t>
      </w:r>
      <w:r>
        <w:rPr>
          <w:color w:val="333333"/>
          <w:spacing w:val="3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dẫn.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 d</w:t>
      </w:r>
      <w:r>
        <w:rPr>
          <w:color w:val="333333"/>
          <w:spacing w:val="-1"/>
          <w:sz w:val="25"/>
          <w:szCs w:val="25"/>
        </w:rPr>
        <w:t>ạ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</w:t>
      </w:r>
      <w:r>
        <w:rPr>
          <w:color w:val="333333"/>
          <w:spacing w:val="3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thành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p</w:t>
      </w:r>
      <w:r>
        <w:rPr>
          <w:color w:val="333333"/>
          <w:sz w:val="25"/>
          <w:szCs w:val="25"/>
        </w:rPr>
        <w:t>hần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 tế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 d</w:t>
      </w:r>
      <w:r>
        <w:rPr>
          <w:color w:val="333333"/>
          <w:spacing w:val="-1"/>
          <w:sz w:val="25"/>
          <w:szCs w:val="25"/>
        </w:rPr>
        <w:t>ạ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</w:t>
      </w:r>
      <w:r>
        <w:rPr>
          <w:color w:val="333333"/>
          <w:spacing w:val="3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kho</w:t>
      </w:r>
      <w:r>
        <w:rPr>
          <w:color w:val="333333"/>
          <w:spacing w:val="-1"/>
          <w:sz w:val="25"/>
          <w:szCs w:val="25"/>
        </w:rPr>
        <w:t>ả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 d</w:t>
      </w:r>
      <w:r>
        <w:rPr>
          <w:color w:val="333333"/>
          <w:spacing w:val="-1"/>
          <w:sz w:val="25"/>
          <w:szCs w:val="25"/>
        </w:rPr>
        <w:t>ạ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ởi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phân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tử tích </w:t>
      </w:r>
      <w:r>
        <w:rPr>
          <w:color w:val="333333"/>
          <w:spacing w:val="1"/>
          <w:sz w:val="25"/>
          <w:szCs w:val="25"/>
        </w:rPr>
        <w:t>đ</w:t>
      </w:r>
      <w:r>
        <w:rPr>
          <w:color w:val="333333"/>
          <w:sz w:val="25"/>
          <w:szCs w:val="25"/>
        </w:rPr>
        <w:t>iện.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2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1"/>
          <w:sz w:val="25"/>
          <w:szCs w:val="25"/>
        </w:rPr>
        <w:t xml:space="preserve"> s</w:t>
      </w:r>
      <w:r>
        <w:rPr>
          <w:color w:val="333333"/>
          <w:sz w:val="25"/>
          <w:szCs w:val="25"/>
        </w:rPr>
        <w:t>au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bón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phân,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 xml:space="preserve"> s</w:t>
      </w:r>
      <w:r>
        <w:rPr>
          <w:color w:val="333333"/>
          <w:sz w:val="25"/>
          <w:szCs w:val="25"/>
        </w:rPr>
        <w:t>ẽ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nướ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?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 xml:space="preserve">.             </w:t>
      </w:r>
      <w:r>
        <w:rPr>
          <w:rFonts w:ascii="Arial" w:eastAsia="Arial" w:hAnsi="Arial" w:cs="Arial"/>
          <w:color w:val="333333"/>
          <w:spacing w:val="53"/>
        </w:rPr>
        <w:t xml:space="preserve"> </w:t>
      </w:r>
      <w:r>
        <w:rPr>
          <w:color w:val="333333"/>
          <w:sz w:val="25"/>
          <w:szCs w:val="25"/>
        </w:rPr>
        <w:t>Vì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 xml:space="preserve">.                        </w:t>
      </w:r>
      <w:r>
        <w:rPr>
          <w:color w:val="333333"/>
          <w:spacing w:val="2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áp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gi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rFonts w:ascii="Arial" w:eastAsia="Arial" w:hAnsi="Arial" w:cs="Arial"/>
          <w:color w:val="333333"/>
          <w:spacing w:val="-1"/>
        </w:rPr>
        <w:t>B</w:t>
      </w:r>
      <w:r>
        <w:rPr>
          <w:rFonts w:ascii="Arial" w:eastAsia="Arial" w:hAnsi="Arial" w:cs="Arial"/>
          <w:color w:val="333333"/>
        </w:rPr>
        <w:t xml:space="preserve">.             </w:t>
      </w:r>
      <w:r>
        <w:rPr>
          <w:rFonts w:ascii="Arial" w:eastAsia="Arial" w:hAnsi="Arial" w:cs="Arial"/>
          <w:color w:val="333333"/>
          <w:spacing w:val="53"/>
        </w:rPr>
        <w:t xml:space="preserve"> </w:t>
      </w:r>
      <w:r>
        <w:rPr>
          <w:color w:val="333333"/>
          <w:sz w:val="25"/>
          <w:szCs w:val="25"/>
        </w:rPr>
        <w:t>Vì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tăng.                         </w:t>
      </w:r>
      <w:r>
        <w:rPr>
          <w:color w:val="333333"/>
          <w:spacing w:val="3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suất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 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tăng.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3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 hình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c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thải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cần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thiết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 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môi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ấ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i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thiết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rễ.</w:t>
      </w:r>
    </w:p>
    <w:p w:rsidR="00B366CD" w:rsidRDefault="00B366CD">
      <w:pPr>
        <w:spacing w:before="3" w:line="160" w:lineRule="exact"/>
        <w:rPr>
          <w:sz w:val="17"/>
          <w:szCs w:val="17"/>
        </w:rPr>
      </w:pP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e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z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hoạt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tải c</w:t>
      </w:r>
      <w:r>
        <w:rPr>
          <w:color w:val="333333"/>
          <w:spacing w:val="1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màng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giữa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ất,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ung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070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bề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mặt keo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bề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tiếp xúc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vớ</w:t>
      </w:r>
      <w:r>
        <w:rPr>
          <w:color w:val="333333"/>
          <w:sz w:val="25"/>
          <w:szCs w:val="25"/>
        </w:rPr>
        <w:t>i dung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đất.</w:t>
      </w:r>
    </w:p>
    <w:p w:rsidR="00B366CD" w:rsidRDefault="00632CAD">
      <w:pPr>
        <w:spacing w:before="5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4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liên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hặt c</w:t>
      </w:r>
      <w:r>
        <w:rPr>
          <w:color w:val="333333"/>
          <w:spacing w:val="1"/>
          <w:sz w:val="25"/>
          <w:szCs w:val="25"/>
        </w:rPr>
        <w:t>h</w:t>
      </w:r>
      <w:r>
        <w:rPr>
          <w:color w:val="333333"/>
          <w:sz w:val="25"/>
          <w:szCs w:val="25"/>
        </w:rPr>
        <w:t>ẽ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</w:t>
      </w:r>
      <w:r>
        <w:rPr>
          <w:color w:val="333333"/>
          <w:spacing w:val="1"/>
          <w:sz w:val="25"/>
          <w:szCs w:val="25"/>
        </w:rPr>
        <w:t>ì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 như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thế nào?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c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 xml:space="preserve">o,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 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í</w:t>
      </w:r>
      <w:r>
        <w:rPr>
          <w:color w:val="333333"/>
          <w:sz w:val="25"/>
          <w:szCs w:val="25"/>
        </w:rPr>
        <w:t>t.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c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 xml:space="preserve">o,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 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đất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àng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ấp,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nước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>ừ</w:t>
      </w:r>
      <w:r>
        <w:rPr>
          <w:color w:val="333333"/>
          <w:sz w:val="25"/>
          <w:szCs w:val="25"/>
        </w:rPr>
        <w:t>ng.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àng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</w:t>
      </w:r>
      <w:r>
        <w:rPr>
          <w:color w:val="333333"/>
          <w:spacing w:val="1"/>
          <w:sz w:val="25"/>
          <w:szCs w:val="25"/>
        </w:rPr>
        <w:t>p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6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àng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1</w:t>
      </w:r>
      <w:r>
        <w:rPr>
          <w:b/>
          <w:sz w:val="25"/>
          <w:szCs w:val="25"/>
        </w:rPr>
        <w:t>5: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phận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hiệm</w:t>
      </w:r>
      <w:r>
        <w:rPr>
          <w:color w:val="333333"/>
          <w:spacing w:val="-9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ối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yếu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</w:t>
      </w:r>
    </w:p>
    <w:p w:rsidR="00B366CD" w:rsidRDefault="00632CAD">
      <w:pPr>
        <w:ind w:left="874"/>
        <w:rPr>
          <w:sz w:val="25"/>
          <w:szCs w:val="25"/>
        </w:rPr>
      </w:pP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 xml:space="preserve">.             </w:t>
      </w:r>
      <w:r>
        <w:rPr>
          <w:rFonts w:ascii="Arial" w:eastAsia="Arial" w:hAnsi="Arial" w:cs="Arial"/>
          <w:color w:val="333333"/>
          <w:spacing w:val="53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iền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lô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hút.           </w:t>
      </w:r>
      <w:r>
        <w:rPr>
          <w:color w:val="333333"/>
          <w:spacing w:val="47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chóp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rễ.                        </w:t>
      </w:r>
      <w:r>
        <w:rPr>
          <w:color w:val="333333"/>
          <w:spacing w:val="4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iền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 xml:space="preserve">ởng.         </w:t>
      </w:r>
      <w:r>
        <w:rPr>
          <w:color w:val="333333"/>
          <w:spacing w:val="9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ền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6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ậ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ạn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đặc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iể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thái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thích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tìm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ngu</w:t>
      </w:r>
      <w:r>
        <w:rPr>
          <w:color w:val="333333"/>
          <w:spacing w:val="2"/>
          <w:sz w:val="25"/>
          <w:szCs w:val="25"/>
        </w:rPr>
        <w:t>ồ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4"/>
          <w:sz w:val="25"/>
          <w:szCs w:val="25"/>
        </w:rPr>
        <w:t>H</w:t>
      </w:r>
      <w:r>
        <w:rPr>
          <w:color w:val="333333"/>
          <w:spacing w:val="1"/>
          <w:position w:val="-4"/>
          <w:sz w:val="16"/>
          <w:szCs w:val="16"/>
        </w:rPr>
        <w:t>2</w:t>
      </w:r>
      <w:r>
        <w:rPr>
          <w:color w:val="333333"/>
          <w:sz w:val="25"/>
          <w:szCs w:val="25"/>
        </w:rPr>
        <w:t>O</w:t>
      </w:r>
    </w:p>
    <w:p w:rsidR="00B366CD" w:rsidRDefault="00B366CD">
      <w:pPr>
        <w:spacing w:before="2" w:line="120" w:lineRule="exact"/>
        <w:rPr>
          <w:sz w:val="12"/>
          <w:szCs w:val="12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ú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58" w:lineRule="auto"/>
        <w:ind w:left="874" w:right="3870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Sinh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nhanh,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đâ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âu,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lan t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ả,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về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l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hút.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Sinh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nhanh,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đâ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âu,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lan t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ả.</w:t>
      </w:r>
    </w:p>
    <w:p w:rsidR="00B366CD" w:rsidRDefault="00632CAD">
      <w:pPr>
        <w:spacing w:before="7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ều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7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trình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ơ b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nào?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219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Điện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 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ao đổi.                                                                                    </w:t>
      </w:r>
      <w:r>
        <w:rPr>
          <w:color w:val="333333"/>
          <w:spacing w:val="3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ùng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chiều</w:t>
      </w:r>
      <w:r>
        <w:rPr>
          <w:color w:val="333333"/>
          <w:sz w:val="25"/>
          <w:szCs w:val="25"/>
        </w:rPr>
        <w:t xml:space="preserve"> nồng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hi</w:t>
      </w:r>
      <w:r>
        <w:rPr>
          <w:color w:val="333333"/>
          <w:spacing w:val="2"/>
          <w:sz w:val="25"/>
          <w:szCs w:val="25"/>
        </w:rPr>
        <w:t>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độ.</w:t>
      </w:r>
    </w:p>
    <w:p w:rsidR="00B366CD" w:rsidRDefault="00632CAD">
      <w:pPr>
        <w:spacing w:before="5"/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khu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tán 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hẩm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 xml:space="preserve">ấu                                </w:t>
      </w:r>
      <w:r>
        <w:rPr>
          <w:color w:val="333333"/>
          <w:spacing w:val="3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động.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8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Đặc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ạo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lí</w:t>
      </w:r>
      <w:r>
        <w:rPr>
          <w:color w:val="333333"/>
          <w:spacing w:val="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phù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hợp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năng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1"/>
          <w:sz w:val="25"/>
          <w:szCs w:val="25"/>
        </w:rPr>
        <w:t>ậ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?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59" w:lineRule="auto"/>
        <w:ind w:left="874" w:right="659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hỉ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có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ung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2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 xml:space="preserve">.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hành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1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 xml:space="preserve">.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ả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(1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2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3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</w:p>
    <w:p w:rsidR="00B366CD" w:rsidRDefault="00632CAD">
      <w:pPr>
        <w:spacing w:before="6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hoạt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hô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ấp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ạnh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(3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1</w:t>
      </w:r>
      <w:r>
        <w:rPr>
          <w:b/>
          <w:spacing w:val="1"/>
          <w:sz w:val="25"/>
          <w:szCs w:val="25"/>
        </w:rPr>
        <w:t>9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ật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ỷ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 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z w:val="25"/>
          <w:szCs w:val="25"/>
        </w:rPr>
        <w:t xml:space="preserve">                               </w:t>
      </w:r>
      <w:r>
        <w:rPr>
          <w:color w:val="333333"/>
          <w:spacing w:val="5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 xml:space="preserve">hân                             </w:t>
      </w:r>
      <w:r>
        <w:rPr>
          <w:color w:val="333333"/>
          <w:spacing w:val="17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thân,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                    </w:t>
      </w:r>
      <w:r>
        <w:rPr>
          <w:color w:val="333333"/>
          <w:spacing w:val="4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á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0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trình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đặc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:</w:t>
      </w:r>
    </w:p>
    <w:p w:rsidR="00B366CD" w:rsidRDefault="00632CAD">
      <w:pPr>
        <w:spacing w:before="22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thiết 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hi</w:t>
      </w:r>
      <w:r>
        <w:rPr>
          <w:color w:val="333333"/>
          <w:spacing w:val="2"/>
          <w:sz w:val="25"/>
          <w:szCs w:val="25"/>
        </w:rPr>
        <w:t>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nhờ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hất hoạt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ải.</w:t>
      </w:r>
    </w:p>
    <w:p w:rsidR="00B366CD" w:rsidRDefault="00632CAD">
      <w:pPr>
        <w:spacing w:before="19"/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ôi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đất 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nồ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ang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thấp.</w:t>
      </w:r>
    </w:p>
    <w:p w:rsidR="00B366CD" w:rsidRDefault="00B366CD">
      <w:pPr>
        <w:spacing w:before="5" w:line="160" w:lineRule="exact"/>
        <w:rPr>
          <w:sz w:val="17"/>
          <w:szCs w:val="17"/>
        </w:rPr>
      </w:pPr>
    </w:p>
    <w:p w:rsidR="00B366CD" w:rsidRDefault="00632CAD">
      <w:pPr>
        <w:spacing w:before="27" w:line="256" w:lineRule="auto"/>
        <w:ind w:left="874" w:right="1565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Nhờ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e</w:t>
      </w:r>
      <w:r>
        <w:rPr>
          <w:color w:val="333333"/>
          <w:sz w:val="25"/>
          <w:szCs w:val="25"/>
        </w:rPr>
        <w:t>nz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iết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6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ễ.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ần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tiêu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ốn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năng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ợng.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Số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đặc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1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1</w:t>
      </w:r>
      <w:r>
        <w:rPr>
          <w:color w:val="333333"/>
          <w:sz w:val="25"/>
          <w:szCs w:val="25"/>
        </w:rPr>
        <w:t xml:space="preserve">                                </w:t>
      </w:r>
      <w:r>
        <w:rPr>
          <w:color w:val="333333"/>
          <w:spacing w:val="6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2                                   </w:t>
      </w:r>
      <w:r>
        <w:rPr>
          <w:color w:val="333333"/>
          <w:spacing w:val="3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3                                   </w:t>
      </w:r>
      <w:r>
        <w:rPr>
          <w:color w:val="333333"/>
          <w:spacing w:val="3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4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1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con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ào?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hất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ô vỏ,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au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ung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ụ.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khoảng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k</w:t>
      </w:r>
      <w:r>
        <w:rPr>
          <w:color w:val="333333"/>
          <w:sz w:val="25"/>
          <w:szCs w:val="25"/>
        </w:rPr>
        <w:t>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ian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gỗ.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Xuyên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hất</w:t>
      </w:r>
      <w:r>
        <w:rPr>
          <w:color w:val="333333"/>
          <w:spacing w:val="2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c 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vỏ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238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2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-1"/>
          <w:sz w:val="25"/>
          <w:szCs w:val="25"/>
        </w:rPr>
        <w:t>e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thì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con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 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vì</w:t>
      </w:r>
    </w:p>
    <w:p w:rsidR="00B366CD" w:rsidRDefault="00632CAD">
      <w:pPr>
        <w:spacing w:before="3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ê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</w:t>
      </w:r>
      <w:r>
        <w:rPr>
          <w:color w:val="333333"/>
          <w:spacing w:val="-1"/>
          <w:sz w:val="25"/>
          <w:szCs w:val="25"/>
        </w:rPr>
        <w:t>ả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c.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đai c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pari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hu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đai c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pari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hu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đai c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pari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3"/>
          <w:sz w:val="25"/>
          <w:szCs w:val="25"/>
        </w:rPr>
        <w:t>ô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 w:right="123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3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trình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áng,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ần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góp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phần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nhiêu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yếu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ếu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tố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au:</w:t>
      </w:r>
    </w:p>
    <w:p w:rsidR="00B366CD" w:rsidRDefault="00632CAD">
      <w:pPr>
        <w:spacing w:before="21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Năng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P</w:t>
      </w:r>
    </w:p>
    <w:p w:rsidR="00B366CD" w:rsidRDefault="00632CAD">
      <w:pPr>
        <w:spacing w:before="19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ính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chọn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lọc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màng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s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</w:p>
    <w:p w:rsidR="00B366CD" w:rsidRDefault="00632CAD">
      <w:pPr>
        <w:spacing w:before="19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là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chất 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bộ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pacing w:val="3"/>
          <w:sz w:val="25"/>
          <w:szCs w:val="25"/>
        </w:rPr>
        <w:t>n</w:t>
      </w:r>
      <w:r>
        <w:rPr>
          <w:color w:val="333333"/>
          <w:sz w:val="25"/>
          <w:szCs w:val="25"/>
        </w:rPr>
        <w:t>gi</w:t>
      </w:r>
    </w:p>
    <w:p w:rsidR="00B366CD" w:rsidRDefault="00632CAD">
      <w:pPr>
        <w:spacing w:before="19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E</w:t>
      </w:r>
      <w:r>
        <w:rPr>
          <w:color w:val="333333"/>
          <w:sz w:val="25"/>
          <w:szCs w:val="25"/>
        </w:rPr>
        <w:t>nzim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hoạt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ải (chất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ang)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2                                </w:t>
      </w:r>
      <w:r>
        <w:rPr>
          <w:color w:val="333333"/>
          <w:spacing w:val="6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4                                   </w:t>
      </w:r>
      <w:r>
        <w:rPr>
          <w:color w:val="333333"/>
          <w:spacing w:val="3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1                                   </w:t>
      </w:r>
      <w:r>
        <w:rPr>
          <w:color w:val="333333"/>
          <w:spacing w:val="3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3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4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gẫy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ẽ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tiêu biến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m</w:t>
      </w:r>
      <w:r>
        <w:rPr>
          <w:color w:val="333333"/>
          <w:sz w:val="25"/>
          <w:szCs w:val="25"/>
        </w:rPr>
        <w:t>ôi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ờng: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ơng,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ki</w:t>
      </w:r>
      <w:r>
        <w:rPr>
          <w:color w:val="333333"/>
          <w:spacing w:val="1"/>
          <w:sz w:val="25"/>
          <w:szCs w:val="25"/>
        </w:rPr>
        <w:t>ề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thiếu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ôxi               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trương,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xit h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thiếu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xi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       </w:t>
      </w:r>
      <w:r>
        <w:rPr>
          <w:color w:val="333333"/>
          <w:spacing w:val="3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ơng,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xit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hay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ếu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ôxi                  </w:t>
      </w:r>
      <w:r>
        <w:rPr>
          <w:color w:val="333333"/>
          <w:spacing w:val="5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rư</w:t>
      </w:r>
      <w:r>
        <w:rPr>
          <w:color w:val="333333"/>
          <w:sz w:val="25"/>
          <w:szCs w:val="25"/>
        </w:rPr>
        <w:t>ơng,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z w:val="25"/>
          <w:szCs w:val="25"/>
        </w:rPr>
        <w:t>xit hay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ừ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ôxi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5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ơ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chế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rễ: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Khuế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tán,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lệch 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 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nồ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nồng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ấp.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hẩm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 n</w:t>
      </w:r>
      <w:r>
        <w:rPr>
          <w:color w:val="333333"/>
          <w:spacing w:val="2"/>
          <w:sz w:val="25"/>
          <w:szCs w:val="25"/>
        </w:rPr>
        <w:t>ồ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hẩm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u.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6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hau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ơ bản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hế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ơ chế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hoáng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hế chủ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động.</w:t>
      </w:r>
    </w:p>
    <w:p w:rsidR="00B366CD" w:rsidRDefault="00B366CD">
      <w:pPr>
        <w:spacing w:before="3" w:line="160" w:lineRule="exact"/>
        <w:rPr>
          <w:sz w:val="17"/>
          <w:szCs w:val="17"/>
        </w:rPr>
      </w:pPr>
    </w:p>
    <w:p w:rsidR="00B366CD" w:rsidRDefault="00632CAD">
      <w:pPr>
        <w:spacing w:before="27" w:line="360" w:lineRule="auto"/>
        <w:ind w:left="874" w:right="139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chế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cơ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hế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ấu)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còn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 chuy</w:t>
      </w:r>
      <w:r>
        <w:rPr>
          <w:color w:val="333333"/>
          <w:spacing w:val="-1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từ </w:t>
      </w:r>
      <w:r>
        <w:rPr>
          <w:color w:val="333333"/>
          <w:spacing w:val="1"/>
          <w:sz w:val="25"/>
          <w:szCs w:val="25"/>
        </w:rPr>
        <w:t>đ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 chọn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lọc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2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ế: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hủ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động.</w:t>
      </w:r>
    </w:p>
    <w:p w:rsidR="00B366CD" w:rsidRDefault="00632CAD">
      <w:pPr>
        <w:spacing w:before="3"/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ơ chế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992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chế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òn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yển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 đất 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ơ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chế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động.</w:t>
      </w:r>
    </w:p>
    <w:p w:rsidR="00B366CD" w:rsidRDefault="00632CAD">
      <w:pPr>
        <w:spacing w:before="3" w:line="360" w:lineRule="auto"/>
        <w:ind w:left="874" w:right="1361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7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Đặc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q</w:t>
      </w:r>
      <w:r>
        <w:rPr>
          <w:color w:val="333333"/>
          <w:sz w:val="25"/>
          <w:szCs w:val="25"/>
        </w:rPr>
        <w:t>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–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ào: A.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ậ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ọ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lọc</w:t>
      </w:r>
      <w:r>
        <w:rPr>
          <w:color w:val="333333"/>
          <w:sz w:val="25"/>
          <w:szCs w:val="25"/>
        </w:rPr>
        <w:t xml:space="preserve">                                </w:t>
      </w:r>
      <w:r>
        <w:rPr>
          <w:color w:val="333333"/>
          <w:spacing w:val="5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Nhanh,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k</w:t>
      </w:r>
      <w:r>
        <w:rPr>
          <w:color w:val="333333"/>
          <w:sz w:val="25"/>
          <w:szCs w:val="25"/>
        </w:rPr>
        <w:t>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họn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lọc.</w:t>
      </w:r>
    </w:p>
    <w:p w:rsidR="00B366CD" w:rsidRDefault="00632CAD">
      <w:pPr>
        <w:spacing w:before="6" w:line="358" w:lineRule="auto"/>
        <w:ind w:left="874" w:right="1126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       </w:t>
      </w:r>
      <w:r>
        <w:rPr>
          <w:color w:val="333333"/>
          <w:spacing w:val="3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Nhanh,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1"/>
          <w:sz w:val="25"/>
          <w:szCs w:val="25"/>
        </w:rPr>
        <w:t>ọ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ọ</w:t>
      </w:r>
      <w:r>
        <w:rPr>
          <w:color w:val="333333"/>
          <w:sz w:val="25"/>
          <w:szCs w:val="25"/>
        </w:rPr>
        <w:t xml:space="preserve">c.                                                                                    </w:t>
      </w:r>
      <w:r>
        <w:rPr>
          <w:color w:val="333333"/>
          <w:spacing w:val="6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ậ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 chọn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lọc.</w:t>
      </w:r>
    </w:p>
    <w:p w:rsidR="00B366CD" w:rsidRDefault="00632CAD">
      <w:pPr>
        <w:spacing w:before="7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8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Phần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các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hất 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e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ch chủ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ơ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thức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nào?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có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có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 n</w:t>
      </w:r>
      <w:r>
        <w:rPr>
          <w:color w:val="333333"/>
          <w:spacing w:val="2"/>
          <w:sz w:val="25"/>
          <w:szCs w:val="25"/>
        </w:rPr>
        <w:t>ồ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rể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tiêu hao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</w:t>
      </w:r>
      <w:r>
        <w:rPr>
          <w:color w:val="333333"/>
          <w:spacing w:val="2"/>
          <w:sz w:val="25"/>
          <w:szCs w:val="25"/>
        </w:rPr>
        <w:t>ng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có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 nồng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rể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ti</w:t>
      </w:r>
      <w:r>
        <w:rPr>
          <w:color w:val="333333"/>
          <w:spacing w:val="2"/>
          <w:sz w:val="25"/>
          <w:szCs w:val="25"/>
        </w:rPr>
        <w:t>ê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hao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ợng.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có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rể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ần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ít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211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>
        <w:rPr>
          <w:b/>
          <w:spacing w:val="1"/>
          <w:sz w:val="25"/>
          <w:szCs w:val="25"/>
        </w:rPr>
        <w:t>9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giúp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dòng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1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1"/>
          <w:sz w:val="25"/>
          <w:szCs w:val="25"/>
        </w:rPr>
        <w:t xml:space="preserve"> 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lên lá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nh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 xml:space="preserve">o </w:t>
      </w:r>
      <w:r>
        <w:rPr>
          <w:color w:val="333333"/>
          <w:sz w:val="25"/>
          <w:szCs w:val="25"/>
        </w:rPr>
        <w:t>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hàng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chục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mét là</w:t>
      </w:r>
    </w:p>
    <w:p w:rsidR="00B366CD" w:rsidRDefault="00632CAD">
      <w:pPr>
        <w:spacing w:before="3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1"/>
          <w:sz w:val="25"/>
          <w:szCs w:val="25"/>
        </w:rPr>
        <w:t xml:space="preserve"> 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oát 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lá (độ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đầu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trên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liên k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iữa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phần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1"/>
          <w:sz w:val="25"/>
          <w:szCs w:val="25"/>
        </w:rPr>
        <w:t xml:space="preserve"> H</w:t>
      </w:r>
      <w:r>
        <w:rPr>
          <w:color w:val="333333"/>
          <w:spacing w:val="1"/>
          <w:position w:val="-4"/>
          <w:sz w:val="16"/>
          <w:szCs w:val="16"/>
        </w:rPr>
        <w:t>2</w:t>
      </w:r>
      <w:r>
        <w:rPr>
          <w:color w:val="333333"/>
          <w:sz w:val="25"/>
          <w:szCs w:val="25"/>
        </w:rPr>
        <w:t>0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nhau).</w:t>
      </w:r>
    </w:p>
    <w:p w:rsidR="00B366CD" w:rsidRDefault="00B366CD">
      <w:pPr>
        <w:spacing w:before="4" w:line="120" w:lineRule="exact"/>
        <w:rPr>
          <w:sz w:val="12"/>
          <w:szCs w:val="12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liên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kết (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iữa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phần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position w:val="-4"/>
          <w:sz w:val="16"/>
          <w:szCs w:val="16"/>
        </w:rPr>
        <w:t>2</w:t>
      </w:r>
      <w:r>
        <w:rPr>
          <w:color w:val="333333"/>
          <w:sz w:val="25"/>
          <w:szCs w:val="25"/>
        </w:rPr>
        <w:t>0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2" w:line="120" w:lineRule="exact"/>
        <w:rPr>
          <w:sz w:val="12"/>
          <w:szCs w:val="12"/>
        </w:rPr>
      </w:pPr>
    </w:p>
    <w:p w:rsidR="00B366CD" w:rsidRDefault="00632CAD">
      <w:pPr>
        <w:spacing w:line="361" w:lineRule="auto"/>
        <w:ind w:left="874" w:right="115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   </w:t>
      </w:r>
      <w:r>
        <w:rPr>
          <w:color w:val="333333"/>
          <w:spacing w:val="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)</w:t>
      </w:r>
      <w:r>
        <w:rPr>
          <w:color w:val="333333"/>
          <w:sz w:val="25"/>
          <w:szCs w:val="25"/>
        </w:rPr>
        <w:t>-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ớc)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- 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ết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c ph</w:t>
      </w:r>
      <w:r>
        <w:rPr>
          <w:color w:val="333333"/>
          <w:spacing w:val="-1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 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</w:p>
    <w:p w:rsidR="00B366CD" w:rsidRDefault="00632CAD">
      <w:pPr>
        <w:spacing w:before="4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3</w:t>
      </w:r>
      <w:r>
        <w:rPr>
          <w:b/>
          <w:spacing w:val="1"/>
          <w:sz w:val="25"/>
          <w:szCs w:val="25"/>
        </w:rPr>
        <w:t>0</w:t>
      </w:r>
      <w:r>
        <w:rPr>
          <w:b/>
          <w:sz w:val="25"/>
          <w:szCs w:val="25"/>
        </w:rPr>
        <w:t>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          </w:t>
      </w:r>
      <w:r>
        <w:rPr>
          <w:color w:val="333333"/>
          <w:spacing w:val="2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bì.            </w:t>
      </w:r>
      <w:r>
        <w:rPr>
          <w:color w:val="333333"/>
          <w:spacing w:val="4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rễ.      </w:t>
      </w:r>
      <w:r>
        <w:rPr>
          <w:color w:val="333333"/>
          <w:spacing w:val="4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vỏ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ễ.             </w:t>
      </w:r>
      <w:r>
        <w:rPr>
          <w:color w:val="333333"/>
          <w:spacing w:val="2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biểu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</w:p>
    <w:p w:rsidR="00B366CD" w:rsidRDefault="00B366CD">
      <w:pPr>
        <w:spacing w:line="200" w:lineRule="exact"/>
      </w:pPr>
    </w:p>
    <w:p w:rsidR="00B366CD" w:rsidRDefault="00B366CD">
      <w:pPr>
        <w:spacing w:line="200" w:lineRule="exact"/>
      </w:pPr>
    </w:p>
    <w:p w:rsidR="00B366CD" w:rsidRDefault="00B366CD">
      <w:pPr>
        <w:spacing w:line="200" w:lineRule="exact"/>
      </w:pPr>
    </w:p>
    <w:p w:rsidR="00B366CD" w:rsidRDefault="00B366CD">
      <w:pPr>
        <w:spacing w:line="200" w:lineRule="exact"/>
      </w:pPr>
    </w:p>
    <w:p w:rsidR="00B366CD" w:rsidRDefault="00B366CD">
      <w:pPr>
        <w:spacing w:before="9" w:line="200" w:lineRule="exact"/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31: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ổ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ặ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1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c đóng,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ổng.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hỉnh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việc </w:t>
      </w:r>
      <w:r>
        <w:rPr>
          <w:color w:val="333333"/>
          <w:spacing w:val="1"/>
          <w:sz w:val="25"/>
          <w:szCs w:val="25"/>
        </w:rPr>
        <w:t>đ</w:t>
      </w:r>
      <w:r>
        <w:rPr>
          <w:color w:val="333333"/>
          <w:sz w:val="25"/>
          <w:szCs w:val="25"/>
        </w:rPr>
        <w:t>óng,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 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nhỏ,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1"/>
          <w:sz w:val="25"/>
          <w:szCs w:val="25"/>
        </w:rPr>
        <w:t>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c đóng,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ổng.</w:t>
      </w:r>
    </w:p>
    <w:p w:rsidR="00B366CD" w:rsidRDefault="00B366CD">
      <w:pPr>
        <w:spacing w:before="3" w:line="160" w:lineRule="exact"/>
        <w:rPr>
          <w:sz w:val="17"/>
          <w:szCs w:val="17"/>
        </w:rPr>
      </w:pP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nhỏ,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32: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liên quan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q</w:t>
      </w:r>
      <w:r>
        <w:rPr>
          <w:color w:val="333333"/>
          <w:sz w:val="25"/>
          <w:szCs w:val="25"/>
        </w:rPr>
        <w:t>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</w:t>
      </w:r>
      <w:r>
        <w:rPr>
          <w:color w:val="333333"/>
          <w:spacing w:val="1"/>
          <w:sz w:val="25"/>
          <w:szCs w:val="25"/>
        </w:rPr>
        <w:t>ì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lá n</w:t>
      </w:r>
      <w:r>
        <w:rPr>
          <w:color w:val="333333"/>
          <w:spacing w:val="1"/>
          <w:sz w:val="25"/>
          <w:szCs w:val="25"/>
        </w:rPr>
        <w:t>h</w:t>
      </w:r>
      <w:r>
        <w:rPr>
          <w:color w:val="333333"/>
          <w:sz w:val="25"/>
          <w:szCs w:val="25"/>
        </w:rPr>
        <w:t>ư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thế nào?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5038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hấp,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àng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2"/>
          <w:w w:val="99"/>
          <w:sz w:val="25"/>
          <w:szCs w:val="25"/>
        </w:rPr>
        <w:t>y</w:t>
      </w:r>
      <w:r>
        <w:rPr>
          <w:color w:val="333333"/>
          <w:w w:val="99"/>
          <w:sz w:val="25"/>
          <w:szCs w:val="25"/>
        </w:rPr>
        <w:t xml:space="preserve">ếu.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ao,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oát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 xml:space="preserve">nh.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hấp,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mạnh.</w:t>
      </w:r>
    </w:p>
    <w:p w:rsidR="00B366CD" w:rsidRDefault="00632CAD">
      <w:pPr>
        <w:spacing w:before="3"/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ao,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oát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61" w:lineRule="auto"/>
        <w:ind w:left="874" w:right="1512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pacing w:val="1"/>
          <w:sz w:val="25"/>
          <w:szCs w:val="25"/>
        </w:rPr>
        <w:t>3</w:t>
      </w:r>
      <w:r>
        <w:rPr>
          <w:b/>
          <w:sz w:val="25"/>
          <w:szCs w:val="25"/>
        </w:rPr>
        <w:t>3:</w:t>
      </w:r>
      <w:r>
        <w:rPr>
          <w:b/>
          <w:spacing w:val="6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ả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tế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ế</w:t>
      </w:r>
      <w:r>
        <w:rPr>
          <w:color w:val="333333"/>
          <w:sz w:val="25"/>
          <w:szCs w:val="25"/>
        </w:rPr>
        <w:t>u 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lá v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vai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ò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là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ổ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632CAD">
      <w:pPr>
        <w:spacing w:before="3"/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Dinh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ỡng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 xml:space="preserve">oáng.    </w:t>
      </w:r>
      <w:r>
        <w:rPr>
          <w:color w:val="333333"/>
          <w:spacing w:val="2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Nhiệt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độ.             </w:t>
      </w:r>
      <w:r>
        <w:rPr>
          <w:color w:val="333333"/>
          <w:spacing w:val="29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Ánh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 xml:space="preserve">áng.           </w:t>
      </w:r>
      <w:r>
        <w:rPr>
          <w:color w:val="333333"/>
          <w:spacing w:val="2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6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đất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khí.</w:t>
      </w:r>
    </w:p>
    <w:p w:rsidR="00B366CD" w:rsidRDefault="00B366CD">
      <w:pPr>
        <w:spacing w:before="8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34: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 có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ý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nghĩa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gì đối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?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ạo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sứ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để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ậ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ch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và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uối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lên l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át 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đốt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3"/>
          <w:sz w:val="25"/>
          <w:szCs w:val="25"/>
        </w:rPr>
        <w:t>ờ</w:t>
      </w:r>
      <w:r>
        <w:rPr>
          <w:color w:val="333333"/>
          <w:sz w:val="25"/>
          <w:szCs w:val="25"/>
        </w:rPr>
        <w:t>i.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58" w:lineRule="auto"/>
        <w:ind w:left="874" w:right="1911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át 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đốt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ời 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ạo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để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yển 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uối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1"/>
          <w:sz w:val="25"/>
          <w:szCs w:val="25"/>
        </w:rPr>
        <w:t xml:space="preserve"> 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lên l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.</w:t>
      </w:r>
    </w:p>
    <w:p w:rsidR="00B366CD" w:rsidRDefault="00632CAD">
      <w:pPr>
        <w:spacing w:before="8" w:line="359" w:lineRule="auto"/>
        <w:ind w:left="874" w:right="3645"/>
        <w:jc w:val="both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nhất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llà trong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nắng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nóng. </w:t>
      </w:r>
      <w:r>
        <w:rPr>
          <w:b/>
          <w:color w:val="000000"/>
          <w:sz w:val="25"/>
          <w:szCs w:val="25"/>
        </w:rPr>
        <w:t>Câu</w:t>
      </w:r>
      <w:r>
        <w:rPr>
          <w:b/>
          <w:color w:val="000000"/>
          <w:spacing w:val="-4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35:</w:t>
      </w:r>
      <w:r>
        <w:rPr>
          <w:b/>
          <w:color w:val="000000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bề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á (qua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cutin)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ặ</w:t>
      </w:r>
      <w:r>
        <w:rPr>
          <w:color w:val="333333"/>
          <w:sz w:val="25"/>
          <w:szCs w:val="25"/>
        </w:rPr>
        <w:t>c 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là: </w:t>
      </w: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nhỏ,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1"/>
          <w:sz w:val="25"/>
          <w:szCs w:val="25"/>
        </w:rPr>
        <w:t>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c đóng,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ổng.</w:t>
      </w:r>
    </w:p>
    <w:p w:rsidR="00B366CD" w:rsidRDefault="00632CAD">
      <w:pPr>
        <w:spacing w:before="6"/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hỉnh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việc </w:t>
      </w:r>
      <w:r>
        <w:rPr>
          <w:color w:val="333333"/>
          <w:spacing w:val="1"/>
          <w:sz w:val="25"/>
          <w:szCs w:val="25"/>
        </w:rPr>
        <w:t>đ</w:t>
      </w:r>
      <w:r>
        <w:rPr>
          <w:color w:val="333333"/>
          <w:sz w:val="25"/>
          <w:szCs w:val="25"/>
        </w:rPr>
        <w:t>óng,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 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nhỏ,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hỉnh.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c đóng,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ổng.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36: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Axit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abxixic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(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A)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lên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 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ê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41" w:lineRule="auto"/>
        <w:ind w:left="874" w:right="1617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Việc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tối          </w:t>
      </w:r>
      <w:r>
        <w:rPr>
          <w:color w:val="333333"/>
          <w:spacing w:val="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Việc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ngoài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 xml:space="preserve">áng. </w:t>
      </w: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Việc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ng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ài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 xml:space="preserve">áng.        </w:t>
      </w:r>
      <w:r>
        <w:rPr>
          <w:color w:val="333333"/>
          <w:spacing w:val="6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Việc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tối. </w:t>
      </w:r>
      <w:r>
        <w:rPr>
          <w:b/>
          <w:color w:val="000000"/>
          <w:sz w:val="25"/>
          <w:szCs w:val="25"/>
        </w:rPr>
        <w:t>Câu</w:t>
      </w:r>
      <w:r>
        <w:rPr>
          <w:b/>
          <w:color w:val="000000"/>
          <w:spacing w:val="-4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37:</w:t>
      </w:r>
      <w:r>
        <w:rPr>
          <w:b/>
          <w:color w:val="000000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ộn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 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nào?</w:t>
      </w:r>
    </w:p>
    <w:p w:rsidR="00B366CD" w:rsidRDefault="00632CAD">
      <w:pPr>
        <w:spacing w:before="28" w:line="342" w:lineRule="auto"/>
        <w:ind w:left="874" w:right="2416"/>
        <w:jc w:val="both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xit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abxixic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(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A)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lên.</w:t>
      </w:r>
      <w:r>
        <w:rPr>
          <w:color w:val="333333"/>
          <w:sz w:val="25"/>
          <w:szCs w:val="25"/>
        </w:rPr>
        <w:t xml:space="preserve">                        </w:t>
      </w:r>
      <w:r>
        <w:rPr>
          <w:color w:val="333333"/>
          <w:spacing w:val="3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bóng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 xml:space="preserve">. </w:t>
      </w: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thiếu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 xml:space="preserve">ớc.                                                        </w:t>
      </w:r>
      <w:r>
        <w:rPr>
          <w:color w:val="333333"/>
          <w:spacing w:val="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goài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 xml:space="preserve">áng. </w:t>
      </w:r>
      <w:r>
        <w:rPr>
          <w:b/>
          <w:color w:val="000000"/>
          <w:sz w:val="25"/>
          <w:szCs w:val="25"/>
        </w:rPr>
        <w:t>Câu</w:t>
      </w:r>
      <w:r>
        <w:rPr>
          <w:b/>
          <w:color w:val="000000"/>
          <w:spacing w:val="-4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38:</w:t>
      </w:r>
      <w:r>
        <w:rPr>
          <w:b/>
          <w:color w:val="000000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Đặc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ạo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uận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lợi 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ó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ở?</w:t>
      </w: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ép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(Vách)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ép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oài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ép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(Vách)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mép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ngoài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ỏng.</w:t>
      </w:r>
    </w:p>
    <w:p w:rsidR="00B366CD" w:rsidRDefault="00B366CD">
      <w:pPr>
        <w:spacing w:before="6" w:line="160" w:lineRule="exact"/>
        <w:rPr>
          <w:sz w:val="17"/>
          <w:szCs w:val="17"/>
        </w:rPr>
      </w:pPr>
    </w:p>
    <w:p w:rsidR="00B366CD" w:rsidRDefault="00632CAD">
      <w:pPr>
        <w:spacing w:before="24" w:line="342" w:lineRule="auto"/>
        <w:ind w:left="874" w:right="5369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C.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ép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(Vách)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mép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ngoài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dà</w:t>
      </w:r>
      <w:r>
        <w:rPr>
          <w:color w:val="333333"/>
          <w:spacing w:val="-3"/>
          <w:sz w:val="25"/>
          <w:szCs w:val="25"/>
        </w:rPr>
        <w:t>y</w:t>
      </w:r>
      <w:r>
        <w:rPr>
          <w:color w:val="333333"/>
          <w:sz w:val="25"/>
          <w:szCs w:val="25"/>
        </w:rPr>
        <w:t xml:space="preserve">. </w:t>
      </w:r>
      <w:r>
        <w:rPr>
          <w:color w:val="333333"/>
          <w:spacing w:val="-1"/>
          <w:sz w:val="28"/>
          <w:szCs w:val="28"/>
        </w:rPr>
        <w:t>D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ép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(Vách)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mép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ngoài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mỏng. </w:t>
      </w:r>
      <w:r>
        <w:rPr>
          <w:b/>
          <w:color w:val="000000"/>
          <w:sz w:val="25"/>
          <w:szCs w:val="25"/>
        </w:rPr>
        <w:t>Câu</w:t>
      </w:r>
      <w:r>
        <w:rPr>
          <w:b/>
          <w:color w:val="000000"/>
          <w:spacing w:val="-4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39:</w:t>
      </w:r>
      <w:r>
        <w:rPr>
          <w:b/>
          <w:color w:val="000000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hủ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diễn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nào?</w:t>
      </w:r>
    </w:p>
    <w:p w:rsidR="00B366CD" w:rsidRDefault="00632CAD">
      <w:pPr>
        <w:spacing w:before="25"/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tối.             </w:t>
      </w:r>
      <w:r>
        <w:rPr>
          <w:color w:val="333333"/>
          <w:spacing w:val="9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axit abxix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(AB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)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đi.</w:t>
      </w:r>
    </w:p>
    <w:p w:rsidR="00B366CD" w:rsidRDefault="00B366CD">
      <w:pPr>
        <w:spacing w:before="9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ng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ài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án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 xml:space="preserve">.         </w:t>
      </w:r>
      <w:r>
        <w:rPr>
          <w:color w:val="333333"/>
          <w:spacing w:val="3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goài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thiếu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c.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spacing w:line="360" w:lineRule="auto"/>
        <w:ind w:left="874" w:right="1619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40: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ời nắng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a đ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ảm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hấ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ái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che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ậ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</w:t>
      </w:r>
      <w:r>
        <w:rPr>
          <w:color w:val="333333"/>
          <w:spacing w:val="2"/>
          <w:sz w:val="25"/>
          <w:szCs w:val="25"/>
        </w:rPr>
        <w:t>ệ</w:t>
      </w:r>
      <w:r>
        <w:rPr>
          <w:color w:val="333333"/>
          <w:sz w:val="25"/>
          <w:szCs w:val="25"/>
        </w:rPr>
        <w:t>u xây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vì:</w:t>
      </w:r>
    </w:p>
    <w:p w:rsidR="00B366CD" w:rsidRDefault="00632CAD">
      <w:pPr>
        <w:spacing w:before="4"/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 xml:space="preserve">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hổ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thường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</w:t>
      </w:r>
      <w:r>
        <w:rPr>
          <w:color w:val="333333"/>
          <w:spacing w:val="1"/>
          <w:sz w:val="25"/>
          <w:szCs w:val="25"/>
        </w:rPr>
        <w:t>u</w:t>
      </w:r>
      <w:r>
        <w:rPr>
          <w:color w:val="333333"/>
          <w:sz w:val="25"/>
          <w:szCs w:val="25"/>
        </w:rPr>
        <w:t>yên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ả 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trong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tối.</w:t>
      </w:r>
    </w:p>
    <w:p w:rsidR="00B366CD" w:rsidRDefault="00B366CD">
      <w:pPr>
        <w:spacing w:before="9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 xml:space="preserve">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đã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thường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x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nhờ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trình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c.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C.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 xml:space="preserve">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hạ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ôi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ờ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xung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tán l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D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 xml:space="preserve">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đã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tạo ra </w:t>
      </w:r>
      <w:r>
        <w:rPr>
          <w:color w:val="333333"/>
          <w:spacing w:val="-1"/>
          <w:sz w:val="25"/>
          <w:szCs w:val="25"/>
        </w:rPr>
        <w:t>sứ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</w:p>
    <w:p w:rsidR="00B366CD" w:rsidRDefault="00B366CD">
      <w:pPr>
        <w:spacing w:before="8" w:line="120" w:lineRule="exact"/>
        <w:rPr>
          <w:sz w:val="13"/>
          <w:szCs w:val="13"/>
        </w:rPr>
      </w:pPr>
    </w:p>
    <w:p w:rsidR="00B366CD" w:rsidRDefault="00632CAD">
      <w:pPr>
        <w:spacing w:line="358" w:lineRule="auto"/>
        <w:ind w:left="874" w:right="1655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41: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Nhận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định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b/>
          <w:i/>
          <w:color w:val="333333"/>
          <w:spacing w:val="-60"/>
          <w:sz w:val="25"/>
          <w:szCs w:val="25"/>
        </w:rPr>
        <w:t xml:space="preserve"> </w:t>
      </w:r>
      <w:r>
        <w:rPr>
          <w:b/>
          <w:i/>
          <w:color w:val="333333"/>
          <w:sz w:val="25"/>
          <w:szCs w:val="25"/>
          <w:u w:val="thick" w:color="333333"/>
        </w:rPr>
        <w:t>không</w:t>
      </w:r>
      <w:r>
        <w:rPr>
          <w:b/>
          <w:i/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nói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về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ảnh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số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tới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 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ớc?</w:t>
      </w:r>
    </w:p>
    <w:p w:rsidR="00B366CD" w:rsidRDefault="00632CAD">
      <w:pPr>
        <w:spacing w:before="9" w:line="341" w:lineRule="auto"/>
        <w:ind w:left="874" w:right="211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ũng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ảnh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tiết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 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 khổng.</w:t>
      </w:r>
    </w:p>
    <w:p w:rsidR="00B366CD" w:rsidRDefault="00632CAD">
      <w:pPr>
        <w:spacing w:before="28" w:line="342" w:lineRule="auto"/>
        <w:ind w:left="874" w:right="2269"/>
        <w:jc w:val="both"/>
        <w:rPr>
          <w:sz w:val="25"/>
          <w:szCs w:val="25"/>
        </w:rPr>
      </w:pPr>
      <w:r>
        <w:rPr>
          <w:color w:val="333333"/>
          <w:sz w:val="28"/>
          <w:szCs w:val="28"/>
        </w:rPr>
        <w:t>B.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ảnh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ẽ</w:t>
      </w:r>
      <w:r>
        <w:rPr>
          <w:color w:val="333333"/>
          <w:spacing w:val="-1"/>
          <w:sz w:val="25"/>
          <w:szCs w:val="25"/>
        </w:rPr>
        <w:t xml:space="preserve"> ả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3"/>
          <w:sz w:val="25"/>
          <w:szCs w:val="25"/>
        </w:rPr>
        <w:t>ở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hoát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 xml:space="preserve">ớc. </w:t>
      </w:r>
      <w:r>
        <w:rPr>
          <w:color w:val="333333"/>
          <w:sz w:val="28"/>
          <w:szCs w:val="28"/>
        </w:rPr>
        <w:t xml:space="preserve">C.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ê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lại 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ôn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 xml:space="preserve">áng. </w:t>
      </w:r>
      <w:r>
        <w:rPr>
          <w:color w:val="333333"/>
          <w:spacing w:val="-1"/>
          <w:sz w:val="28"/>
          <w:szCs w:val="28"/>
        </w:rPr>
        <w:t>D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kiện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ung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ởng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c.</w:t>
      </w:r>
    </w:p>
    <w:p w:rsidR="00B366CD" w:rsidRDefault="00632CAD">
      <w:pPr>
        <w:spacing w:before="3"/>
        <w:ind w:left="874" w:right="2412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42: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ờ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ơ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đồi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vì: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ôi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nhiều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đồi.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đồi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hơn.</w:t>
      </w:r>
    </w:p>
    <w:p w:rsidR="00B366CD" w:rsidRDefault="00632CAD">
      <w:pPr>
        <w:spacing w:before="5" w:line="280" w:lineRule="exact"/>
        <w:ind w:left="874" w:right="1753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ớp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biểu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ơn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 biểu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 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đồi.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ớp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khả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năng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hoát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ơ</w:t>
      </w:r>
      <w:r>
        <w:rPr>
          <w:color w:val="333333"/>
          <w:sz w:val="25"/>
          <w:szCs w:val="25"/>
        </w:rPr>
        <w:t>n.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V.                            </w:t>
      </w:r>
      <w:r>
        <w:rPr>
          <w:color w:val="333333"/>
          <w:spacing w:val="3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V.                        </w:t>
      </w:r>
      <w:r>
        <w:rPr>
          <w:color w:val="333333"/>
          <w:spacing w:val="17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  <w:r>
        <w:rPr>
          <w:color w:val="333333"/>
          <w:sz w:val="25"/>
          <w:szCs w:val="25"/>
        </w:rPr>
        <w:t xml:space="preserve">                           </w:t>
      </w:r>
      <w:r>
        <w:rPr>
          <w:color w:val="333333"/>
          <w:spacing w:val="3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 w:right="4637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43: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gồm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3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giai đoan: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ế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tán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khe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hổng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bề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nhu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ô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á v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</w:p>
    <w:p w:rsidR="00B366CD" w:rsidRDefault="00632CAD">
      <w:pPr>
        <w:ind w:left="874" w:right="4981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khu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 bề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 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xung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quanh.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hứ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tự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3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giai đoạn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.                               </w:t>
      </w:r>
      <w:r>
        <w:rPr>
          <w:color w:val="333333"/>
          <w:spacing w:val="2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 xml:space="preserve">.                        </w:t>
      </w:r>
      <w:r>
        <w:rPr>
          <w:color w:val="333333"/>
          <w:spacing w:val="29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 xml:space="preserve">.                </w:t>
      </w:r>
      <w:r>
        <w:rPr>
          <w:color w:val="333333"/>
          <w:spacing w:val="59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44: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h</w:t>
      </w:r>
      <w:r>
        <w:rPr>
          <w:color w:val="333333"/>
          <w:sz w:val="25"/>
          <w:szCs w:val="25"/>
        </w:rPr>
        <w:t>oát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2"/>
          <w:sz w:val="25"/>
          <w:szCs w:val="25"/>
        </w:rPr>
        <w:t xml:space="preserve"> y</w:t>
      </w:r>
      <w:r>
        <w:rPr>
          <w:color w:val="333333"/>
          <w:sz w:val="25"/>
          <w:szCs w:val="25"/>
        </w:rPr>
        <w:t>ếu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gồ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:</w:t>
      </w:r>
    </w:p>
    <w:p w:rsidR="00B366CD" w:rsidRDefault="00B366CD">
      <w:pPr>
        <w:spacing w:before="6" w:line="160" w:lineRule="exact"/>
        <w:rPr>
          <w:sz w:val="17"/>
          <w:szCs w:val="17"/>
        </w:rPr>
      </w:pPr>
    </w:p>
    <w:p w:rsidR="00B366CD" w:rsidRDefault="00632CAD">
      <w:pPr>
        <w:spacing w:before="24"/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ành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lá.                                        </w:t>
      </w:r>
      <w:r>
        <w:rPr>
          <w:color w:val="333333"/>
          <w:spacing w:val="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thân,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lớp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bề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lá.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thân,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lá.           </w:t>
      </w:r>
      <w:r>
        <w:rPr>
          <w:color w:val="333333"/>
          <w:spacing w:val="4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utin.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ind w:left="874" w:right="1570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45: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ỷ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lệ th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lớp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tươ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ơng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5"/>
          <w:sz w:val="25"/>
          <w:szCs w:val="25"/>
        </w:rPr>
        <w:t>x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a ở đối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tượng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o?</w:t>
      </w: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6046"/>
        <w:gridCol w:w="1595"/>
      </w:tblGrid>
      <w:tr w:rsidR="00B366CD">
        <w:trPr>
          <w:trHeight w:hRule="exact" w:val="307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B366CD" w:rsidRDefault="00632CAD">
            <w:pPr>
              <w:ind w:left="40"/>
              <w:rPr>
                <w:sz w:val="25"/>
                <w:szCs w:val="25"/>
              </w:rPr>
            </w:pPr>
            <w:r>
              <w:rPr>
                <w:color w:val="333333"/>
                <w:spacing w:val="1"/>
                <w:sz w:val="25"/>
                <w:szCs w:val="25"/>
              </w:rPr>
              <w:t>I</w:t>
            </w:r>
            <w:r>
              <w:rPr>
                <w:color w:val="333333"/>
                <w:sz w:val="25"/>
                <w:szCs w:val="25"/>
              </w:rPr>
              <w:t>.</w:t>
            </w:r>
            <w:r>
              <w:rPr>
                <w:color w:val="333333"/>
                <w:spacing w:val="-1"/>
                <w:sz w:val="25"/>
                <w:szCs w:val="25"/>
              </w:rPr>
              <w:t xml:space="preserve"> C</w:t>
            </w:r>
            <w:r>
              <w:rPr>
                <w:color w:val="333333"/>
                <w:spacing w:val="2"/>
                <w:sz w:val="25"/>
                <w:szCs w:val="25"/>
              </w:rPr>
              <w:t>â</w:t>
            </w:r>
            <w:r>
              <w:rPr>
                <w:color w:val="333333"/>
                <w:sz w:val="25"/>
                <w:szCs w:val="25"/>
              </w:rPr>
              <w:t>y</w:t>
            </w:r>
            <w:r>
              <w:rPr>
                <w:color w:val="333333"/>
                <w:spacing w:val="-6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hạn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-1"/>
                <w:sz w:val="25"/>
                <w:szCs w:val="25"/>
              </w:rPr>
              <w:t>s</w:t>
            </w:r>
            <w:r>
              <w:rPr>
                <w:color w:val="333333"/>
                <w:sz w:val="25"/>
                <w:szCs w:val="25"/>
              </w:rPr>
              <w:t>inh.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B366CD" w:rsidRDefault="00632CAD">
            <w:pPr>
              <w:ind w:left="196"/>
              <w:rPr>
                <w:sz w:val="25"/>
                <w:szCs w:val="25"/>
              </w:rPr>
            </w:pPr>
            <w:r>
              <w:rPr>
                <w:color w:val="333333"/>
                <w:spacing w:val="1"/>
                <w:sz w:val="25"/>
                <w:szCs w:val="25"/>
              </w:rPr>
              <w:t>III</w:t>
            </w:r>
            <w:r>
              <w:rPr>
                <w:color w:val="333333"/>
                <w:sz w:val="25"/>
                <w:szCs w:val="25"/>
              </w:rPr>
              <w:t>.</w:t>
            </w:r>
            <w:r>
              <w:rPr>
                <w:color w:val="333333"/>
                <w:spacing w:val="-3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-1"/>
                <w:sz w:val="25"/>
                <w:szCs w:val="25"/>
              </w:rPr>
              <w:t>C</w:t>
            </w:r>
            <w:r>
              <w:rPr>
                <w:color w:val="333333"/>
                <w:sz w:val="25"/>
                <w:szCs w:val="25"/>
              </w:rPr>
              <w:t>ây</w:t>
            </w:r>
            <w:r>
              <w:rPr>
                <w:color w:val="333333"/>
                <w:spacing w:val="-7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t</w:t>
            </w:r>
            <w:r>
              <w:rPr>
                <w:color w:val="333333"/>
                <w:spacing w:val="1"/>
                <w:sz w:val="25"/>
                <w:szCs w:val="25"/>
              </w:rPr>
              <w:t>r</w:t>
            </w:r>
            <w:r>
              <w:rPr>
                <w:color w:val="333333"/>
                <w:sz w:val="25"/>
                <w:szCs w:val="25"/>
              </w:rPr>
              <w:t>ong</w:t>
            </w:r>
            <w:r>
              <w:rPr>
                <w:color w:val="333333"/>
                <w:spacing w:val="-4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bóng</w:t>
            </w:r>
            <w:r>
              <w:rPr>
                <w:color w:val="333333"/>
                <w:spacing w:val="-5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r</w:t>
            </w:r>
            <w:r>
              <w:rPr>
                <w:color w:val="333333"/>
                <w:spacing w:val="2"/>
                <w:sz w:val="25"/>
                <w:szCs w:val="25"/>
              </w:rPr>
              <w:t>â</w:t>
            </w:r>
            <w:r>
              <w:rPr>
                <w:color w:val="333333"/>
                <w:sz w:val="25"/>
                <w:szCs w:val="25"/>
              </w:rPr>
              <w:t>m</w:t>
            </w:r>
            <w:r>
              <w:rPr>
                <w:color w:val="333333"/>
                <w:spacing w:val="-3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hoặc</w:t>
            </w:r>
            <w:r>
              <w:rPr>
                <w:color w:val="333333"/>
                <w:spacing w:val="-6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nơi</w:t>
            </w:r>
            <w:r>
              <w:rPr>
                <w:color w:val="333333"/>
                <w:spacing w:val="-3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có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kh</w:t>
            </w:r>
            <w:r>
              <w:rPr>
                <w:color w:val="333333"/>
                <w:spacing w:val="2"/>
                <w:sz w:val="25"/>
                <w:szCs w:val="25"/>
              </w:rPr>
              <w:t>ô</w:t>
            </w:r>
            <w:r>
              <w:rPr>
                <w:color w:val="333333"/>
                <w:sz w:val="25"/>
                <w:szCs w:val="25"/>
              </w:rPr>
              <w:t>ng</w:t>
            </w:r>
            <w:r>
              <w:rPr>
                <w:color w:val="333333"/>
                <w:spacing w:val="-6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khí</w:t>
            </w:r>
            <w:r>
              <w:rPr>
                <w:color w:val="333333"/>
                <w:spacing w:val="-3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2"/>
                <w:sz w:val="25"/>
                <w:szCs w:val="25"/>
              </w:rPr>
              <w:t>ẩ</w:t>
            </w:r>
            <w:r>
              <w:rPr>
                <w:color w:val="333333"/>
                <w:sz w:val="25"/>
                <w:szCs w:val="25"/>
              </w:rPr>
              <w:t>m</w:t>
            </w:r>
          </w:p>
        </w:tc>
        <w:tc>
          <w:tcPr>
            <w:tcW w:w="1595" w:type="dxa"/>
            <w:vMerge w:val="restart"/>
            <w:tcBorders>
              <w:top w:val="nil"/>
              <w:left w:val="nil"/>
              <w:right w:val="nil"/>
            </w:tcBorders>
          </w:tcPr>
          <w:p w:rsidR="00B366CD" w:rsidRDefault="00B366CD"/>
        </w:tc>
      </w:tr>
      <w:tr w:rsidR="00B366CD">
        <w:trPr>
          <w:trHeight w:hRule="exact" w:val="287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B366CD" w:rsidRDefault="00632CAD">
            <w:pPr>
              <w:spacing w:line="260" w:lineRule="exact"/>
              <w:ind w:left="40"/>
              <w:rPr>
                <w:sz w:val="25"/>
                <w:szCs w:val="25"/>
              </w:rPr>
            </w:pPr>
            <w:r>
              <w:rPr>
                <w:color w:val="333333"/>
                <w:spacing w:val="1"/>
                <w:sz w:val="25"/>
                <w:szCs w:val="25"/>
              </w:rPr>
              <w:t>II</w:t>
            </w:r>
            <w:r>
              <w:rPr>
                <w:color w:val="333333"/>
                <w:sz w:val="25"/>
                <w:szCs w:val="25"/>
              </w:rPr>
              <w:t>.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-1"/>
                <w:sz w:val="25"/>
                <w:szCs w:val="25"/>
              </w:rPr>
              <w:t>C</w:t>
            </w:r>
            <w:r>
              <w:rPr>
                <w:color w:val="333333"/>
                <w:sz w:val="25"/>
                <w:szCs w:val="25"/>
              </w:rPr>
              <w:t>ây</w:t>
            </w:r>
            <w:r>
              <w:rPr>
                <w:color w:val="333333"/>
                <w:spacing w:val="-4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còn</w:t>
            </w:r>
            <w:r>
              <w:rPr>
                <w:color w:val="333333"/>
                <w:spacing w:val="-4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non.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B366CD" w:rsidRDefault="00632CAD">
            <w:pPr>
              <w:spacing w:line="260" w:lineRule="exact"/>
              <w:ind w:left="196"/>
              <w:rPr>
                <w:sz w:val="25"/>
                <w:szCs w:val="25"/>
              </w:rPr>
            </w:pPr>
            <w:r>
              <w:rPr>
                <w:color w:val="333333"/>
                <w:spacing w:val="1"/>
                <w:sz w:val="25"/>
                <w:szCs w:val="25"/>
              </w:rPr>
              <w:t>I</w:t>
            </w:r>
            <w:r>
              <w:rPr>
                <w:color w:val="333333"/>
                <w:sz w:val="25"/>
                <w:szCs w:val="25"/>
              </w:rPr>
              <w:t>V.</w:t>
            </w:r>
            <w:r>
              <w:rPr>
                <w:color w:val="333333"/>
                <w:spacing w:val="-3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-1"/>
                <w:sz w:val="25"/>
                <w:szCs w:val="25"/>
              </w:rPr>
              <w:t>C</w:t>
            </w:r>
            <w:r>
              <w:rPr>
                <w:color w:val="333333"/>
                <w:spacing w:val="2"/>
                <w:sz w:val="25"/>
                <w:szCs w:val="25"/>
              </w:rPr>
              <w:t>â</w:t>
            </w:r>
            <w:r>
              <w:rPr>
                <w:color w:val="333333"/>
                <w:sz w:val="25"/>
                <w:szCs w:val="25"/>
              </w:rPr>
              <w:t>y</w:t>
            </w:r>
            <w:r>
              <w:rPr>
                <w:color w:val="333333"/>
                <w:spacing w:val="-6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t</w:t>
            </w:r>
            <w:r>
              <w:rPr>
                <w:color w:val="333333"/>
                <w:spacing w:val="1"/>
                <w:sz w:val="25"/>
                <w:szCs w:val="25"/>
              </w:rPr>
              <w:t>r</w:t>
            </w:r>
            <w:r>
              <w:rPr>
                <w:color w:val="333333"/>
                <w:spacing w:val="-1"/>
                <w:sz w:val="25"/>
                <w:szCs w:val="25"/>
              </w:rPr>
              <w:t>ư</w:t>
            </w:r>
            <w:r>
              <w:rPr>
                <w:color w:val="333333"/>
                <w:sz w:val="25"/>
                <w:szCs w:val="25"/>
              </w:rPr>
              <w:t>ởng</w:t>
            </w:r>
            <w:r>
              <w:rPr>
                <w:color w:val="333333"/>
                <w:spacing w:val="-4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t</w:t>
            </w:r>
            <w:r>
              <w:rPr>
                <w:color w:val="333333"/>
                <w:spacing w:val="2"/>
                <w:sz w:val="25"/>
                <w:szCs w:val="25"/>
              </w:rPr>
              <w:t>h</w:t>
            </w:r>
            <w:r>
              <w:rPr>
                <w:color w:val="333333"/>
                <w:sz w:val="25"/>
                <w:szCs w:val="25"/>
              </w:rPr>
              <w:t>ành.</w:t>
            </w:r>
          </w:p>
        </w:tc>
        <w:tc>
          <w:tcPr>
            <w:tcW w:w="1595" w:type="dxa"/>
            <w:vMerge/>
            <w:tcBorders>
              <w:left w:val="nil"/>
              <w:bottom w:val="nil"/>
              <w:right w:val="nil"/>
            </w:tcBorders>
          </w:tcPr>
          <w:p w:rsidR="00B366CD" w:rsidRDefault="00B366CD"/>
        </w:tc>
      </w:tr>
      <w:tr w:rsidR="00B366CD">
        <w:trPr>
          <w:trHeight w:hRule="exact" w:val="368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B366CD" w:rsidRDefault="00632CAD">
            <w:pPr>
              <w:spacing w:line="260" w:lineRule="exact"/>
              <w:ind w:left="40"/>
              <w:rPr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 xml:space="preserve">A. </w:t>
            </w:r>
            <w:r>
              <w:rPr>
                <w:color w:val="333333"/>
                <w:spacing w:val="55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II</w:t>
            </w:r>
            <w:r>
              <w:rPr>
                <w:color w:val="333333"/>
                <w:sz w:val="25"/>
                <w:szCs w:val="25"/>
              </w:rPr>
              <w:t>,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III</w:t>
            </w:r>
            <w:r>
              <w:rPr>
                <w:color w:val="333333"/>
                <w:sz w:val="25"/>
                <w:szCs w:val="25"/>
              </w:rPr>
              <w:t>,</w:t>
            </w:r>
            <w:r>
              <w:rPr>
                <w:color w:val="333333"/>
                <w:spacing w:val="-6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</w:t>
            </w:r>
            <w:r>
              <w:rPr>
                <w:color w:val="333333"/>
                <w:sz w:val="25"/>
                <w:szCs w:val="25"/>
              </w:rPr>
              <w:t>V.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B366CD" w:rsidRDefault="00632CAD">
            <w:pPr>
              <w:spacing w:line="260" w:lineRule="exact"/>
              <w:ind w:left="1456"/>
              <w:rPr>
                <w:sz w:val="25"/>
                <w:szCs w:val="25"/>
              </w:rPr>
            </w:pPr>
            <w:r>
              <w:rPr>
                <w:color w:val="333333"/>
                <w:spacing w:val="-1"/>
                <w:sz w:val="25"/>
                <w:szCs w:val="25"/>
              </w:rPr>
              <w:t>B</w:t>
            </w:r>
            <w:r>
              <w:rPr>
                <w:color w:val="333333"/>
                <w:sz w:val="25"/>
                <w:szCs w:val="25"/>
              </w:rPr>
              <w:t>.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II</w:t>
            </w:r>
            <w:r>
              <w:rPr>
                <w:color w:val="333333"/>
                <w:sz w:val="25"/>
                <w:szCs w:val="25"/>
              </w:rPr>
              <w:t>,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</w:t>
            </w:r>
            <w:r>
              <w:rPr>
                <w:color w:val="333333"/>
                <w:sz w:val="25"/>
                <w:szCs w:val="25"/>
              </w:rPr>
              <w:t>,</w:t>
            </w:r>
            <w:r>
              <w:rPr>
                <w:color w:val="333333"/>
                <w:spacing w:val="-1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III</w:t>
            </w:r>
            <w:r>
              <w:rPr>
                <w:color w:val="333333"/>
                <w:sz w:val="25"/>
                <w:szCs w:val="25"/>
              </w:rPr>
              <w:t xml:space="preserve">.                        </w:t>
            </w:r>
            <w:r>
              <w:rPr>
                <w:color w:val="333333"/>
                <w:spacing w:val="29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-1"/>
                <w:sz w:val="25"/>
                <w:szCs w:val="25"/>
              </w:rPr>
              <w:t>C</w:t>
            </w:r>
            <w:r>
              <w:rPr>
                <w:color w:val="333333"/>
                <w:sz w:val="25"/>
                <w:szCs w:val="25"/>
              </w:rPr>
              <w:t>.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II</w:t>
            </w:r>
            <w:r>
              <w:rPr>
                <w:color w:val="333333"/>
                <w:sz w:val="25"/>
                <w:szCs w:val="25"/>
              </w:rPr>
              <w:t>,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III</w:t>
            </w:r>
            <w:r>
              <w:rPr>
                <w:color w:val="333333"/>
                <w:sz w:val="25"/>
                <w:szCs w:val="25"/>
              </w:rPr>
              <w:t>.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366CD" w:rsidRDefault="00632CAD">
            <w:pPr>
              <w:spacing w:line="260" w:lineRule="exact"/>
              <w:ind w:left="812"/>
              <w:rPr>
                <w:sz w:val="25"/>
                <w:szCs w:val="25"/>
              </w:rPr>
            </w:pPr>
            <w:r>
              <w:rPr>
                <w:color w:val="333333"/>
                <w:sz w:val="25"/>
                <w:szCs w:val="25"/>
              </w:rPr>
              <w:t>D.</w:t>
            </w:r>
            <w:r>
              <w:rPr>
                <w:color w:val="333333"/>
                <w:spacing w:val="-2"/>
                <w:sz w:val="25"/>
                <w:szCs w:val="25"/>
              </w:rPr>
              <w:t xml:space="preserve"> </w:t>
            </w:r>
            <w:r>
              <w:rPr>
                <w:color w:val="333333"/>
                <w:sz w:val="25"/>
                <w:szCs w:val="25"/>
              </w:rPr>
              <w:t>I,</w:t>
            </w:r>
            <w:r>
              <w:rPr>
                <w:color w:val="333333"/>
                <w:spacing w:val="-1"/>
                <w:sz w:val="25"/>
                <w:szCs w:val="25"/>
              </w:rPr>
              <w:t xml:space="preserve"> </w:t>
            </w:r>
            <w:r>
              <w:rPr>
                <w:color w:val="333333"/>
                <w:spacing w:val="1"/>
                <w:sz w:val="25"/>
                <w:szCs w:val="25"/>
              </w:rPr>
              <w:t>II</w:t>
            </w:r>
            <w:r>
              <w:rPr>
                <w:color w:val="333333"/>
                <w:sz w:val="25"/>
                <w:szCs w:val="25"/>
              </w:rPr>
              <w:t>.</w:t>
            </w:r>
          </w:p>
        </w:tc>
      </w:tr>
    </w:tbl>
    <w:p w:rsidR="00B366CD" w:rsidRDefault="00632CAD">
      <w:pPr>
        <w:spacing w:before="44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46: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ằ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tính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o?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481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tí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ử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dụng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 hoạt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lí</w:t>
      </w:r>
      <w:r>
        <w:rPr>
          <w:color w:val="333333"/>
          <w:spacing w:val="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632CAD">
      <w:pPr>
        <w:spacing w:before="3"/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tí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 xml:space="preserve">o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ánh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59" w:lineRule="auto"/>
        <w:ind w:left="874" w:right="1837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tính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hiện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ại thời 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tính. </w:t>
      </w: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tí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 xml:space="preserve"> s</w:t>
      </w:r>
      <w:r>
        <w:rPr>
          <w:color w:val="333333"/>
          <w:sz w:val="25"/>
          <w:szCs w:val="25"/>
        </w:rPr>
        <w:t>ử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dụng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c quá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lí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ột khoảng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thời 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x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ị</w:t>
      </w:r>
      <w:r>
        <w:rPr>
          <w:color w:val="333333"/>
          <w:sz w:val="25"/>
          <w:szCs w:val="25"/>
        </w:rPr>
        <w:t>nh.</w:t>
      </w:r>
    </w:p>
    <w:p w:rsidR="00B366CD" w:rsidRDefault="00632CAD">
      <w:pPr>
        <w:spacing w:before="6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47: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bề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á (qua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cutin)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ặ</w:t>
      </w:r>
      <w:r>
        <w:rPr>
          <w:color w:val="333333"/>
          <w:sz w:val="25"/>
          <w:szCs w:val="25"/>
        </w:rPr>
        <w:t>c 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59" w:lineRule="auto"/>
        <w:ind w:left="874" w:right="4823"/>
        <w:jc w:val="both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nhỏ,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c đóng,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 xml:space="preserve">ổng.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 lớn,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hỉnh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việc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óng,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mở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khổng. 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 nhỏ,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hỉnh.</w:t>
      </w:r>
    </w:p>
    <w:p w:rsidR="00B366CD" w:rsidRDefault="00632CAD">
      <w:pPr>
        <w:spacing w:before="6"/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 lớn,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ằ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việc đ</w:t>
      </w:r>
      <w:r>
        <w:rPr>
          <w:color w:val="333333"/>
          <w:spacing w:val="1"/>
          <w:sz w:val="25"/>
          <w:szCs w:val="25"/>
        </w:rPr>
        <w:t>ó</w:t>
      </w:r>
      <w:r>
        <w:rPr>
          <w:color w:val="333333"/>
          <w:sz w:val="25"/>
          <w:szCs w:val="25"/>
        </w:rPr>
        <w:t>ng,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 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48: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í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phân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 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hoặc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cả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hai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ù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thu</w:t>
      </w:r>
      <w:r>
        <w:rPr>
          <w:color w:val="333333"/>
          <w:spacing w:val="2"/>
          <w:sz w:val="25"/>
          <w:szCs w:val="25"/>
        </w:rPr>
        <w:t>ộ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>ừ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ài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chỉ phân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ên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luôn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luôn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cả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mặt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chỉ phân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 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49:</w:t>
      </w:r>
      <w:r>
        <w:rPr>
          <w:b/>
          <w:spacing w:val="-2"/>
          <w:sz w:val="25"/>
          <w:szCs w:val="25"/>
        </w:rPr>
        <w:t xml:space="preserve"> </w:t>
      </w:r>
      <w:r>
        <w:rPr>
          <w:b/>
          <w:color w:val="333333"/>
          <w:sz w:val="25"/>
          <w:szCs w:val="25"/>
        </w:rPr>
        <w:t>Khô</w:t>
      </w:r>
      <w:r>
        <w:rPr>
          <w:b/>
          <w:color w:val="333333"/>
          <w:spacing w:val="1"/>
          <w:sz w:val="25"/>
          <w:szCs w:val="25"/>
        </w:rPr>
        <w:t>n</w:t>
      </w:r>
      <w:r>
        <w:rPr>
          <w:b/>
          <w:color w:val="333333"/>
          <w:sz w:val="25"/>
          <w:szCs w:val="25"/>
        </w:rPr>
        <w:t>g</w:t>
      </w:r>
      <w:r>
        <w:rPr>
          <w:b/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i 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buổi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rư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nắng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gắt vì: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ệt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hư</w:t>
      </w:r>
      <w:r>
        <w:rPr>
          <w:color w:val="333333"/>
          <w:spacing w:val="1"/>
          <w:sz w:val="25"/>
          <w:szCs w:val="25"/>
        </w:rPr>
        <w:t>ớ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bất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lợi 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Giọt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đọng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</w:t>
      </w:r>
      <w:r>
        <w:rPr>
          <w:color w:val="333333"/>
          <w:spacing w:val="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au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tưới,</w:t>
      </w:r>
      <w:r>
        <w:rPr>
          <w:color w:val="333333"/>
          <w:spacing w:val="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 kính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hội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tụ,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 thụ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ánh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đốt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nó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lá,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làm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héo.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úc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ang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dù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vẫn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5"/>
          <w:sz w:val="25"/>
          <w:szCs w:val="25"/>
        </w:rPr>
        <w:t>ú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</w:p>
    <w:p w:rsidR="00B366CD" w:rsidRDefault="00632CAD">
      <w:pPr>
        <w:spacing w:before="1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nóng,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tưới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ẽ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nóng,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hé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lá.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 xml:space="preserve">.                                  </w:t>
      </w:r>
      <w:r>
        <w:rPr>
          <w:color w:val="333333"/>
          <w:spacing w:val="4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V.                           </w:t>
      </w:r>
      <w:r>
        <w:rPr>
          <w:color w:val="333333"/>
          <w:spacing w:val="3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V.                     </w:t>
      </w:r>
      <w:r>
        <w:rPr>
          <w:color w:val="333333"/>
          <w:spacing w:val="3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50: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diễn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gồm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3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giai đoan:</w:t>
      </w:r>
    </w:p>
    <w:p w:rsidR="00B366CD" w:rsidRDefault="00B366CD">
      <w:pPr>
        <w:spacing w:before="3" w:line="160" w:lineRule="exact"/>
        <w:rPr>
          <w:sz w:val="17"/>
          <w:szCs w:val="17"/>
        </w:rPr>
      </w:pP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ế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tán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khe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bốc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 xml:space="preserve">ừ bề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nhu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ô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á v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khu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 bề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ặt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 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xung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quanh.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Giai đoạn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tính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 xml:space="preserve"> 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lý,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phụ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thuộc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 lượng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 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ổ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à: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 xml:space="preserve">I                                     </w:t>
      </w:r>
      <w:r>
        <w:rPr>
          <w:color w:val="333333"/>
          <w:spacing w:val="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I                                  </w:t>
      </w:r>
      <w:r>
        <w:rPr>
          <w:color w:val="333333"/>
          <w:spacing w:val="5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I                                    </w:t>
      </w:r>
      <w:r>
        <w:rPr>
          <w:color w:val="333333"/>
          <w:spacing w:val="1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I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51: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thì: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e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>i.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lại nên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lại.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(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ép)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hết</w:t>
      </w:r>
      <w:r>
        <w:rPr>
          <w:color w:val="333333"/>
          <w:spacing w:val="2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duỗi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thẳng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ổ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lại.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duỗi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thẳng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ép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lại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52: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ơng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thì: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lại nên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ăn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theo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eo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Vá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3"/>
          <w:sz w:val="25"/>
          <w:szCs w:val="25"/>
        </w:rPr>
        <w:t>(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ép)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ă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(mép)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ạ</w:t>
      </w:r>
      <w:r>
        <w:rPr>
          <w:color w:val="333333"/>
          <w:sz w:val="25"/>
          <w:szCs w:val="25"/>
        </w:rPr>
        <w:t>i làm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53: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đóng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ò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chính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</w:t>
      </w:r>
      <w:r>
        <w:rPr>
          <w:color w:val="333333"/>
          <w:spacing w:val="1"/>
          <w:sz w:val="25"/>
          <w:szCs w:val="25"/>
        </w:rPr>
        <w:t>ì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spacing w:line="342" w:lineRule="auto"/>
        <w:ind w:left="874" w:right="1429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liên k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c.</w:t>
      </w:r>
      <w:r>
        <w:rPr>
          <w:color w:val="333333"/>
          <w:sz w:val="25"/>
          <w:szCs w:val="25"/>
        </w:rPr>
        <w:t xml:space="preserve">            </w:t>
      </w:r>
      <w:r>
        <w:rPr>
          <w:color w:val="333333"/>
          <w:spacing w:val="3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b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>ch dẫn.</w:t>
      </w:r>
    </w:p>
    <w:p w:rsidR="00B366CD" w:rsidRDefault="00632CAD">
      <w:pPr>
        <w:spacing w:before="24"/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ể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thụ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 xml:space="preserve">ớc). </w:t>
      </w:r>
      <w:r>
        <w:rPr>
          <w:color w:val="333333"/>
          <w:spacing w:val="49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á 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á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</w:t>
      </w:r>
      <w:r>
        <w:rPr>
          <w:color w:val="333333"/>
          <w:spacing w:val="1"/>
          <w:sz w:val="25"/>
          <w:szCs w:val="25"/>
        </w:rPr>
        <w:t>ì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nướ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8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54: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z w:val="25"/>
          <w:szCs w:val="25"/>
        </w:rPr>
        <w:t>òng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 đ</w:t>
      </w:r>
      <w:r>
        <w:rPr>
          <w:color w:val="333333"/>
          <w:spacing w:val="1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ơ quan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hênh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ệ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ẩm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giữa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 qu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guồn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lá)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 quan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ứ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ễ).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lá.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liên k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2"/>
          <w:sz w:val="25"/>
          <w:szCs w:val="25"/>
        </w:rPr>
        <w:t>ỗ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55: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trình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tế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xảy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nhờ: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lá,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1"/>
          <w:sz w:val="25"/>
          <w:szCs w:val="25"/>
        </w:rPr>
        <w:t xml:space="preserve"> s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399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ú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 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p 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s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1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lá.</w:t>
      </w:r>
    </w:p>
    <w:p w:rsidR="00B366CD" w:rsidRDefault="00632CAD">
      <w:pPr>
        <w:spacing w:before="3"/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 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ình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nướ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56: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Nếu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tắ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dòng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ẫn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thể tiếp tục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</w:p>
    <w:p w:rsidR="00B366CD" w:rsidRDefault="00B366CD">
      <w:pPr>
        <w:spacing w:before="3" w:line="160" w:lineRule="exact"/>
        <w:rPr>
          <w:sz w:val="17"/>
          <w:szCs w:val="17"/>
        </w:rPr>
      </w:pP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vì: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A.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Dòng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q</w:t>
      </w:r>
      <w:r>
        <w:rPr>
          <w:color w:val="333333"/>
          <w:sz w:val="25"/>
          <w:szCs w:val="25"/>
        </w:rPr>
        <w:t>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lỗ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sang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ạ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ả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dòng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chuy</w:t>
      </w:r>
      <w:r>
        <w:rPr>
          <w:color w:val="333333"/>
          <w:spacing w:val="-1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ự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liên tục.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7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nhiều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tạo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ú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bị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tắc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ẽ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dần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24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Di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yên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cá</w:t>
      </w:r>
      <w:r>
        <w:rPr>
          <w:color w:val="333333"/>
          <w:sz w:val="25"/>
          <w:szCs w:val="25"/>
        </w:rPr>
        <w:t>c lỗ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ạ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tiếp tục di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lên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4"/>
          <w:szCs w:val="24"/>
        </w:rPr>
        <w:t xml:space="preserve">D.  </w:t>
      </w:r>
      <w:r>
        <w:rPr>
          <w:color w:val="333333"/>
          <w:spacing w:val="12"/>
          <w:sz w:val="24"/>
          <w:szCs w:val="24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nhiều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tạo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giúp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ang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bên.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57: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hành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ủ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ế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ng.                                                              </w:t>
      </w:r>
      <w:r>
        <w:rPr>
          <w:color w:val="333333"/>
          <w:spacing w:val="2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ng.</w:t>
      </w:r>
    </w:p>
    <w:p w:rsidR="00B366CD" w:rsidRDefault="00B366CD">
      <w:pPr>
        <w:spacing w:before="7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 xml:space="preserve">ớc.                                                                              </w:t>
      </w:r>
      <w:r>
        <w:rPr>
          <w:color w:val="333333"/>
          <w:spacing w:val="3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hợp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1"/>
          <w:sz w:val="25"/>
          <w:szCs w:val="25"/>
        </w:rPr>
        <w:t>ữ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cơ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ổng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hợp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rễ.</w:t>
      </w:r>
    </w:p>
    <w:p w:rsidR="00B366CD" w:rsidRDefault="00B366CD">
      <w:pPr>
        <w:spacing w:before="8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58: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y, cơ qu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nào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thế 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nhất?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rễ.               </w:t>
      </w:r>
      <w:r>
        <w:rPr>
          <w:color w:val="333333"/>
          <w:spacing w:val="49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ành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 xml:space="preserve">.                     </w:t>
      </w:r>
      <w:r>
        <w:rPr>
          <w:color w:val="333333"/>
          <w:spacing w:val="3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thân.    </w:t>
      </w:r>
      <w:r>
        <w:rPr>
          <w:color w:val="333333"/>
          <w:spacing w:val="39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 xml:space="preserve">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8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59: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z w:val="25"/>
          <w:szCs w:val="25"/>
        </w:rPr>
        <w:t>ịch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 ch</w:t>
      </w:r>
      <w:r>
        <w:rPr>
          <w:color w:val="333333"/>
          <w:spacing w:val="-1"/>
          <w:sz w:val="25"/>
          <w:szCs w:val="25"/>
        </w:rPr>
        <w:t>ê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lệch</w:t>
      </w:r>
      <w:r>
        <w:rPr>
          <w:color w:val="33333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ấu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giữ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:</w:t>
      </w:r>
    </w:p>
    <w:p w:rsidR="00B366CD" w:rsidRDefault="00632CAD">
      <w:pPr>
        <w:ind w:left="874"/>
        <w:rPr>
          <w:sz w:val="25"/>
          <w:szCs w:val="25"/>
        </w:rPr>
      </w:pP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 xml:space="preserve">.   </w:t>
      </w:r>
      <w:r>
        <w:rPr>
          <w:rFonts w:ascii="Arial" w:eastAsia="Arial" w:hAnsi="Arial" w:cs="Arial"/>
          <w:color w:val="333333"/>
          <w:spacing w:val="14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                   </w:t>
      </w:r>
      <w:r>
        <w:rPr>
          <w:color w:val="333333"/>
          <w:spacing w:val="2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hân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             </w:t>
      </w:r>
      <w:r>
        <w:rPr>
          <w:color w:val="333333"/>
          <w:spacing w:val="6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 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thân            </w:t>
      </w:r>
      <w:r>
        <w:rPr>
          <w:color w:val="333333"/>
          <w:spacing w:val="5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á 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60: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d</w:t>
      </w:r>
      <w:r>
        <w:rPr>
          <w:color w:val="333333"/>
          <w:sz w:val="25"/>
          <w:szCs w:val="25"/>
        </w:rPr>
        <w:t>ịch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 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liên k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</w:t>
      </w:r>
      <w:r>
        <w:rPr>
          <w:color w:val="333333"/>
          <w:spacing w:val="2"/>
          <w:sz w:val="25"/>
          <w:szCs w:val="25"/>
        </w:rPr>
        <w:t>ữ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ần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tế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3"/>
          <w:sz w:val="25"/>
          <w:szCs w:val="25"/>
        </w:rPr>
        <w:t>ạ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ỗ.</w:t>
      </w:r>
    </w:p>
    <w:p w:rsidR="00B366CD" w:rsidRDefault="00B366CD">
      <w:pPr>
        <w:spacing w:before="7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p</w:t>
      </w:r>
      <w:r>
        <w:rPr>
          <w:color w:val="333333"/>
          <w:sz w:val="25"/>
          <w:szCs w:val="25"/>
        </w:rPr>
        <w:t>hối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hợp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3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ự</w:t>
      </w:r>
      <w:r>
        <w:rPr>
          <w:color w:val="333333"/>
          <w:sz w:val="25"/>
          <w:szCs w:val="25"/>
        </w:rPr>
        <w:t xml:space="preserve">c: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ự</w:t>
      </w:r>
      <w:r>
        <w:rPr>
          <w:color w:val="333333"/>
          <w:sz w:val="25"/>
          <w:szCs w:val="25"/>
        </w:rPr>
        <w:t>c liên k</w:t>
      </w:r>
      <w:r>
        <w:rPr>
          <w:color w:val="333333"/>
          <w:spacing w:val="-1"/>
          <w:sz w:val="25"/>
          <w:szCs w:val="25"/>
        </w:rPr>
        <w:t>ế</w:t>
      </w:r>
      <w:r>
        <w:rPr>
          <w:color w:val="333333"/>
          <w:sz w:val="25"/>
          <w:szCs w:val="25"/>
        </w:rPr>
        <w:t>t.</w:t>
      </w:r>
    </w:p>
    <w:p w:rsidR="00B366CD" w:rsidRDefault="00B366CD">
      <w:pPr>
        <w:spacing w:before="9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8"/>
          <w:szCs w:val="28"/>
        </w:rPr>
        <w:t xml:space="preserve">C.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lá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D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đ</w:t>
      </w:r>
      <w:r>
        <w:rPr>
          <w:color w:val="333333"/>
          <w:spacing w:val="1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1"/>
          <w:sz w:val="25"/>
          <w:szCs w:val="25"/>
        </w:rPr>
        <w:t>)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6" w:line="120" w:lineRule="exact"/>
        <w:rPr>
          <w:sz w:val="13"/>
          <w:szCs w:val="13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61: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hành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</w:t>
      </w:r>
      <w:r>
        <w:rPr>
          <w:color w:val="333333"/>
          <w:spacing w:val="-1"/>
          <w:sz w:val="25"/>
          <w:szCs w:val="25"/>
        </w:rPr>
        <w:t>ầ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2"/>
          <w:sz w:val="25"/>
          <w:szCs w:val="25"/>
        </w:rPr>
        <w:t>ồ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2"/>
          <w:sz w:val="25"/>
          <w:szCs w:val="25"/>
        </w:rPr>
        <w:t xml:space="preserve"> y</w:t>
      </w:r>
      <w:r>
        <w:rPr>
          <w:color w:val="333333"/>
          <w:sz w:val="25"/>
          <w:szCs w:val="25"/>
        </w:rPr>
        <w:t>ếu: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42" w:lineRule="auto"/>
        <w:ind w:left="874" w:right="5557"/>
        <w:rPr>
          <w:sz w:val="25"/>
          <w:szCs w:val="25"/>
        </w:rPr>
      </w:pPr>
      <w:r>
        <w:rPr>
          <w:color w:val="333333"/>
          <w:spacing w:val="-1"/>
          <w:sz w:val="28"/>
          <w:szCs w:val="28"/>
        </w:rPr>
        <w:t>A</w:t>
      </w:r>
      <w:r>
        <w:rPr>
          <w:color w:val="333333"/>
          <w:sz w:val="28"/>
          <w:szCs w:val="28"/>
        </w:rPr>
        <w:t xml:space="preserve">. </w:t>
      </w:r>
      <w:r>
        <w:rPr>
          <w:color w:val="333333"/>
          <w:spacing w:val="13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Xitôkinin</w:t>
      </w:r>
      <w:r>
        <w:rPr>
          <w:color w:val="333333"/>
          <w:spacing w:val="-1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an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aloit          </w:t>
      </w:r>
      <w:r>
        <w:rPr>
          <w:color w:val="333333"/>
          <w:spacing w:val="4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Axit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in</w:t>
      </w:r>
      <w:r>
        <w:rPr>
          <w:color w:val="333333"/>
          <w:spacing w:val="-9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vit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 xml:space="preserve">in </w:t>
      </w:r>
      <w:r>
        <w:rPr>
          <w:color w:val="333333"/>
          <w:sz w:val="28"/>
          <w:szCs w:val="28"/>
        </w:rPr>
        <w:t xml:space="preserve">B. </w:t>
      </w:r>
      <w:r>
        <w:rPr>
          <w:color w:val="333333"/>
          <w:spacing w:val="28"/>
          <w:sz w:val="28"/>
          <w:szCs w:val="28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k</w:t>
      </w:r>
      <w:r>
        <w:rPr>
          <w:color w:val="333333"/>
          <w:sz w:val="25"/>
          <w:szCs w:val="25"/>
        </w:rPr>
        <w:t xml:space="preserve">hoáng     </w:t>
      </w:r>
      <w:r>
        <w:rPr>
          <w:color w:val="333333"/>
          <w:spacing w:val="2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it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hooc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môn </w:t>
      </w:r>
      <w:r>
        <w:rPr>
          <w:b/>
          <w:color w:val="000000"/>
          <w:sz w:val="25"/>
          <w:szCs w:val="25"/>
        </w:rPr>
        <w:t>Câu</w:t>
      </w:r>
      <w:r>
        <w:rPr>
          <w:b/>
          <w:color w:val="000000"/>
          <w:spacing w:val="-4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62:</w:t>
      </w:r>
      <w:r>
        <w:rPr>
          <w:b/>
          <w:color w:val="000000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ư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thế nào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?</w:t>
      </w:r>
    </w:p>
    <w:p w:rsidR="00B366CD" w:rsidRDefault="00632CAD">
      <w:pPr>
        <w:spacing w:before="24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 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ỗi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 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 d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lên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m</w:t>
      </w:r>
      <w:r>
        <w:rPr>
          <w:color w:val="333333"/>
          <w:sz w:val="25"/>
          <w:szCs w:val="25"/>
        </w:rPr>
        <w:t>ỗi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 trên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xuống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mỗi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â</w:t>
      </w:r>
      <w:r>
        <w:rPr>
          <w:color w:val="333333"/>
          <w:spacing w:val="-3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spacing w:line="360" w:lineRule="auto"/>
        <w:ind w:left="874" w:right="1592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di 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 tế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hợp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 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 xml:space="preserve">g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ây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lỗ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bản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632CAD">
      <w:pPr>
        <w:spacing w:before="5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63: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Dòng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ản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2"/>
          <w:sz w:val="25"/>
          <w:szCs w:val="25"/>
        </w:rPr>
        <w:t>hẩ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ồng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hóa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lá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ủ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ếu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zơ,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 xml:space="preserve">xit </w:t>
      </w:r>
      <w:r>
        <w:rPr>
          <w:color w:val="333333"/>
          <w:spacing w:val="2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in...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ột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ử dụng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lại.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1"/>
          <w:position w:val="-4"/>
          <w:sz w:val="16"/>
          <w:szCs w:val="16"/>
        </w:rPr>
        <w:t>2</w:t>
      </w:r>
      <w:r>
        <w:rPr>
          <w:color w:val="333333"/>
          <w:sz w:val="25"/>
          <w:szCs w:val="25"/>
        </w:rPr>
        <w:t>O,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uối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áng.</w:t>
      </w:r>
    </w:p>
    <w:p w:rsidR="00B366CD" w:rsidRDefault="00B366CD">
      <w:pPr>
        <w:spacing w:before="4" w:line="120" w:lineRule="exact"/>
        <w:rPr>
          <w:sz w:val="12"/>
          <w:szCs w:val="12"/>
        </w:rPr>
      </w:pPr>
    </w:p>
    <w:p w:rsidR="00B366CD" w:rsidRDefault="00632CAD">
      <w:pPr>
        <w:ind w:left="874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v</w:t>
      </w:r>
      <w:r>
        <w:rPr>
          <w:color w:val="333333"/>
          <w:sz w:val="25"/>
          <w:szCs w:val="25"/>
        </w:rPr>
        <w:t>à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cơ.</w:t>
      </w:r>
    </w:p>
    <w:p w:rsidR="00B366CD" w:rsidRDefault="00B366CD">
      <w:pPr>
        <w:spacing w:before="3" w:line="160" w:lineRule="exact"/>
        <w:rPr>
          <w:sz w:val="17"/>
          <w:szCs w:val="17"/>
        </w:rPr>
      </w:pPr>
    </w:p>
    <w:p w:rsidR="00B366CD" w:rsidRDefault="00632CAD">
      <w:pPr>
        <w:spacing w:before="27"/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k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loại n</w:t>
      </w:r>
      <w:r>
        <w:rPr>
          <w:color w:val="333333"/>
          <w:spacing w:val="2"/>
          <w:sz w:val="25"/>
          <w:szCs w:val="25"/>
        </w:rPr>
        <w:t>ặ</w:t>
      </w:r>
      <w:r>
        <w:rPr>
          <w:color w:val="333333"/>
          <w:sz w:val="25"/>
          <w:szCs w:val="25"/>
        </w:rPr>
        <w:t>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64: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ơ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chế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đóng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mở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 do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hai 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ạt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đậu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úc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ê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ơng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khác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ha</w:t>
      </w:r>
      <w:r>
        <w:rPr>
          <w:color w:val="333333"/>
          <w:sz w:val="25"/>
          <w:szCs w:val="25"/>
        </w:rPr>
        <w:t>u.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ong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lu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ay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ổi.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giãn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</w:t>
      </w:r>
      <w:r>
        <w:rPr>
          <w:color w:val="333333"/>
          <w:spacing w:val="2"/>
          <w:sz w:val="25"/>
          <w:szCs w:val="25"/>
        </w:rPr>
        <w:t>ô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 xml:space="preserve">a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ép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trong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mép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oài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thiếu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ha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1"/>
          <w:sz w:val="25"/>
          <w:szCs w:val="25"/>
        </w:rPr>
        <w:t>ừ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2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hình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hạt đ</w:t>
      </w:r>
      <w:r>
        <w:rPr>
          <w:color w:val="333333"/>
          <w:spacing w:val="2"/>
          <w:sz w:val="25"/>
          <w:szCs w:val="25"/>
        </w:rPr>
        <w:t>ậ</w:t>
      </w:r>
      <w:r>
        <w:rPr>
          <w:color w:val="333333"/>
          <w:sz w:val="25"/>
          <w:szCs w:val="25"/>
        </w:rPr>
        <w:t>u.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65: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lá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già,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hủ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yếu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lỗ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 già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lỗ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1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</w:t>
      </w:r>
      <w:r>
        <w:rPr>
          <w:color w:val="333333"/>
          <w:spacing w:val="1"/>
          <w:sz w:val="25"/>
          <w:szCs w:val="25"/>
        </w:rPr>
        <w:t>à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 xml:space="preserve">.                           </w:t>
      </w:r>
      <w:r>
        <w:rPr>
          <w:color w:val="333333"/>
          <w:spacing w:val="4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ểu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bì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hấm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cutin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ất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dà</w:t>
      </w:r>
      <w:r>
        <w:rPr>
          <w:color w:val="333333"/>
          <w:spacing w:val="-3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ố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lượng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k</w:t>
      </w:r>
      <w:r>
        <w:rPr>
          <w:color w:val="333333"/>
          <w:sz w:val="25"/>
          <w:szCs w:val="25"/>
        </w:rPr>
        <w:t>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</w:t>
      </w:r>
      <w:r>
        <w:rPr>
          <w:color w:val="333333"/>
          <w:spacing w:val="2"/>
          <w:sz w:val="25"/>
          <w:szCs w:val="25"/>
        </w:rPr>
        <w:t>ề</w:t>
      </w:r>
      <w:r>
        <w:rPr>
          <w:color w:val="333333"/>
          <w:sz w:val="25"/>
          <w:szCs w:val="25"/>
        </w:rPr>
        <w:t xml:space="preserve">u.                                             </w:t>
      </w:r>
      <w:r>
        <w:rPr>
          <w:color w:val="333333"/>
          <w:spacing w:val="40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lỗ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khổng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66: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ú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nước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chủ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bằ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ch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làm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thành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mỏng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cut</w:t>
      </w:r>
      <w:r>
        <w:rPr>
          <w:color w:val="333333"/>
          <w:spacing w:val="2"/>
          <w:sz w:val="25"/>
          <w:szCs w:val="25"/>
        </w:rPr>
        <w:t>i</w:t>
      </w:r>
      <w:r>
        <w:rPr>
          <w:color w:val="333333"/>
          <w:sz w:val="25"/>
          <w:szCs w:val="25"/>
        </w:rPr>
        <w:t>n.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màng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nhờ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3"/>
          <w:sz w:val="25"/>
          <w:szCs w:val="25"/>
        </w:rPr>
        <w:t>T</w:t>
      </w:r>
      <w:r>
        <w:rPr>
          <w:color w:val="333333"/>
          <w:sz w:val="25"/>
          <w:szCs w:val="25"/>
        </w:rPr>
        <w:t>Paz</w:t>
      </w:r>
      <w:r>
        <w:rPr>
          <w:color w:val="333333"/>
          <w:spacing w:val="-1"/>
          <w:sz w:val="25"/>
          <w:szCs w:val="25"/>
        </w:rPr>
        <w:t>a</w:t>
      </w:r>
      <w:r>
        <w:rPr>
          <w:color w:val="333333"/>
          <w:sz w:val="25"/>
          <w:szCs w:val="25"/>
        </w:rPr>
        <w:t>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tạo 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ất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thấu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nhờ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trình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hô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ấ</w:t>
      </w:r>
      <w:r>
        <w:rPr>
          <w:color w:val="333333"/>
          <w:sz w:val="25"/>
          <w:szCs w:val="25"/>
        </w:rPr>
        <w:t>p.</w:t>
      </w:r>
    </w:p>
    <w:p w:rsidR="00B366CD" w:rsidRDefault="00B366CD">
      <w:pPr>
        <w:spacing w:before="3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on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ờng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67: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Quá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trình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hoát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vai 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ò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1)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ạo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lực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phía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để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nước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hất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khoáng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lên.</w:t>
      </w:r>
    </w:p>
    <w:p w:rsidR="00B366CD" w:rsidRDefault="00632CAD">
      <w:pPr>
        <w:spacing w:before="1"/>
        <w:ind w:left="874" w:right="4340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2)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tạo 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kiện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1"/>
          <w:sz w:val="25"/>
          <w:szCs w:val="25"/>
        </w:rPr>
        <w:t xml:space="preserve"> s</w:t>
      </w:r>
      <w:r>
        <w:rPr>
          <w:color w:val="333333"/>
          <w:sz w:val="25"/>
          <w:szCs w:val="25"/>
        </w:rPr>
        <w:t>ự 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hất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 đi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xu</w:t>
      </w:r>
      <w:r>
        <w:rPr>
          <w:color w:val="333333"/>
          <w:spacing w:val="2"/>
          <w:sz w:val="25"/>
          <w:szCs w:val="25"/>
        </w:rPr>
        <w:t>ố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ễ.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3)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tạo điều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kiện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O2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khuế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tán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ấ</w:t>
      </w:r>
      <w:r>
        <w:rPr>
          <w:color w:val="333333"/>
          <w:sz w:val="25"/>
          <w:szCs w:val="25"/>
        </w:rPr>
        <w:t>p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z w:val="25"/>
          <w:szCs w:val="25"/>
        </w:rPr>
        <w:t>ang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hợp.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4)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hạ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nhiệt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nắng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nóng.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>Phương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1,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2,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4.                                 </w:t>
      </w:r>
      <w:r>
        <w:rPr>
          <w:color w:val="333333"/>
          <w:spacing w:val="29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1,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2,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3.                          </w:t>
      </w:r>
      <w:r>
        <w:rPr>
          <w:color w:val="333333"/>
          <w:spacing w:val="3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2,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3,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4.                          </w:t>
      </w:r>
      <w:r>
        <w:rPr>
          <w:color w:val="333333"/>
          <w:spacing w:val="3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1,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3,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4.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68: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Phát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biểu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</w:t>
      </w:r>
      <w:r>
        <w:rPr>
          <w:color w:val="333333"/>
          <w:sz w:val="25"/>
          <w:szCs w:val="25"/>
        </w:rPr>
        <w:t>au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b/>
          <w:color w:val="333333"/>
          <w:spacing w:val="-2"/>
          <w:sz w:val="25"/>
          <w:szCs w:val="25"/>
        </w:rPr>
        <w:t>k</w:t>
      </w:r>
      <w:r>
        <w:rPr>
          <w:b/>
          <w:color w:val="333333"/>
          <w:sz w:val="25"/>
          <w:szCs w:val="25"/>
        </w:rPr>
        <w:t>hông</w:t>
      </w:r>
      <w:r>
        <w:rPr>
          <w:b/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đúng?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Sự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lá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à động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ầu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dòng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mạch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spacing w:line="359" w:lineRule="auto"/>
        <w:ind w:left="874" w:right="5077"/>
        <w:jc w:val="both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hất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cơ 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ợ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dự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3"/>
          <w:sz w:val="25"/>
          <w:szCs w:val="25"/>
        </w:rPr>
        <w:t>r</w:t>
      </w:r>
      <w:r>
        <w:rPr>
          <w:color w:val="333333"/>
          <w:sz w:val="25"/>
          <w:szCs w:val="25"/>
        </w:rPr>
        <w:t>ữ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 củ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hủ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yếu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tổ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hợp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ở lá.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Dịch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ển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eo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hiều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ừ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xuống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ễ. 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Áp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uất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gâ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hiện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ứ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giọt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ở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lá 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.</w:t>
      </w:r>
    </w:p>
    <w:p w:rsidR="00B366CD" w:rsidRDefault="00632CAD">
      <w:pPr>
        <w:spacing w:before="6"/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3"/>
          <w:sz w:val="25"/>
          <w:szCs w:val="25"/>
        </w:rPr>
        <w:t xml:space="preserve"> </w:t>
      </w:r>
      <w:r>
        <w:rPr>
          <w:b/>
          <w:sz w:val="25"/>
          <w:szCs w:val="25"/>
        </w:rPr>
        <w:t>69: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hoát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utin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có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z w:val="25"/>
          <w:szCs w:val="25"/>
        </w:rPr>
        <w:t>ặc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m</w:t>
      </w:r>
    </w:p>
    <w:p w:rsidR="00B366CD" w:rsidRDefault="00632CAD">
      <w:pPr>
        <w:spacing w:line="358" w:lineRule="auto"/>
        <w:ind w:left="874" w:right="1637"/>
        <w:rPr>
          <w:sz w:val="25"/>
          <w:szCs w:val="25"/>
        </w:rPr>
      </w:pP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 xml:space="preserve">.   </w:t>
      </w:r>
      <w:r>
        <w:rPr>
          <w:rFonts w:ascii="Arial" w:eastAsia="Arial" w:hAnsi="Arial" w:cs="Arial"/>
          <w:color w:val="333333"/>
          <w:spacing w:val="1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 nhỏ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iề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chỉnh.                                                                               </w:t>
      </w:r>
      <w:r>
        <w:rPr>
          <w:color w:val="333333"/>
          <w:spacing w:val="3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 nhỏ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chỉnh.</w:t>
      </w:r>
    </w:p>
    <w:p w:rsidR="00B366CD" w:rsidRDefault="00632CAD">
      <w:pPr>
        <w:spacing w:before="8" w:line="360" w:lineRule="auto"/>
        <w:ind w:left="874" w:right="1622"/>
        <w:rPr>
          <w:sz w:val="25"/>
          <w:szCs w:val="25"/>
        </w:rPr>
        <w:sectPr w:rsidR="00B366CD">
          <w:pgSz w:w="12240" w:h="15840"/>
          <w:pgMar w:top="1220" w:right="0" w:bottom="280" w:left="0" w:header="0" w:footer="1075" w:gutter="0"/>
          <w:cols w:space="720"/>
        </w:sectPr>
      </w:pPr>
      <w:r>
        <w:rPr>
          <w:rFonts w:ascii="Arial" w:eastAsia="Arial" w:hAnsi="Arial" w:cs="Arial"/>
          <w:color w:val="333333"/>
          <w:spacing w:val="-1"/>
        </w:rPr>
        <w:t>B</w:t>
      </w:r>
      <w:r>
        <w:rPr>
          <w:rFonts w:ascii="Arial" w:eastAsia="Arial" w:hAnsi="Arial" w:cs="Arial"/>
          <w:color w:val="333333"/>
        </w:rPr>
        <w:t xml:space="preserve">.   </w:t>
      </w:r>
      <w:r>
        <w:rPr>
          <w:rFonts w:ascii="Arial" w:eastAsia="Arial" w:hAnsi="Arial" w:cs="Arial"/>
          <w:color w:val="333333"/>
          <w:spacing w:val="14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 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</w:t>
      </w:r>
      <w:r>
        <w:rPr>
          <w:color w:val="333333"/>
          <w:spacing w:val="1"/>
          <w:sz w:val="25"/>
          <w:szCs w:val="25"/>
        </w:rPr>
        <w:t>ề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chỉnh.</w:t>
      </w:r>
      <w:r>
        <w:rPr>
          <w:color w:val="333333"/>
          <w:sz w:val="25"/>
          <w:szCs w:val="25"/>
        </w:rPr>
        <w:t xml:space="preserve">                                                                                </w:t>
      </w:r>
      <w:r>
        <w:rPr>
          <w:color w:val="333333"/>
          <w:spacing w:val="2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vận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tốc lớn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đ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điều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chỉnh.</w:t>
      </w:r>
    </w:p>
    <w:p w:rsidR="00B366CD" w:rsidRDefault="00B366CD">
      <w:pPr>
        <w:spacing w:before="7" w:line="160" w:lineRule="exact"/>
        <w:rPr>
          <w:sz w:val="16"/>
          <w:szCs w:val="16"/>
        </w:rPr>
      </w:pPr>
    </w:p>
    <w:p w:rsidR="00B366CD" w:rsidRDefault="00632CAD">
      <w:pPr>
        <w:ind w:left="874" w:right="1617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70: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Ngoài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</w:t>
      </w:r>
      <w:r>
        <w:rPr>
          <w:color w:val="333333"/>
          <w:spacing w:val="2"/>
          <w:sz w:val="25"/>
          <w:szCs w:val="25"/>
        </w:rPr>
        <w:t>ẩ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ễ,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lá,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pacing w:val="1"/>
          <w:sz w:val="25"/>
          <w:szCs w:val="25"/>
        </w:rPr>
        <w:t>ự</w:t>
      </w:r>
      <w:r>
        <w:rPr>
          <w:color w:val="333333"/>
          <w:sz w:val="25"/>
          <w:szCs w:val="25"/>
        </w:rPr>
        <w:t>c trung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an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ể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ậ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pacing w:val="2"/>
          <w:sz w:val="25"/>
          <w:szCs w:val="25"/>
        </w:rPr>
        <w:t>ể</w:t>
      </w:r>
      <w:r>
        <w:rPr>
          <w:color w:val="333333"/>
          <w:sz w:val="25"/>
          <w:szCs w:val="25"/>
        </w:rPr>
        <w:t>n lên 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tầng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tán,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đến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100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ét?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bán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trao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đổi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</w:t>
      </w:r>
      <w:r>
        <w:rPr>
          <w:color w:val="333333"/>
          <w:spacing w:val="-1"/>
          <w:sz w:val="25"/>
          <w:szCs w:val="25"/>
        </w:rPr>
        <w:t>e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</w:p>
    <w:p w:rsidR="00B366CD" w:rsidRDefault="00632CAD">
      <w:pPr>
        <w:spacing w:line="280" w:lineRule="exact"/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hút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bám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l</w:t>
      </w:r>
      <w:r>
        <w:rPr>
          <w:color w:val="333333"/>
          <w:sz w:val="25"/>
          <w:szCs w:val="25"/>
        </w:rPr>
        <w:t>ẫn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1"/>
          <w:sz w:val="25"/>
          <w:szCs w:val="25"/>
        </w:rPr>
        <w:t>a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giữa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c ph</w:t>
      </w:r>
      <w:r>
        <w:rPr>
          <w:color w:val="333333"/>
          <w:spacing w:val="-1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ớc</w:t>
      </w:r>
      <w:r>
        <w:rPr>
          <w:color w:val="333333"/>
          <w:sz w:val="25"/>
          <w:szCs w:val="25"/>
        </w:rPr>
        <w:t>.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 xml:space="preserve">c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inh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r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 p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giải 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</w:t>
      </w:r>
      <w:r>
        <w:rPr>
          <w:color w:val="333333"/>
          <w:spacing w:val="2"/>
          <w:sz w:val="25"/>
          <w:szCs w:val="25"/>
        </w:rPr>
        <w:t>ệ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1"/>
          <w:sz w:val="25"/>
          <w:szCs w:val="25"/>
        </w:rPr>
        <w:t>ữ</w:t>
      </w:r>
      <w:r>
        <w:rPr>
          <w:color w:val="333333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cơ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tế </w:t>
      </w:r>
      <w:r>
        <w:rPr>
          <w:color w:val="333333"/>
          <w:spacing w:val="1"/>
          <w:sz w:val="25"/>
          <w:szCs w:val="25"/>
        </w:rPr>
        <w:t>b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rễ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V.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pacing w:val="-1"/>
          <w:sz w:val="25"/>
          <w:szCs w:val="25"/>
        </w:rPr>
        <w:t>ự</w:t>
      </w:r>
      <w:r>
        <w:rPr>
          <w:color w:val="333333"/>
          <w:sz w:val="25"/>
          <w:szCs w:val="25"/>
        </w:rPr>
        <w:t>c dính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1"/>
          <w:sz w:val="25"/>
          <w:szCs w:val="25"/>
        </w:rPr>
        <w:t>á</w:t>
      </w:r>
      <w:r>
        <w:rPr>
          <w:color w:val="333333"/>
          <w:sz w:val="25"/>
          <w:szCs w:val="25"/>
        </w:rPr>
        <w:t>m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c</w:t>
      </w:r>
      <w:r>
        <w:rPr>
          <w:color w:val="333333"/>
          <w:sz w:val="25"/>
          <w:szCs w:val="25"/>
        </w:rPr>
        <w:t>ác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phân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tử</w:t>
      </w:r>
      <w:r>
        <w:rPr>
          <w:color w:val="333333"/>
          <w:spacing w:val="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à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gỗ.</w:t>
      </w: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V</w:t>
      </w:r>
      <w:r>
        <w:rPr>
          <w:color w:val="333333"/>
          <w:sz w:val="25"/>
          <w:szCs w:val="25"/>
        </w:rPr>
        <w:t xml:space="preserve">                                    </w:t>
      </w:r>
      <w:r>
        <w:rPr>
          <w:color w:val="333333"/>
          <w:spacing w:val="5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                           </w:t>
      </w:r>
      <w:r>
        <w:rPr>
          <w:color w:val="333333"/>
          <w:spacing w:val="17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 xml:space="preserve">V                            </w:t>
      </w:r>
      <w:r>
        <w:rPr>
          <w:color w:val="333333"/>
          <w:spacing w:val="39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I</w:t>
      </w:r>
      <w:r>
        <w:rPr>
          <w:color w:val="333333"/>
          <w:spacing w:val="1"/>
          <w:sz w:val="25"/>
          <w:szCs w:val="25"/>
        </w:rPr>
        <w:t>I</w:t>
      </w:r>
      <w:r>
        <w:rPr>
          <w:color w:val="333333"/>
          <w:sz w:val="25"/>
          <w:szCs w:val="25"/>
        </w:rPr>
        <w:t>,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II</w:t>
      </w:r>
      <w:r>
        <w:rPr>
          <w:color w:val="333333"/>
          <w:sz w:val="25"/>
          <w:szCs w:val="25"/>
        </w:rPr>
        <w:t>I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71: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Ng</w:t>
      </w:r>
      <w:r>
        <w:rPr>
          <w:color w:val="333333"/>
          <w:spacing w:val="2"/>
          <w:sz w:val="25"/>
          <w:szCs w:val="25"/>
        </w:rPr>
        <w:t>u</w:t>
      </w:r>
      <w:r>
        <w:rPr>
          <w:color w:val="333333"/>
          <w:spacing w:val="-2"/>
          <w:sz w:val="25"/>
          <w:szCs w:val="25"/>
        </w:rPr>
        <w:t>y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ủa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hiện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ợng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ứ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giọt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do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s</w:t>
      </w:r>
      <w:r>
        <w:rPr>
          <w:color w:val="333333"/>
          <w:sz w:val="25"/>
          <w:szCs w:val="25"/>
        </w:rPr>
        <w:t>ự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thoát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>ơi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yếu.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>á</w:t>
      </w:r>
      <w:r>
        <w:rPr>
          <w:color w:val="333333"/>
          <w:sz w:val="25"/>
          <w:szCs w:val="25"/>
        </w:rPr>
        <w:t>c ph</w:t>
      </w:r>
      <w:r>
        <w:rPr>
          <w:color w:val="333333"/>
          <w:spacing w:val="-1"/>
          <w:sz w:val="25"/>
          <w:szCs w:val="25"/>
        </w:rPr>
        <w:t>â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t</w:t>
      </w:r>
      <w:r>
        <w:rPr>
          <w:color w:val="333333"/>
          <w:sz w:val="25"/>
          <w:szCs w:val="25"/>
        </w:rPr>
        <w:t>ử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pacing w:val="2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ó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liên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kết với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nhau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tạo </w:t>
      </w:r>
      <w:r>
        <w:rPr>
          <w:color w:val="333333"/>
          <w:spacing w:val="1"/>
          <w:sz w:val="25"/>
          <w:szCs w:val="25"/>
        </w:rPr>
        <w:t>n</w:t>
      </w:r>
      <w:r>
        <w:rPr>
          <w:color w:val="333333"/>
          <w:sz w:val="25"/>
          <w:szCs w:val="25"/>
        </w:rPr>
        <w:t>ên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sứ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z w:val="25"/>
          <w:szCs w:val="25"/>
        </w:rPr>
        <w:t>ăng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bề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mặt.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1)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độ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ẩm không</w:t>
      </w:r>
      <w:r>
        <w:rPr>
          <w:color w:val="333333"/>
          <w:spacing w:val="-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khí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c</w:t>
      </w:r>
      <w:r>
        <w:rPr>
          <w:color w:val="333333"/>
          <w:sz w:val="25"/>
          <w:szCs w:val="25"/>
        </w:rPr>
        <w:t>ao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g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7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2"/>
          <w:sz w:val="25"/>
          <w:szCs w:val="25"/>
        </w:rPr>
        <w:t>ã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hòa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n</w:t>
      </w:r>
      <w:r>
        <w:rPr>
          <w:color w:val="333333"/>
          <w:spacing w:val="-1"/>
          <w:sz w:val="25"/>
          <w:szCs w:val="25"/>
        </w:rPr>
        <w:t>ư</w:t>
      </w:r>
      <w:r>
        <w:rPr>
          <w:color w:val="333333"/>
          <w:sz w:val="25"/>
          <w:szCs w:val="25"/>
        </w:rPr>
        <w:t>ớc.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(2)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color w:val="333333"/>
          <w:sz w:val="25"/>
          <w:szCs w:val="25"/>
        </w:rPr>
        <w:t xml:space="preserve">D.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cả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(</w:t>
      </w:r>
      <w:r>
        <w:rPr>
          <w:color w:val="333333"/>
          <w:sz w:val="25"/>
          <w:szCs w:val="25"/>
        </w:rPr>
        <w:t>1)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(2)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đúng.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72: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ơ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quan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th</w:t>
      </w:r>
      <w:r>
        <w:rPr>
          <w:color w:val="333333"/>
          <w:spacing w:val="2"/>
          <w:sz w:val="25"/>
          <w:szCs w:val="25"/>
        </w:rPr>
        <w:t>o</w:t>
      </w:r>
      <w:r>
        <w:rPr>
          <w:color w:val="333333"/>
          <w:sz w:val="25"/>
          <w:szCs w:val="25"/>
        </w:rPr>
        <w:t>át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hơi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nư</w:t>
      </w:r>
      <w:r>
        <w:rPr>
          <w:color w:val="333333"/>
          <w:spacing w:val="-1"/>
          <w:sz w:val="25"/>
          <w:szCs w:val="25"/>
        </w:rPr>
        <w:t>ớ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pacing w:val="2"/>
          <w:sz w:val="25"/>
          <w:szCs w:val="25"/>
        </w:rPr>
        <w:t>ủ</w:t>
      </w:r>
      <w:r>
        <w:rPr>
          <w:color w:val="333333"/>
          <w:sz w:val="25"/>
          <w:szCs w:val="25"/>
        </w:rPr>
        <w:t>a</w:t>
      </w:r>
      <w:r>
        <w:rPr>
          <w:color w:val="333333"/>
          <w:spacing w:val="-1"/>
          <w:sz w:val="25"/>
          <w:szCs w:val="25"/>
        </w:rPr>
        <w:t xml:space="preserve"> c</w:t>
      </w:r>
      <w:r>
        <w:rPr>
          <w:color w:val="333333"/>
          <w:spacing w:val="2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là:</w:t>
      </w:r>
    </w:p>
    <w:p w:rsidR="00B366CD" w:rsidRDefault="00632CAD">
      <w:pPr>
        <w:ind w:left="874"/>
        <w:rPr>
          <w:sz w:val="25"/>
          <w:szCs w:val="25"/>
        </w:rPr>
      </w:pPr>
      <w:r>
        <w:rPr>
          <w:rFonts w:ascii="Arial" w:eastAsia="Arial" w:hAnsi="Arial" w:cs="Arial"/>
          <w:color w:val="333333"/>
          <w:spacing w:val="-1"/>
        </w:rPr>
        <w:t>A</w:t>
      </w:r>
      <w:r>
        <w:rPr>
          <w:rFonts w:ascii="Arial" w:eastAsia="Arial" w:hAnsi="Arial" w:cs="Arial"/>
          <w:color w:val="333333"/>
        </w:rPr>
        <w:t xml:space="preserve">.   </w:t>
      </w:r>
      <w:r>
        <w:rPr>
          <w:rFonts w:ascii="Arial" w:eastAsia="Arial" w:hAnsi="Arial" w:cs="Arial"/>
          <w:color w:val="333333"/>
          <w:spacing w:val="14"/>
        </w:rPr>
        <w:t xml:space="preserve"> </w:t>
      </w:r>
      <w:r>
        <w:rPr>
          <w:color w:val="333333"/>
          <w:spacing w:val="-1"/>
          <w:sz w:val="25"/>
          <w:szCs w:val="25"/>
        </w:rPr>
        <w:t>R</w:t>
      </w:r>
      <w:r>
        <w:rPr>
          <w:color w:val="333333"/>
          <w:sz w:val="25"/>
          <w:szCs w:val="25"/>
        </w:rPr>
        <w:t xml:space="preserve">ễ                                        </w:t>
      </w:r>
      <w:r>
        <w:rPr>
          <w:color w:val="333333"/>
          <w:spacing w:val="3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àn</w:t>
      </w:r>
      <w:r>
        <w:rPr>
          <w:color w:val="333333"/>
          <w:spacing w:val="2"/>
          <w:sz w:val="25"/>
          <w:szCs w:val="25"/>
        </w:rPr>
        <w:t>h</w:t>
      </w:r>
      <w:r>
        <w:rPr>
          <w:color w:val="333333"/>
          <w:sz w:val="25"/>
          <w:szCs w:val="25"/>
        </w:rPr>
        <w:t xml:space="preserve">.                            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hân</w:t>
      </w:r>
      <w:r>
        <w:rPr>
          <w:color w:val="333333"/>
          <w:sz w:val="25"/>
          <w:szCs w:val="25"/>
        </w:rPr>
        <w:t xml:space="preserve">                             </w:t>
      </w:r>
      <w:r>
        <w:rPr>
          <w:color w:val="333333"/>
          <w:spacing w:val="1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L</w:t>
      </w:r>
      <w:r>
        <w:rPr>
          <w:color w:val="333333"/>
          <w:sz w:val="25"/>
          <w:szCs w:val="25"/>
        </w:rPr>
        <w:t>á.</w:t>
      </w:r>
    </w:p>
    <w:p w:rsidR="00B366CD" w:rsidRDefault="00B366CD">
      <w:pPr>
        <w:spacing w:before="2" w:line="140" w:lineRule="exact"/>
        <w:rPr>
          <w:sz w:val="14"/>
          <w:szCs w:val="14"/>
        </w:rPr>
      </w:pPr>
    </w:p>
    <w:p w:rsidR="00B366CD" w:rsidRDefault="00632CAD">
      <w:pPr>
        <w:ind w:left="874"/>
        <w:rPr>
          <w:sz w:val="25"/>
          <w:szCs w:val="25"/>
        </w:rPr>
      </w:pPr>
      <w:r>
        <w:rPr>
          <w:b/>
          <w:sz w:val="25"/>
          <w:szCs w:val="25"/>
        </w:rPr>
        <w:t>Câu</w:t>
      </w:r>
      <w:r>
        <w:rPr>
          <w:b/>
          <w:spacing w:val="-4"/>
          <w:sz w:val="25"/>
          <w:szCs w:val="25"/>
        </w:rPr>
        <w:t xml:space="preserve"> </w:t>
      </w:r>
      <w:r>
        <w:rPr>
          <w:b/>
          <w:sz w:val="25"/>
          <w:szCs w:val="25"/>
        </w:rPr>
        <w:t>73:</w:t>
      </w:r>
      <w:r>
        <w:rPr>
          <w:b/>
          <w:spacing w:val="-2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T</w:t>
      </w:r>
      <w:r>
        <w:rPr>
          <w:color w:val="333333"/>
          <w:sz w:val="25"/>
          <w:szCs w:val="25"/>
        </w:rPr>
        <w:t>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g</w:t>
      </w:r>
      <w:r>
        <w:rPr>
          <w:color w:val="333333"/>
          <w:sz w:val="25"/>
          <w:szCs w:val="25"/>
        </w:rPr>
        <w:t>ỗ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của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c</w:t>
      </w:r>
      <w:r>
        <w:rPr>
          <w:color w:val="333333"/>
          <w:spacing w:val="1"/>
          <w:sz w:val="25"/>
          <w:szCs w:val="25"/>
        </w:rPr>
        <w:t>â</w:t>
      </w:r>
      <w:r>
        <w:rPr>
          <w:color w:val="333333"/>
          <w:sz w:val="25"/>
          <w:szCs w:val="25"/>
        </w:rPr>
        <w:t>y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gồ</w:t>
      </w:r>
      <w:r>
        <w:rPr>
          <w:color w:val="333333"/>
          <w:sz w:val="25"/>
          <w:szCs w:val="25"/>
        </w:rPr>
        <w:t>m</w:t>
      </w:r>
    </w:p>
    <w:p w:rsidR="00B366CD" w:rsidRDefault="00B366CD">
      <w:pPr>
        <w:spacing w:before="5" w:line="140" w:lineRule="exact"/>
        <w:rPr>
          <w:sz w:val="14"/>
          <w:szCs w:val="14"/>
        </w:rPr>
      </w:pPr>
    </w:p>
    <w:p w:rsidR="00C836BE" w:rsidRDefault="00632CAD">
      <w:pPr>
        <w:spacing w:line="360" w:lineRule="auto"/>
        <w:ind w:left="874" w:right="4872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A. </w:t>
      </w:r>
      <w:r>
        <w:rPr>
          <w:color w:val="333333"/>
          <w:spacing w:val="5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Quản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 tế bào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nội</w:t>
      </w:r>
      <w:r>
        <w:rPr>
          <w:color w:val="333333"/>
          <w:spacing w:val="-1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bì.  </w:t>
      </w:r>
      <w:r>
        <w:rPr>
          <w:color w:val="333333"/>
          <w:spacing w:val="22"/>
          <w:sz w:val="25"/>
          <w:szCs w:val="25"/>
        </w:rPr>
        <w:t xml:space="preserve"> 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Quản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pacing w:val="1"/>
          <w:sz w:val="25"/>
          <w:szCs w:val="25"/>
        </w:rPr>
        <w:t>b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tế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ào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pacing w:val="2"/>
          <w:sz w:val="25"/>
          <w:szCs w:val="25"/>
        </w:rPr>
        <w:t>b</w:t>
      </w:r>
      <w:r>
        <w:rPr>
          <w:color w:val="333333"/>
          <w:sz w:val="25"/>
          <w:szCs w:val="25"/>
        </w:rPr>
        <w:t>iểu</w:t>
      </w:r>
      <w:r>
        <w:rPr>
          <w:color w:val="333333"/>
          <w:spacing w:val="6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bì. </w:t>
      </w:r>
      <w:r>
        <w:rPr>
          <w:color w:val="333333"/>
          <w:spacing w:val="-1"/>
          <w:sz w:val="25"/>
          <w:szCs w:val="25"/>
        </w:rPr>
        <w:t>B</w:t>
      </w:r>
      <w:r>
        <w:rPr>
          <w:color w:val="333333"/>
          <w:sz w:val="25"/>
          <w:szCs w:val="25"/>
        </w:rPr>
        <w:t xml:space="preserve">.  </w:t>
      </w:r>
      <w:r>
        <w:rPr>
          <w:color w:val="333333"/>
          <w:spacing w:val="8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Quản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2"/>
          <w:sz w:val="25"/>
          <w:szCs w:val="25"/>
        </w:rPr>
        <w:t xml:space="preserve"> </w:t>
      </w:r>
      <w:r>
        <w:rPr>
          <w:color w:val="333333"/>
          <w:spacing w:val="-2"/>
          <w:sz w:val="25"/>
          <w:szCs w:val="25"/>
        </w:rPr>
        <w:t>m</w:t>
      </w:r>
      <w:r>
        <w:rPr>
          <w:color w:val="333333"/>
          <w:sz w:val="25"/>
          <w:szCs w:val="25"/>
        </w:rPr>
        <w:t>ạ</w:t>
      </w:r>
      <w:r>
        <w:rPr>
          <w:color w:val="333333"/>
          <w:spacing w:val="-1"/>
          <w:sz w:val="25"/>
          <w:szCs w:val="25"/>
        </w:rPr>
        <w:t>c</w:t>
      </w:r>
      <w:r>
        <w:rPr>
          <w:color w:val="333333"/>
          <w:sz w:val="25"/>
          <w:szCs w:val="25"/>
        </w:rPr>
        <w:t>h</w:t>
      </w:r>
      <w:r>
        <w:rPr>
          <w:color w:val="333333"/>
          <w:spacing w:val="-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ống.      </w:t>
      </w:r>
      <w:r>
        <w:rPr>
          <w:color w:val="333333"/>
          <w:spacing w:val="36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D.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Qu</w:t>
      </w:r>
      <w:r>
        <w:rPr>
          <w:color w:val="333333"/>
          <w:spacing w:val="-1"/>
          <w:sz w:val="25"/>
          <w:szCs w:val="25"/>
        </w:rPr>
        <w:t>ả</w:t>
      </w:r>
      <w:r>
        <w:rPr>
          <w:color w:val="333333"/>
          <w:sz w:val="25"/>
          <w:szCs w:val="25"/>
        </w:rPr>
        <w:t>n</w:t>
      </w:r>
      <w:r>
        <w:rPr>
          <w:color w:val="333333"/>
          <w:spacing w:val="-5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bào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và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tế b</w:t>
      </w:r>
      <w:r>
        <w:rPr>
          <w:color w:val="333333"/>
          <w:spacing w:val="-1"/>
          <w:sz w:val="25"/>
          <w:szCs w:val="25"/>
        </w:rPr>
        <w:t>à</w:t>
      </w:r>
      <w:r>
        <w:rPr>
          <w:color w:val="333333"/>
          <w:sz w:val="25"/>
          <w:szCs w:val="25"/>
        </w:rPr>
        <w:t>o</w:t>
      </w:r>
      <w:r>
        <w:rPr>
          <w:color w:val="333333"/>
          <w:spacing w:val="-2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lông</w:t>
      </w:r>
      <w:r>
        <w:rPr>
          <w:color w:val="333333"/>
          <w:spacing w:val="-4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>hút.</w:t>
      </w:r>
    </w:p>
    <w:p w:rsidR="00C836BE" w:rsidRPr="00C836BE" w:rsidRDefault="00C836BE" w:rsidP="00C836BE">
      <w:pPr>
        <w:spacing w:before="6" w:line="160" w:lineRule="exact"/>
        <w:rPr>
          <w:sz w:val="16"/>
          <w:szCs w:val="16"/>
        </w:rPr>
      </w:pPr>
      <w:r>
        <w:rPr>
          <w:color w:val="333333"/>
          <w:sz w:val="25"/>
          <w:szCs w:val="25"/>
        </w:rPr>
        <w:br w:type="page"/>
      </w:r>
      <w:r>
        <w:rPr>
          <w:color w:val="333333"/>
          <w:sz w:val="25"/>
          <w:szCs w:val="25"/>
        </w:rPr>
        <w:lastRenderedPageBreak/>
        <w:br w:type="page"/>
      </w:r>
    </w:p>
    <w:p w:rsidR="00C836BE" w:rsidRPr="00C836BE" w:rsidRDefault="00C836BE" w:rsidP="00C836BE">
      <w:pPr>
        <w:spacing w:line="200" w:lineRule="exact"/>
      </w:pPr>
    </w:p>
    <w:p w:rsidR="00C836BE" w:rsidRPr="00C836BE" w:rsidRDefault="00C836BE" w:rsidP="00C836BE">
      <w:pPr>
        <w:spacing w:before="21"/>
        <w:ind w:left="3166"/>
        <w:rPr>
          <w:sz w:val="28"/>
          <w:szCs w:val="28"/>
        </w:rPr>
      </w:pPr>
      <w:r w:rsidRPr="00C836BE">
        <w:rPr>
          <w:b/>
          <w:spacing w:val="-1"/>
          <w:sz w:val="28"/>
          <w:szCs w:val="28"/>
        </w:rPr>
        <w:t>D</w:t>
      </w:r>
      <w:r w:rsidRPr="00C836BE">
        <w:rPr>
          <w:b/>
          <w:spacing w:val="1"/>
          <w:sz w:val="28"/>
          <w:szCs w:val="28"/>
        </w:rPr>
        <w:t>I</w:t>
      </w:r>
      <w:r w:rsidRPr="00C836BE">
        <w:rPr>
          <w:b/>
          <w:sz w:val="28"/>
          <w:szCs w:val="28"/>
        </w:rPr>
        <w:t>NH D</w:t>
      </w:r>
      <w:r w:rsidRPr="00C836BE">
        <w:rPr>
          <w:b/>
          <w:spacing w:val="-3"/>
          <w:sz w:val="28"/>
          <w:szCs w:val="28"/>
        </w:rPr>
        <w:t>Ư</w:t>
      </w:r>
      <w:r w:rsidRPr="00C836BE">
        <w:rPr>
          <w:b/>
          <w:sz w:val="28"/>
          <w:szCs w:val="28"/>
        </w:rPr>
        <w:t>ỠNG</w:t>
      </w:r>
      <w:r w:rsidRPr="00C836BE">
        <w:rPr>
          <w:b/>
          <w:spacing w:val="1"/>
          <w:sz w:val="28"/>
          <w:szCs w:val="28"/>
        </w:rPr>
        <w:t xml:space="preserve"> </w:t>
      </w:r>
      <w:r w:rsidRPr="00C836BE">
        <w:rPr>
          <w:b/>
          <w:spacing w:val="-6"/>
          <w:sz w:val="28"/>
          <w:szCs w:val="28"/>
        </w:rPr>
        <w:t>K</w:t>
      </w:r>
      <w:r w:rsidRPr="00C836BE">
        <w:rPr>
          <w:b/>
          <w:sz w:val="28"/>
          <w:szCs w:val="28"/>
        </w:rPr>
        <w:t>H</w:t>
      </w:r>
      <w:r w:rsidRPr="00C836BE">
        <w:rPr>
          <w:b/>
          <w:spacing w:val="1"/>
          <w:sz w:val="28"/>
          <w:szCs w:val="28"/>
        </w:rPr>
        <w:t>OÁ</w:t>
      </w:r>
      <w:r w:rsidRPr="00C836BE">
        <w:rPr>
          <w:b/>
          <w:sz w:val="28"/>
          <w:szCs w:val="28"/>
        </w:rPr>
        <w:t>NG</w:t>
      </w:r>
      <w:r w:rsidRPr="00C836BE">
        <w:rPr>
          <w:b/>
          <w:spacing w:val="-2"/>
          <w:sz w:val="28"/>
          <w:szCs w:val="28"/>
        </w:rPr>
        <w:t xml:space="preserve"> </w:t>
      </w:r>
      <w:r w:rsidRPr="00C836BE">
        <w:rPr>
          <w:b/>
          <w:sz w:val="28"/>
          <w:szCs w:val="28"/>
        </w:rPr>
        <w:t>Ở THỰC</w:t>
      </w:r>
      <w:r w:rsidRPr="00C836BE">
        <w:rPr>
          <w:b/>
          <w:spacing w:val="-1"/>
          <w:sz w:val="28"/>
          <w:szCs w:val="28"/>
        </w:rPr>
        <w:t xml:space="preserve"> V</w:t>
      </w:r>
      <w:r w:rsidRPr="00C836BE">
        <w:rPr>
          <w:b/>
          <w:spacing w:val="1"/>
          <w:sz w:val="28"/>
          <w:szCs w:val="28"/>
        </w:rPr>
        <w:t>Ậ</w:t>
      </w:r>
      <w:r w:rsidRPr="00C836BE">
        <w:rPr>
          <w:b/>
          <w:sz w:val="28"/>
          <w:szCs w:val="28"/>
        </w:rPr>
        <w:t>T.</w:t>
      </w:r>
    </w:p>
    <w:p w:rsidR="00C836BE" w:rsidRPr="00C836BE" w:rsidRDefault="00C836BE" w:rsidP="00C836BE">
      <w:pPr>
        <w:spacing w:before="6" w:line="160" w:lineRule="exact"/>
        <w:rPr>
          <w:sz w:val="17"/>
          <w:szCs w:val="17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hữu cơ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ọi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 đạm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hó </w:t>
      </w:r>
      <w:r w:rsidRPr="00C836BE">
        <w:rPr>
          <w:color w:val="333333"/>
          <w:spacing w:val="1"/>
          <w:sz w:val="22"/>
          <w:szCs w:val="22"/>
        </w:rPr>
        <w:t>ti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 xml:space="preserve">o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ô cơ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ì</w:t>
      </w:r>
    </w:p>
    <w:p w:rsidR="00C836BE" w:rsidRPr="00C836BE" w:rsidRDefault="00C836BE" w:rsidP="00C836BE">
      <w:pPr>
        <w:spacing w:before="1" w:line="240" w:lineRule="exact"/>
        <w:ind w:left="874" w:right="3517"/>
        <w:rPr>
          <w:sz w:val="22"/>
          <w:szCs w:val="22"/>
        </w:rPr>
      </w:pP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. Sau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bón, đạm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ô cơ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ang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hái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on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nha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h, 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hể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dụng</w:t>
      </w:r>
      <w:r w:rsidRPr="00C836BE">
        <w:rPr>
          <w:color w:val="333333"/>
          <w:spacing w:val="-5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2"/>
          <w:sz w:val="22"/>
          <w:szCs w:val="22"/>
        </w:rPr>
        <w:t>II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pacing w:val="3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hữu cơ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àu n</w:t>
      </w:r>
      <w:r w:rsidRPr="00C836BE">
        <w:rPr>
          <w:color w:val="333333"/>
          <w:spacing w:val="-2"/>
          <w:sz w:val="22"/>
          <w:szCs w:val="22"/>
        </w:rPr>
        <w:t>ă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cây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 xml:space="preserve">hó có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hể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-2"/>
          <w:sz w:val="22"/>
          <w:szCs w:val="22"/>
        </w:rPr>
        <w:t>ụ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3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pacing w:val="3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hữu cơ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ần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an 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đổi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để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th</w:t>
      </w:r>
      <w:r w:rsidRPr="00C836BE">
        <w:rPr>
          <w:color w:val="333333"/>
          <w:sz w:val="22"/>
          <w:szCs w:val="22"/>
        </w:rPr>
        <w:t>ành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on,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ây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ụng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c.</w:t>
      </w:r>
    </w:p>
    <w:p w:rsidR="00C836BE" w:rsidRPr="00C836BE" w:rsidRDefault="00C836BE" w:rsidP="00C836BE">
      <w:pPr>
        <w:spacing w:before="5" w:line="240" w:lineRule="exact"/>
        <w:ind w:left="874" w:right="5199"/>
        <w:rPr>
          <w:sz w:val="22"/>
          <w:szCs w:val="22"/>
        </w:rPr>
      </w:pP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pacing w:val="3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ô cơ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</w:t>
      </w:r>
      <w:r w:rsidRPr="00C836BE">
        <w:rPr>
          <w:color w:val="333333"/>
          <w:spacing w:val="-2"/>
          <w:sz w:val="22"/>
          <w:szCs w:val="22"/>
        </w:rPr>
        <w:t>ứ</w:t>
      </w:r>
      <w:r w:rsidRPr="00C836BE">
        <w:rPr>
          <w:color w:val="333333"/>
          <w:sz w:val="22"/>
          <w:szCs w:val="22"/>
        </w:rPr>
        <w:t>a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c 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h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ch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ụng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. Số phư</w:t>
      </w:r>
      <w:r w:rsidRPr="00C836BE">
        <w:rPr>
          <w:color w:val="333333"/>
          <w:spacing w:val="-2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án đúng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4                                                </w:t>
      </w:r>
      <w:r w:rsidRPr="00C836BE">
        <w:rPr>
          <w:color w:val="333333"/>
          <w:spacing w:val="37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1                                    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2                                    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 3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b/>
          <w:spacing w:val="-1"/>
          <w:position w:val="-1"/>
          <w:sz w:val="22"/>
          <w:szCs w:val="22"/>
        </w:rPr>
        <w:t>C</w:t>
      </w:r>
      <w:r w:rsidRPr="00C836BE">
        <w:rPr>
          <w:b/>
          <w:position w:val="-1"/>
          <w:sz w:val="22"/>
          <w:szCs w:val="22"/>
        </w:rPr>
        <w:t>âu 2:</w:t>
      </w:r>
      <w:r w:rsidRPr="00C836BE">
        <w:rPr>
          <w:b/>
          <w:spacing w:val="1"/>
          <w:position w:val="-1"/>
          <w:sz w:val="22"/>
          <w:szCs w:val="22"/>
        </w:rPr>
        <w:t xml:space="preserve"> </w:t>
      </w:r>
      <w:r w:rsidRPr="00C836BE">
        <w:rPr>
          <w:color w:val="333333"/>
          <w:spacing w:val="-1"/>
          <w:position w:val="-1"/>
          <w:sz w:val="22"/>
          <w:szCs w:val="22"/>
        </w:rPr>
        <w:t>Đ</w:t>
      </w:r>
      <w:r w:rsidRPr="00C836BE">
        <w:rPr>
          <w:color w:val="333333"/>
          <w:position w:val="-1"/>
          <w:sz w:val="22"/>
          <w:szCs w:val="22"/>
        </w:rPr>
        <w:t>ể</w:t>
      </w:r>
      <w:r w:rsidRPr="00C836BE">
        <w:rPr>
          <w:color w:val="333333"/>
          <w:spacing w:val="1"/>
          <w:position w:val="-1"/>
          <w:sz w:val="22"/>
          <w:szCs w:val="22"/>
        </w:rPr>
        <w:t xml:space="preserve"> </w:t>
      </w:r>
      <w:r w:rsidRPr="00C836BE">
        <w:rPr>
          <w:color w:val="333333"/>
          <w:position w:val="-1"/>
          <w:sz w:val="22"/>
          <w:szCs w:val="22"/>
        </w:rPr>
        <w:t>q</w:t>
      </w:r>
      <w:r w:rsidRPr="00C836BE">
        <w:rPr>
          <w:color w:val="333333"/>
          <w:spacing w:val="-2"/>
          <w:position w:val="-1"/>
          <w:sz w:val="22"/>
          <w:szCs w:val="22"/>
        </w:rPr>
        <w:t>u</w:t>
      </w:r>
      <w:r w:rsidRPr="00C836BE">
        <w:rPr>
          <w:color w:val="333333"/>
          <w:position w:val="-1"/>
          <w:sz w:val="22"/>
          <w:szCs w:val="22"/>
        </w:rPr>
        <w:t xml:space="preserve">á </w:t>
      </w:r>
      <w:r w:rsidRPr="00C836BE">
        <w:rPr>
          <w:color w:val="333333"/>
          <w:spacing w:val="-1"/>
          <w:position w:val="-1"/>
          <w:sz w:val="22"/>
          <w:szCs w:val="22"/>
        </w:rPr>
        <w:t>t</w:t>
      </w:r>
      <w:r w:rsidRPr="00C836BE">
        <w:rPr>
          <w:color w:val="333333"/>
          <w:spacing w:val="1"/>
          <w:position w:val="-1"/>
          <w:sz w:val="22"/>
          <w:szCs w:val="22"/>
        </w:rPr>
        <w:t>rì</w:t>
      </w:r>
      <w:r w:rsidRPr="00C836BE">
        <w:rPr>
          <w:color w:val="333333"/>
          <w:spacing w:val="-2"/>
          <w:position w:val="-1"/>
          <w:sz w:val="22"/>
          <w:szCs w:val="22"/>
        </w:rPr>
        <w:t>n</w:t>
      </w:r>
      <w:r w:rsidRPr="00C836BE">
        <w:rPr>
          <w:color w:val="333333"/>
          <w:position w:val="-1"/>
          <w:sz w:val="22"/>
          <w:szCs w:val="22"/>
        </w:rPr>
        <w:t xml:space="preserve">h cố </w:t>
      </w:r>
      <w:r w:rsidRPr="00C836BE">
        <w:rPr>
          <w:color w:val="333333"/>
          <w:spacing w:val="-2"/>
          <w:position w:val="-1"/>
          <w:sz w:val="22"/>
          <w:szCs w:val="22"/>
        </w:rPr>
        <w:t>đ</w:t>
      </w:r>
      <w:r w:rsidRPr="00C836BE">
        <w:rPr>
          <w:color w:val="333333"/>
          <w:spacing w:val="1"/>
          <w:position w:val="-1"/>
          <w:sz w:val="22"/>
          <w:szCs w:val="22"/>
        </w:rPr>
        <w:t>ị</w:t>
      </w:r>
      <w:r w:rsidRPr="00C836BE">
        <w:rPr>
          <w:color w:val="333333"/>
          <w:spacing w:val="-2"/>
          <w:position w:val="-1"/>
          <w:sz w:val="22"/>
          <w:szCs w:val="22"/>
        </w:rPr>
        <w:t>n</w:t>
      </w:r>
      <w:r w:rsidRPr="00C836BE">
        <w:rPr>
          <w:color w:val="333333"/>
          <w:position w:val="-1"/>
          <w:sz w:val="22"/>
          <w:szCs w:val="22"/>
        </w:rPr>
        <w:t>h n</w:t>
      </w:r>
      <w:r w:rsidRPr="00C836BE">
        <w:rPr>
          <w:color w:val="333333"/>
          <w:spacing w:val="1"/>
          <w:position w:val="-1"/>
          <w:sz w:val="22"/>
          <w:szCs w:val="22"/>
        </w:rPr>
        <w:t>i</w:t>
      </w:r>
      <w:r w:rsidRPr="00C836BE">
        <w:rPr>
          <w:color w:val="333333"/>
          <w:spacing w:val="-1"/>
          <w:position w:val="-1"/>
          <w:sz w:val="22"/>
          <w:szCs w:val="22"/>
        </w:rPr>
        <w:t>t</w:t>
      </w:r>
      <w:r w:rsidRPr="00C836BE">
        <w:rPr>
          <w:color w:val="333333"/>
          <w:position w:val="-1"/>
          <w:sz w:val="22"/>
          <w:szCs w:val="22"/>
        </w:rPr>
        <w:t xml:space="preserve">o </w:t>
      </w:r>
      <w:r w:rsidRPr="00C836BE">
        <w:rPr>
          <w:color w:val="333333"/>
          <w:spacing w:val="-2"/>
          <w:position w:val="-1"/>
          <w:sz w:val="22"/>
          <w:szCs w:val="22"/>
        </w:rPr>
        <w:t>k</w:t>
      </w:r>
      <w:r w:rsidRPr="00C836BE">
        <w:rPr>
          <w:color w:val="333333"/>
          <w:position w:val="-1"/>
          <w:sz w:val="22"/>
          <w:szCs w:val="22"/>
        </w:rPr>
        <w:t>hí</w:t>
      </w:r>
      <w:r w:rsidRPr="00C836BE">
        <w:rPr>
          <w:color w:val="333333"/>
          <w:spacing w:val="1"/>
          <w:position w:val="-1"/>
          <w:sz w:val="22"/>
          <w:szCs w:val="22"/>
        </w:rPr>
        <w:t xml:space="preserve"> </w:t>
      </w:r>
      <w:r w:rsidRPr="00C836BE">
        <w:rPr>
          <w:color w:val="333333"/>
          <w:position w:val="-1"/>
          <w:sz w:val="22"/>
          <w:szCs w:val="22"/>
        </w:rPr>
        <w:t>qu</w:t>
      </w:r>
      <w:r w:rsidRPr="00C836BE">
        <w:rPr>
          <w:color w:val="333333"/>
          <w:spacing w:val="-2"/>
          <w:position w:val="-1"/>
          <w:sz w:val="22"/>
          <w:szCs w:val="22"/>
        </w:rPr>
        <w:t>y</w:t>
      </w:r>
      <w:r w:rsidRPr="00C836BE">
        <w:rPr>
          <w:color w:val="333333"/>
          <w:position w:val="-1"/>
          <w:sz w:val="22"/>
          <w:szCs w:val="22"/>
        </w:rPr>
        <w:t>ển xảy</w:t>
      </w:r>
      <w:r w:rsidRPr="00C836BE">
        <w:rPr>
          <w:color w:val="333333"/>
          <w:spacing w:val="-2"/>
          <w:position w:val="-1"/>
          <w:sz w:val="22"/>
          <w:szCs w:val="22"/>
        </w:rPr>
        <w:t xml:space="preserve"> </w:t>
      </w:r>
      <w:r w:rsidRPr="00C836BE">
        <w:rPr>
          <w:color w:val="333333"/>
          <w:spacing w:val="1"/>
          <w:position w:val="-1"/>
          <w:sz w:val="22"/>
          <w:szCs w:val="22"/>
        </w:rPr>
        <w:t>r</w:t>
      </w:r>
      <w:r w:rsidRPr="00C836BE">
        <w:rPr>
          <w:color w:val="333333"/>
          <w:position w:val="-1"/>
          <w:sz w:val="22"/>
          <w:szCs w:val="22"/>
        </w:rPr>
        <w:t>a,</w:t>
      </w:r>
      <w:r w:rsidRPr="00C836BE">
        <w:rPr>
          <w:color w:val="333333"/>
          <w:spacing w:val="-2"/>
          <w:position w:val="-1"/>
          <w:sz w:val="22"/>
          <w:szCs w:val="22"/>
        </w:rPr>
        <w:t xml:space="preserve"> </w:t>
      </w:r>
      <w:r w:rsidRPr="00C836BE">
        <w:rPr>
          <w:color w:val="333333"/>
          <w:position w:val="-1"/>
          <w:sz w:val="22"/>
          <w:szCs w:val="22"/>
        </w:rPr>
        <w:t>p</w:t>
      </w:r>
      <w:r w:rsidRPr="00C836BE">
        <w:rPr>
          <w:color w:val="333333"/>
          <w:spacing w:val="-2"/>
          <w:position w:val="-1"/>
          <w:sz w:val="22"/>
          <w:szCs w:val="22"/>
        </w:rPr>
        <w:t>h</w:t>
      </w:r>
      <w:r w:rsidRPr="00C836BE">
        <w:rPr>
          <w:color w:val="333333"/>
          <w:position w:val="-1"/>
          <w:sz w:val="22"/>
          <w:szCs w:val="22"/>
        </w:rPr>
        <w:t>ải</w:t>
      </w:r>
      <w:r w:rsidRPr="00C836BE">
        <w:rPr>
          <w:color w:val="333333"/>
          <w:spacing w:val="1"/>
          <w:position w:val="-1"/>
          <w:sz w:val="22"/>
          <w:szCs w:val="22"/>
        </w:rPr>
        <w:t xml:space="preserve"> </w:t>
      </w:r>
      <w:r w:rsidRPr="00C836BE">
        <w:rPr>
          <w:color w:val="333333"/>
          <w:spacing w:val="-2"/>
          <w:position w:val="-1"/>
          <w:sz w:val="22"/>
          <w:szCs w:val="22"/>
        </w:rPr>
        <w:t>c</w:t>
      </w:r>
      <w:r w:rsidRPr="00C836BE">
        <w:rPr>
          <w:color w:val="333333"/>
          <w:position w:val="-1"/>
          <w:sz w:val="22"/>
          <w:szCs w:val="22"/>
        </w:rPr>
        <w:t>ần có</w:t>
      </w:r>
      <w:r w:rsidRPr="00C836BE">
        <w:rPr>
          <w:color w:val="333333"/>
          <w:spacing w:val="-2"/>
          <w:position w:val="-1"/>
          <w:sz w:val="22"/>
          <w:szCs w:val="22"/>
        </w:rPr>
        <w:t xml:space="preserve"> </w:t>
      </w:r>
      <w:r w:rsidRPr="00C836BE">
        <w:rPr>
          <w:color w:val="333333"/>
          <w:position w:val="-1"/>
          <w:sz w:val="22"/>
          <w:szCs w:val="22"/>
        </w:rPr>
        <w:t>đ</w:t>
      </w:r>
      <w:r w:rsidRPr="00C836BE">
        <w:rPr>
          <w:color w:val="333333"/>
          <w:spacing w:val="1"/>
          <w:position w:val="-1"/>
          <w:sz w:val="22"/>
          <w:szCs w:val="22"/>
        </w:rPr>
        <w:t>i</w:t>
      </w:r>
      <w:r w:rsidRPr="00C836BE">
        <w:rPr>
          <w:color w:val="333333"/>
          <w:spacing w:val="-2"/>
          <w:position w:val="-1"/>
          <w:sz w:val="22"/>
          <w:szCs w:val="22"/>
        </w:rPr>
        <w:t>ề</w:t>
      </w:r>
      <w:r w:rsidRPr="00C836BE">
        <w:rPr>
          <w:color w:val="333333"/>
          <w:position w:val="-1"/>
          <w:sz w:val="22"/>
          <w:szCs w:val="22"/>
        </w:rPr>
        <w:t xml:space="preserve">u </w:t>
      </w:r>
      <w:r w:rsidRPr="00C836BE">
        <w:rPr>
          <w:color w:val="333333"/>
          <w:spacing w:val="-2"/>
          <w:position w:val="-1"/>
          <w:sz w:val="22"/>
          <w:szCs w:val="22"/>
        </w:rPr>
        <w:t>k</w:t>
      </w:r>
      <w:r w:rsidRPr="00C836BE">
        <w:rPr>
          <w:color w:val="333333"/>
          <w:spacing w:val="1"/>
          <w:position w:val="-1"/>
          <w:sz w:val="22"/>
          <w:szCs w:val="22"/>
        </w:rPr>
        <w:t>i</w:t>
      </w:r>
      <w:r w:rsidRPr="00C836BE">
        <w:rPr>
          <w:color w:val="333333"/>
          <w:position w:val="-1"/>
          <w:sz w:val="22"/>
          <w:szCs w:val="22"/>
        </w:rPr>
        <w:t>ện nà</w:t>
      </w:r>
      <w:r w:rsidRPr="00C836BE">
        <w:rPr>
          <w:color w:val="333333"/>
          <w:spacing w:val="-2"/>
          <w:position w:val="-1"/>
          <w:sz w:val="22"/>
          <w:szCs w:val="22"/>
        </w:rPr>
        <w:t>o</w:t>
      </w:r>
      <w:r w:rsidRPr="00C836BE">
        <w:rPr>
          <w:color w:val="333333"/>
          <w:position w:val="-1"/>
          <w:sz w:val="22"/>
          <w:szCs w:val="22"/>
        </w:rPr>
        <w:t>?</w:t>
      </w: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4679"/>
        <w:gridCol w:w="1323"/>
      </w:tblGrid>
      <w:tr w:rsidR="00C836BE" w:rsidRPr="00C836BE" w:rsidTr="003A32B5">
        <w:trPr>
          <w:trHeight w:hRule="exact" w:val="268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3"/>
              <w:ind w:left="40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4"/>
                <w:sz w:val="22"/>
                <w:szCs w:val="22"/>
              </w:rPr>
              <w:t>I</w:t>
            </w:r>
            <w:r w:rsidRPr="00C836BE">
              <w:rPr>
                <w:color w:val="333333"/>
                <w:sz w:val="22"/>
                <w:szCs w:val="22"/>
              </w:rPr>
              <w:t>.</w:t>
            </w:r>
            <w:r w:rsidRPr="00C836BE">
              <w:rPr>
                <w:color w:val="333333"/>
                <w:spacing w:val="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>ác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 xml:space="preserve"> l</w:t>
            </w:r>
            <w:r w:rsidRPr="00C836BE">
              <w:rPr>
                <w:color w:val="333333"/>
                <w:sz w:val="22"/>
                <w:szCs w:val="22"/>
              </w:rPr>
              <w:t>ực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k</w:t>
            </w:r>
            <w:r w:rsidRPr="00C836BE">
              <w:rPr>
                <w:color w:val="333333"/>
                <w:sz w:val="22"/>
                <w:szCs w:val="22"/>
              </w:rPr>
              <w:t xml:space="preserve">hử </w:t>
            </w:r>
            <w:r w:rsidRPr="00C836BE">
              <w:rPr>
                <w:color w:val="333333"/>
                <w:spacing w:val="-4"/>
                <w:sz w:val="22"/>
                <w:szCs w:val="22"/>
              </w:rPr>
              <w:t>m</w:t>
            </w:r>
            <w:r w:rsidRPr="00C836BE">
              <w:rPr>
                <w:color w:val="333333"/>
                <w:sz w:val="22"/>
                <w:szCs w:val="22"/>
              </w:rPr>
              <w:t>ạnh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3"/>
              <w:ind w:left="362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2"/>
                <w:sz w:val="22"/>
                <w:szCs w:val="22"/>
              </w:rPr>
              <w:t>I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I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I</w:t>
            </w:r>
            <w:r w:rsidRPr="00C836BE">
              <w:rPr>
                <w:color w:val="333333"/>
                <w:sz w:val="22"/>
                <w:szCs w:val="22"/>
              </w:rPr>
              <w:t xml:space="preserve">.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>ó en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z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i</w:t>
            </w:r>
            <w:r w:rsidRPr="00C836BE">
              <w:rPr>
                <w:color w:val="333333"/>
                <w:sz w:val="22"/>
                <w:szCs w:val="22"/>
              </w:rPr>
              <w:t>m</w:t>
            </w:r>
            <w:r w:rsidRPr="00C836BE">
              <w:rPr>
                <w:color w:val="333333"/>
                <w:spacing w:val="-4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z w:val="22"/>
                <w:szCs w:val="22"/>
              </w:rPr>
              <w:t>n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itr</w:t>
            </w:r>
            <w:r w:rsidRPr="00C836BE">
              <w:rPr>
                <w:color w:val="333333"/>
                <w:sz w:val="22"/>
                <w:szCs w:val="22"/>
              </w:rPr>
              <w:t>o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g</w:t>
            </w:r>
            <w:r w:rsidRPr="00C836BE">
              <w:rPr>
                <w:color w:val="333333"/>
                <w:sz w:val="22"/>
                <w:szCs w:val="22"/>
              </w:rPr>
              <w:t>ena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z</w:t>
            </w:r>
            <w:r w:rsidRPr="00C836BE">
              <w:rPr>
                <w:color w:val="333333"/>
                <w:sz w:val="22"/>
                <w:szCs w:val="22"/>
              </w:rPr>
              <w:t>a xúc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 xml:space="preserve"> t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á</w:t>
            </w:r>
            <w:r w:rsidRPr="00C836BE">
              <w:rPr>
                <w:color w:val="333333"/>
                <w:sz w:val="22"/>
                <w:szCs w:val="22"/>
              </w:rPr>
              <w:t>c</w:t>
            </w:r>
          </w:p>
        </w:tc>
        <w:tc>
          <w:tcPr>
            <w:tcW w:w="1323" w:type="dxa"/>
            <w:vMerge w:val="restart"/>
            <w:tcBorders>
              <w:top w:val="nil"/>
              <w:left w:val="nil"/>
              <w:right w:val="nil"/>
            </w:tcBorders>
          </w:tcPr>
          <w:p w:rsidR="00C836BE" w:rsidRPr="00C836BE" w:rsidRDefault="00C836BE" w:rsidP="00C836BE"/>
        </w:tc>
      </w:tr>
      <w:tr w:rsidR="00C836BE" w:rsidRPr="00C836BE" w:rsidTr="003A32B5">
        <w:trPr>
          <w:trHeight w:hRule="exact" w:val="253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40" w:lineRule="exact"/>
              <w:ind w:left="40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2"/>
                <w:sz w:val="22"/>
                <w:szCs w:val="22"/>
              </w:rPr>
              <w:t>II</w:t>
            </w:r>
            <w:r w:rsidRPr="00C836BE">
              <w:rPr>
                <w:color w:val="333333"/>
                <w:sz w:val="22"/>
                <w:szCs w:val="22"/>
              </w:rPr>
              <w:t xml:space="preserve">.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Đ</w:t>
            </w:r>
            <w:r w:rsidRPr="00C836BE">
              <w:rPr>
                <w:color w:val="333333"/>
                <w:sz w:val="22"/>
                <w:szCs w:val="22"/>
              </w:rPr>
              <w:t>ư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ợ</w:t>
            </w:r>
            <w:r w:rsidRPr="00C836BE">
              <w:rPr>
                <w:color w:val="333333"/>
                <w:sz w:val="22"/>
                <w:szCs w:val="22"/>
              </w:rPr>
              <w:t>c cấp n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ă</w:t>
            </w:r>
            <w:r w:rsidRPr="00C836BE">
              <w:rPr>
                <w:color w:val="333333"/>
                <w:sz w:val="22"/>
                <w:szCs w:val="22"/>
              </w:rPr>
              <w:t>ng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l</w:t>
            </w:r>
            <w:r w:rsidRPr="00C836BE">
              <w:rPr>
                <w:color w:val="333333"/>
                <w:sz w:val="22"/>
                <w:szCs w:val="22"/>
              </w:rPr>
              <w:t>ư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ợ</w:t>
            </w:r>
            <w:r w:rsidRPr="00C836BE">
              <w:rPr>
                <w:color w:val="333333"/>
                <w:sz w:val="22"/>
                <w:szCs w:val="22"/>
              </w:rPr>
              <w:t>ng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l</w:t>
            </w:r>
            <w:r w:rsidRPr="00C836BE">
              <w:rPr>
                <w:color w:val="333333"/>
                <w:sz w:val="22"/>
                <w:szCs w:val="22"/>
              </w:rPr>
              <w:t>à</w:t>
            </w:r>
            <w:r w:rsidRPr="00C836BE">
              <w:rPr>
                <w:color w:val="333333"/>
                <w:spacing w:val="-4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A</w:t>
            </w:r>
            <w:r w:rsidRPr="00C836BE">
              <w:rPr>
                <w:color w:val="333333"/>
                <w:spacing w:val="2"/>
                <w:sz w:val="22"/>
                <w:szCs w:val="22"/>
              </w:rPr>
              <w:t>T</w:t>
            </w:r>
            <w:r w:rsidRPr="00C836BE">
              <w:rPr>
                <w:color w:val="333333"/>
                <w:sz w:val="22"/>
                <w:szCs w:val="22"/>
              </w:rPr>
              <w:t>P.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40" w:lineRule="exact"/>
              <w:ind w:left="362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4"/>
                <w:sz w:val="22"/>
                <w:szCs w:val="22"/>
              </w:rPr>
              <w:t>I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V</w:t>
            </w:r>
            <w:r w:rsidRPr="00C836BE">
              <w:rPr>
                <w:color w:val="333333"/>
                <w:sz w:val="22"/>
                <w:szCs w:val="22"/>
              </w:rPr>
              <w:t xml:space="preserve">. </w:t>
            </w:r>
            <w:r w:rsidRPr="00C836BE">
              <w:rPr>
                <w:color w:val="333333"/>
                <w:spacing w:val="2"/>
                <w:sz w:val="22"/>
                <w:szCs w:val="22"/>
              </w:rPr>
              <w:t>T</w:t>
            </w:r>
            <w:r w:rsidRPr="00C836BE">
              <w:rPr>
                <w:color w:val="333333"/>
                <w:sz w:val="22"/>
                <w:szCs w:val="22"/>
              </w:rPr>
              <w:t>hực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h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i</w:t>
            </w:r>
            <w:r w:rsidRPr="00C836BE">
              <w:rPr>
                <w:color w:val="333333"/>
                <w:sz w:val="22"/>
                <w:szCs w:val="22"/>
              </w:rPr>
              <w:t>ện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t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r</w:t>
            </w:r>
            <w:r w:rsidRPr="00C836BE">
              <w:rPr>
                <w:color w:val="333333"/>
                <w:sz w:val="22"/>
                <w:szCs w:val="22"/>
              </w:rPr>
              <w:t>ong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4"/>
                <w:sz w:val="22"/>
                <w:szCs w:val="22"/>
              </w:rPr>
              <w:t>m</w:t>
            </w:r>
            <w:r w:rsidRPr="00C836BE">
              <w:rPr>
                <w:color w:val="333333"/>
                <w:sz w:val="22"/>
                <w:szCs w:val="22"/>
              </w:rPr>
              <w:t>ôi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 xml:space="preserve"> t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r</w:t>
            </w:r>
            <w:r w:rsidRPr="00C836BE">
              <w:rPr>
                <w:color w:val="333333"/>
                <w:sz w:val="22"/>
                <w:szCs w:val="22"/>
              </w:rPr>
              <w:t>ư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ờ</w:t>
            </w:r>
            <w:r w:rsidRPr="00C836BE">
              <w:rPr>
                <w:color w:val="333333"/>
                <w:sz w:val="22"/>
                <w:szCs w:val="22"/>
              </w:rPr>
              <w:t>ng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k</w:t>
            </w:r>
            <w:r w:rsidRPr="00C836BE">
              <w:rPr>
                <w:color w:val="333333"/>
                <w:sz w:val="22"/>
                <w:szCs w:val="22"/>
              </w:rPr>
              <w:t>ị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k</w:t>
            </w:r>
            <w:r w:rsidRPr="00C836BE">
              <w:rPr>
                <w:color w:val="333333"/>
                <w:sz w:val="22"/>
                <w:szCs w:val="22"/>
              </w:rPr>
              <w:t>h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í</w:t>
            </w:r>
            <w:r w:rsidRPr="00C836BE">
              <w:rPr>
                <w:color w:val="333333"/>
                <w:sz w:val="22"/>
                <w:szCs w:val="22"/>
              </w:rPr>
              <w:t>.</w:t>
            </w:r>
          </w:p>
        </w:tc>
        <w:tc>
          <w:tcPr>
            <w:tcW w:w="1323" w:type="dxa"/>
            <w:vMerge/>
            <w:tcBorders>
              <w:left w:val="nil"/>
              <w:bottom w:val="nil"/>
              <w:right w:val="nil"/>
            </w:tcBorders>
          </w:tcPr>
          <w:p w:rsidR="00C836BE" w:rsidRPr="00C836BE" w:rsidRDefault="00C836BE" w:rsidP="00C836BE"/>
        </w:tc>
      </w:tr>
      <w:tr w:rsidR="00C836BE" w:rsidRPr="00C836BE" w:rsidTr="003A32B5">
        <w:trPr>
          <w:trHeight w:hRule="exact" w:val="253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40" w:lineRule="exact"/>
              <w:ind w:left="40"/>
              <w:rPr>
                <w:sz w:val="22"/>
                <w:szCs w:val="22"/>
              </w:rPr>
            </w:pPr>
            <w:r w:rsidRPr="00C836BE">
              <w:rPr>
                <w:color w:val="333333"/>
                <w:sz w:val="22"/>
                <w:szCs w:val="22"/>
              </w:rPr>
              <w:t>Số phư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>ơ</w:t>
            </w:r>
            <w:r w:rsidRPr="00C836BE">
              <w:rPr>
                <w:color w:val="333333"/>
                <w:sz w:val="22"/>
                <w:szCs w:val="22"/>
              </w:rPr>
              <w:t>ng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z w:val="22"/>
                <w:szCs w:val="22"/>
              </w:rPr>
              <w:t>án đúng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l</w:t>
            </w:r>
            <w:r w:rsidRPr="00C836BE">
              <w:rPr>
                <w:color w:val="333333"/>
                <w:sz w:val="22"/>
                <w:szCs w:val="22"/>
              </w:rPr>
              <w:t>à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/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/>
        </w:tc>
      </w:tr>
      <w:tr w:rsidR="00C836BE" w:rsidRPr="00C836BE" w:rsidTr="003A32B5">
        <w:trPr>
          <w:trHeight w:hRule="exact" w:val="336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40" w:lineRule="exact"/>
              <w:ind w:left="40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A</w:t>
            </w:r>
            <w:r w:rsidRPr="00C836BE">
              <w:rPr>
                <w:color w:val="333333"/>
                <w:sz w:val="22"/>
                <w:szCs w:val="22"/>
              </w:rPr>
              <w:t xml:space="preserve">.             </w:t>
            </w:r>
            <w:r w:rsidRPr="00C836BE">
              <w:rPr>
                <w:color w:val="333333"/>
                <w:spacing w:val="34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40" w:lineRule="exact"/>
              <w:ind w:left="182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B</w:t>
            </w:r>
            <w:r w:rsidRPr="00C836BE">
              <w:rPr>
                <w:color w:val="333333"/>
                <w:sz w:val="22"/>
                <w:szCs w:val="22"/>
              </w:rPr>
              <w:t xml:space="preserve">. 2                                         </w:t>
            </w:r>
            <w:r w:rsidRPr="00C836BE">
              <w:rPr>
                <w:color w:val="333333"/>
                <w:spacing w:val="23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>. 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40" w:lineRule="exact"/>
              <w:ind w:right="40"/>
              <w:jc w:val="right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D</w:t>
            </w:r>
            <w:r w:rsidRPr="00C836BE">
              <w:rPr>
                <w:color w:val="333333"/>
                <w:sz w:val="22"/>
                <w:szCs w:val="22"/>
              </w:rPr>
              <w:t>. 3</w:t>
            </w:r>
          </w:p>
        </w:tc>
      </w:tr>
    </w:tbl>
    <w:p w:rsidR="00C836BE" w:rsidRPr="00C836BE" w:rsidRDefault="00C836BE" w:rsidP="00C836BE">
      <w:pPr>
        <w:spacing w:before="30"/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3: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ho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huỗi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ế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hóa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u:</w:t>
      </w:r>
    </w:p>
    <w:p w:rsidR="00C836BE" w:rsidRPr="00C836BE" w:rsidRDefault="00C836BE" w:rsidP="00C836BE">
      <w:pPr>
        <w:spacing w:before="1"/>
        <w:ind w:left="874"/>
        <w:rPr>
          <w:sz w:val="22"/>
          <w:szCs w:val="22"/>
        </w:rPr>
      </w:pPr>
      <w:r w:rsidRPr="00C836BE">
        <w:rPr>
          <w:color w:val="333333"/>
          <w:sz w:val="22"/>
          <w:szCs w:val="22"/>
        </w:rPr>
        <w:t>1. 2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>3 + 3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 xml:space="preserve">2 </w:t>
      </w:r>
      <w:r w:rsidRPr="00C836BE">
        <w:rPr>
          <w:color w:val="333333"/>
          <w:spacing w:val="1"/>
          <w:sz w:val="22"/>
          <w:szCs w:val="22"/>
        </w:rPr>
        <w:t>(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RO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MO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S) </w:t>
      </w:r>
      <w:r w:rsidRPr="00C836BE">
        <w:rPr>
          <w:color w:val="333333"/>
          <w:spacing w:val="1"/>
          <w:sz w:val="22"/>
          <w:szCs w:val="22"/>
        </w:rPr>
        <w:t>=</w:t>
      </w:r>
      <w:r w:rsidRPr="00C836BE">
        <w:rPr>
          <w:color w:val="333333"/>
          <w:sz w:val="22"/>
          <w:szCs w:val="22"/>
        </w:rPr>
        <w:t>&gt; 2</w:t>
      </w:r>
      <w:r w:rsidRPr="00C836BE">
        <w:rPr>
          <w:color w:val="333333"/>
          <w:spacing w:val="-1"/>
          <w:sz w:val="22"/>
          <w:szCs w:val="22"/>
        </w:rPr>
        <w:t>HNO</w:t>
      </w:r>
      <w:r w:rsidRPr="00C836BE">
        <w:rPr>
          <w:color w:val="333333"/>
          <w:sz w:val="22"/>
          <w:szCs w:val="22"/>
        </w:rPr>
        <w:t>2 + 2</w:t>
      </w:r>
      <w:r w:rsidRPr="00C836BE">
        <w:rPr>
          <w:color w:val="333333"/>
          <w:spacing w:val="-3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2O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+ 158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l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z w:val="22"/>
          <w:szCs w:val="22"/>
        </w:rPr>
        <w:t>2. 2</w:t>
      </w:r>
      <w:r w:rsidRPr="00C836BE">
        <w:rPr>
          <w:color w:val="333333"/>
          <w:spacing w:val="-1"/>
          <w:sz w:val="22"/>
          <w:szCs w:val="22"/>
        </w:rPr>
        <w:t>HNO</w:t>
      </w:r>
      <w:r w:rsidRPr="00C836BE">
        <w:rPr>
          <w:color w:val="333333"/>
          <w:sz w:val="22"/>
          <w:szCs w:val="22"/>
        </w:rPr>
        <w:t xml:space="preserve">2 + O2 </w:t>
      </w:r>
      <w:r w:rsidRPr="00C836BE">
        <w:rPr>
          <w:color w:val="333333"/>
          <w:spacing w:val="1"/>
          <w:sz w:val="22"/>
          <w:szCs w:val="22"/>
        </w:rPr>
        <w:t>(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ROBAC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E</w:t>
      </w:r>
      <w:r w:rsidRPr="00C836BE">
        <w:rPr>
          <w:color w:val="333333"/>
          <w:spacing w:val="-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)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=</w:t>
      </w:r>
      <w:r w:rsidRPr="00C836BE">
        <w:rPr>
          <w:color w:val="333333"/>
          <w:sz w:val="22"/>
          <w:szCs w:val="22"/>
        </w:rPr>
        <w:t>&gt; 2</w:t>
      </w:r>
      <w:r w:rsidRPr="00C836BE">
        <w:rPr>
          <w:color w:val="333333"/>
          <w:spacing w:val="-1"/>
          <w:sz w:val="22"/>
          <w:szCs w:val="22"/>
        </w:rPr>
        <w:t>HNO</w:t>
      </w:r>
      <w:r w:rsidRPr="00C836BE">
        <w:rPr>
          <w:color w:val="333333"/>
          <w:sz w:val="22"/>
          <w:szCs w:val="22"/>
        </w:rPr>
        <w:t>3 + 43</w:t>
      </w:r>
      <w:r w:rsidRPr="00C836BE">
        <w:rPr>
          <w:color w:val="333333"/>
          <w:spacing w:val="-2"/>
          <w:sz w:val="22"/>
          <w:szCs w:val="22"/>
        </w:rPr>
        <w:t>,</w:t>
      </w:r>
      <w:r w:rsidRPr="00C836BE">
        <w:rPr>
          <w:color w:val="333333"/>
          <w:sz w:val="22"/>
          <w:szCs w:val="22"/>
        </w:rPr>
        <w:t xml:space="preserve">2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al</w:t>
      </w:r>
    </w:p>
    <w:p w:rsidR="00C836BE" w:rsidRPr="00C836BE" w:rsidRDefault="00C836BE" w:rsidP="00C836BE">
      <w:pPr>
        <w:spacing w:before="1"/>
        <w:ind w:left="874"/>
        <w:rPr>
          <w:sz w:val="22"/>
          <w:szCs w:val="22"/>
        </w:rPr>
      </w:pPr>
      <w:r w:rsidRPr="00C836BE">
        <w:rPr>
          <w:color w:val="333333"/>
          <w:sz w:val="22"/>
          <w:szCs w:val="22"/>
        </w:rPr>
        <w:t xml:space="preserve">3.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1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=&gt;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2"/>
          <w:sz w:val="22"/>
          <w:szCs w:val="22"/>
        </w:rPr>
        <w:t>2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=&gt;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2"/>
          <w:sz w:val="22"/>
          <w:szCs w:val="22"/>
        </w:rPr>
        <w:t>4</w:t>
      </w:r>
      <w:r w:rsidRPr="00C836BE">
        <w:rPr>
          <w:color w:val="333333"/>
          <w:sz w:val="22"/>
          <w:szCs w:val="22"/>
        </w:rPr>
        <w:t>+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z w:val="22"/>
          <w:szCs w:val="22"/>
        </w:rPr>
        <w:t>4. 2</w:t>
      </w:r>
      <w:r w:rsidRPr="00C836BE">
        <w:rPr>
          <w:color w:val="333333"/>
          <w:spacing w:val="-1"/>
          <w:sz w:val="22"/>
          <w:szCs w:val="22"/>
        </w:rPr>
        <w:t>HNO</w:t>
      </w:r>
      <w:r w:rsidRPr="00C836BE">
        <w:rPr>
          <w:color w:val="333333"/>
          <w:sz w:val="22"/>
          <w:szCs w:val="22"/>
        </w:rPr>
        <w:t>3 =&gt; 2H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 xml:space="preserve">2 + </w:t>
      </w:r>
      <w:r w:rsidRPr="00C836BE">
        <w:rPr>
          <w:color w:val="333333"/>
          <w:spacing w:val="-3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2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z w:val="22"/>
          <w:szCs w:val="22"/>
        </w:rPr>
        <w:t>5. 4</w:t>
      </w:r>
      <w:r w:rsidRPr="00C836BE">
        <w:rPr>
          <w:color w:val="333333"/>
          <w:spacing w:val="-1"/>
          <w:sz w:val="22"/>
          <w:szCs w:val="22"/>
        </w:rPr>
        <w:t>HNO</w:t>
      </w:r>
      <w:r w:rsidRPr="00C836BE">
        <w:rPr>
          <w:color w:val="333333"/>
          <w:sz w:val="22"/>
          <w:szCs w:val="22"/>
        </w:rPr>
        <w:t>2 =&gt; 2H2O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+ 3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2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+ 2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2</w:t>
      </w:r>
    </w:p>
    <w:p w:rsidR="00C836BE" w:rsidRPr="00C836BE" w:rsidRDefault="00C836BE" w:rsidP="00C836BE">
      <w:pPr>
        <w:spacing w:before="5" w:line="240" w:lineRule="exact"/>
        <w:ind w:left="874" w:right="6130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ó bao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>hát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ể</w:t>
      </w:r>
      <w:r w:rsidRPr="00C836BE">
        <w:rPr>
          <w:color w:val="333333"/>
          <w:sz w:val="22"/>
          <w:szCs w:val="22"/>
        </w:rPr>
        <w:t>u đú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số nh</w:t>
      </w:r>
      <w:r w:rsidRPr="00C836BE">
        <w:rPr>
          <w:color w:val="333333"/>
          <w:spacing w:val="1"/>
          <w:sz w:val="22"/>
          <w:szCs w:val="22"/>
        </w:rPr>
        <w:t>ữ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ểu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u: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. Phản 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3 xảy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hông cần </w:t>
      </w:r>
      <w:r w:rsidRPr="00C836BE">
        <w:rPr>
          <w:color w:val="333333"/>
          <w:spacing w:val="-2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 xml:space="preserve">ự có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ặt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huẩn.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-2"/>
          <w:sz w:val="22"/>
          <w:szCs w:val="22"/>
        </w:rPr>
        <w:t>II</w:t>
      </w:r>
      <w:r w:rsidRPr="00C836BE">
        <w:rPr>
          <w:color w:val="333333"/>
          <w:sz w:val="22"/>
          <w:szCs w:val="22"/>
        </w:rPr>
        <w:t>. Phản 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2, 3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huộc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hóa.</w:t>
      </w:r>
    </w:p>
    <w:p w:rsidR="00C836BE" w:rsidRPr="00C836BE" w:rsidRDefault="00C836BE" w:rsidP="00C836BE">
      <w:pPr>
        <w:spacing w:before="3" w:line="240" w:lineRule="exact"/>
        <w:ind w:left="874" w:right="6818"/>
        <w:rPr>
          <w:sz w:val="22"/>
          <w:szCs w:val="22"/>
        </w:rPr>
      </w:pP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phản 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xảy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 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phản 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3, 4, 5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x</w:t>
      </w:r>
      <w:r w:rsidRPr="00C836BE">
        <w:rPr>
          <w:color w:val="333333"/>
          <w:spacing w:val="-2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>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cần ox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. Ph</w:t>
      </w:r>
      <w:r w:rsidRPr="00C836BE">
        <w:rPr>
          <w:color w:val="333333"/>
          <w:spacing w:val="-2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>n 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4, 5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>hả</w:t>
      </w:r>
      <w:r w:rsidRPr="00C836BE">
        <w:rPr>
          <w:color w:val="333333"/>
          <w:sz w:val="22"/>
          <w:szCs w:val="22"/>
        </w:rPr>
        <w:t>n 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hóa a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on.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huẩn Ba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e</w:t>
      </w:r>
      <w:r w:rsidRPr="00C836BE">
        <w:rPr>
          <w:color w:val="333333"/>
          <w:spacing w:val="1"/>
          <w:sz w:val="22"/>
          <w:szCs w:val="22"/>
        </w:rPr>
        <w:t>ri</w:t>
      </w:r>
      <w:r w:rsidRPr="00C836BE">
        <w:rPr>
          <w:color w:val="333333"/>
          <w:sz w:val="22"/>
          <w:szCs w:val="22"/>
        </w:rPr>
        <w:t>um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ào chuỗi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ản ứng</w:t>
      </w:r>
      <w:r w:rsidRPr="00C836BE">
        <w:rPr>
          <w:color w:val="333333"/>
          <w:spacing w:val="-2"/>
          <w:sz w:val="22"/>
          <w:szCs w:val="22"/>
        </w:rPr>
        <w:t xml:space="preserve"> 4</w:t>
      </w:r>
      <w:r w:rsidRPr="00C836BE">
        <w:rPr>
          <w:color w:val="333333"/>
          <w:sz w:val="22"/>
          <w:szCs w:val="22"/>
        </w:rPr>
        <w:t>, 5</w:t>
      </w:r>
    </w:p>
    <w:p w:rsidR="00C836BE" w:rsidRPr="00C836BE" w:rsidRDefault="00C836BE" w:rsidP="00C836BE">
      <w:pPr>
        <w:spacing w:before="1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        </w:t>
      </w:r>
      <w:r w:rsidRPr="00C836BE">
        <w:rPr>
          <w:color w:val="333333"/>
          <w:spacing w:val="3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3                                     </w:t>
      </w:r>
      <w:r w:rsidRPr="00C836BE">
        <w:rPr>
          <w:color w:val="333333"/>
          <w:spacing w:val="49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1                                    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4                                    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 2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4: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ho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ểu</w:t>
      </w:r>
      <w:r w:rsidRPr="00C836BE">
        <w:rPr>
          <w:color w:val="333333"/>
          <w:spacing w:val="-2"/>
          <w:sz w:val="22"/>
          <w:szCs w:val="22"/>
        </w:rPr>
        <w:t xml:space="preserve"> s</w:t>
      </w:r>
      <w:r w:rsidRPr="00C836BE">
        <w:rPr>
          <w:color w:val="333333"/>
          <w:sz w:val="22"/>
          <w:szCs w:val="22"/>
        </w:rPr>
        <w:t>au: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cần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 xml:space="preserve">uyên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ố </w:t>
      </w:r>
      <w:r w:rsidRPr="00C836BE">
        <w:rPr>
          <w:color w:val="333333"/>
          <w:spacing w:val="-3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>b.</w:t>
      </w:r>
    </w:p>
    <w:p w:rsidR="00C836BE" w:rsidRPr="00C836BE" w:rsidRDefault="00C836BE" w:rsidP="00C836BE">
      <w:pPr>
        <w:spacing w:before="1"/>
        <w:ind w:left="874"/>
        <w:rPr>
          <w:sz w:val="22"/>
          <w:szCs w:val="22"/>
        </w:rPr>
      </w:pPr>
      <w:r w:rsidRPr="00C836BE">
        <w:rPr>
          <w:color w:val="333333"/>
          <w:spacing w:val="-2"/>
          <w:sz w:val="22"/>
          <w:szCs w:val="22"/>
        </w:rPr>
        <w:t>II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 xml:space="preserve">uá </w:t>
      </w:r>
      <w:r w:rsidRPr="00C836BE">
        <w:rPr>
          <w:color w:val="333333"/>
          <w:spacing w:val="1"/>
          <w:sz w:val="22"/>
          <w:szCs w:val="22"/>
        </w:rPr>
        <w:t>trì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hu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>à chất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hoáng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li</w:t>
      </w:r>
      <w:r w:rsidRPr="00C836BE">
        <w:rPr>
          <w:color w:val="333333"/>
          <w:sz w:val="22"/>
          <w:szCs w:val="22"/>
        </w:rPr>
        <w:t>ên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quan đ</w:t>
      </w:r>
      <w:r w:rsidRPr="00C836BE">
        <w:rPr>
          <w:color w:val="333333"/>
          <w:spacing w:val="-2"/>
          <w:sz w:val="22"/>
          <w:szCs w:val="22"/>
        </w:rPr>
        <w:t>ế</w:t>
      </w:r>
      <w:r w:rsidRPr="00C836BE">
        <w:rPr>
          <w:color w:val="333333"/>
          <w:sz w:val="22"/>
          <w:szCs w:val="22"/>
        </w:rPr>
        <w:t>n 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ô hấp</w:t>
      </w:r>
      <w:r w:rsidRPr="00C836BE">
        <w:rPr>
          <w:color w:val="333333"/>
          <w:spacing w:val="-2"/>
          <w:sz w:val="22"/>
          <w:szCs w:val="22"/>
        </w:rPr>
        <w:t xml:space="preserve"> c</w:t>
      </w:r>
      <w:r w:rsidRPr="00C836BE">
        <w:rPr>
          <w:color w:val="333333"/>
          <w:sz w:val="22"/>
          <w:szCs w:val="22"/>
        </w:rPr>
        <w:t xml:space="preserve">ủa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ễ.</w:t>
      </w:r>
    </w:p>
    <w:p w:rsidR="00C836BE" w:rsidRPr="00C836BE" w:rsidRDefault="00C836BE" w:rsidP="00C836BE">
      <w:pPr>
        <w:spacing w:before="3" w:line="240" w:lineRule="exact"/>
        <w:ind w:left="874" w:right="2916"/>
        <w:rPr>
          <w:sz w:val="22"/>
          <w:szCs w:val="22"/>
        </w:rPr>
      </w:pP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ây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dụng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 N2 t</w:t>
      </w:r>
      <w:r w:rsidRPr="00C836BE">
        <w:rPr>
          <w:color w:val="333333"/>
          <w:spacing w:val="-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 xml:space="preserve">hông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ì</w:t>
      </w:r>
      <w:r w:rsidRPr="00C836BE">
        <w:rPr>
          <w:color w:val="333333"/>
          <w:spacing w:val="1"/>
          <w:sz w:val="22"/>
          <w:szCs w:val="22"/>
        </w:rPr>
        <w:t xml:space="preserve"> 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2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ển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ỉ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ệ q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 xml:space="preserve">á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ấp.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 xml:space="preserve">ể bổ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ung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uồn n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cho câ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, con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bón su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 xml:space="preserve">e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>n, a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ự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 xml:space="preserve">p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o </w:t>
      </w:r>
      <w:r w:rsidRPr="00C836BE">
        <w:rPr>
          <w:color w:val="333333"/>
          <w:spacing w:val="-2"/>
          <w:sz w:val="22"/>
          <w:szCs w:val="22"/>
        </w:rPr>
        <w:t>dư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4+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5"/>
          <w:sz w:val="22"/>
          <w:szCs w:val="22"/>
        </w:rPr>
        <w:t>3</w:t>
      </w:r>
      <w:r w:rsidRPr="00C836BE">
        <w:rPr>
          <w:color w:val="333333"/>
          <w:spacing w:val="-4"/>
          <w:sz w:val="22"/>
          <w:szCs w:val="22"/>
        </w:rPr>
        <w:t>-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z w:val="22"/>
          <w:szCs w:val="22"/>
        </w:rPr>
        <w:t>Số phát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ểu có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ội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ung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đúng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</w:t>
      </w:r>
    </w:p>
    <w:p w:rsidR="00C836BE" w:rsidRPr="00C836BE" w:rsidRDefault="00C836BE" w:rsidP="00C836BE">
      <w:pPr>
        <w:spacing w:before="1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        </w:t>
      </w:r>
      <w:r w:rsidRPr="00C836BE">
        <w:rPr>
          <w:color w:val="333333"/>
          <w:spacing w:val="3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1                                     </w:t>
      </w:r>
      <w:r w:rsidRPr="00C836BE">
        <w:rPr>
          <w:color w:val="333333"/>
          <w:spacing w:val="49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4                                    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3                                    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 2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5: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Sự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ểu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ệ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ệu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ế</w:t>
      </w:r>
      <w:r w:rsidRPr="00C836BE">
        <w:rPr>
          <w:color w:val="333333"/>
          <w:sz w:val="22"/>
          <w:szCs w:val="22"/>
        </w:rPr>
        <w:t>u 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o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ủa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à:</w:t>
      </w:r>
    </w:p>
    <w:p w:rsidR="00C836BE" w:rsidRPr="00C836BE" w:rsidRDefault="00C836BE" w:rsidP="00C836BE">
      <w:pPr>
        <w:spacing w:before="4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4"/>
          <w:sz w:val="24"/>
          <w:szCs w:val="24"/>
        </w:rPr>
        <w:t xml:space="preserve"> </w:t>
      </w:r>
      <w:r w:rsidRPr="00C836BE">
        <w:rPr>
          <w:color w:val="333333"/>
          <w:sz w:val="22"/>
          <w:szCs w:val="22"/>
        </w:rPr>
        <w:t>Sinh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ò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ọc,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á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ó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8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bị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3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6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3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nhạ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ép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đỏ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có nh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hấm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đỏ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ặt</w:t>
      </w:r>
      <w:r w:rsidRPr="00C836BE">
        <w:rPr>
          <w:color w:val="333333"/>
          <w:spacing w:val="1"/>
          <w:sz w:val="22"/>
          <w:szCs w:val="22"/>
        </w:rPr>
        <w:t xml:space="preserve"> l</w:t>
      </w:r>
      <w:r w:rsidRPr="00C836BE">
        <w:rPr>
          <w:color w:val="333333"/>
          <w:sz w:val="22"/>
          <w:szCs w:val="22"/>
        </w:rPr>
        <w:t>á</w:t>
      </w:r>
    </w:p>
    <w:p w:rsidR="00C836BE" w:rsidRPr="00C836BE" w:rsidRDefault="00C836BE" w:rsidP="00C836BE">
      <w:pPr>
        <w:spacing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4"/>
          <w:szCs w:val="24"/>
        </w:rPr>
        <w:t xml:space="preserve">D.    </w:t>
      </w:r>
      <w:r w:rsidRPr="00C836BE">
        <w:rPr>
          <w:color w:val="333333"/>
          <w:spacing w:val="34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nhỏ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ục đậ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3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u của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hân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ườ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ễ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4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  <w:sectPr w:rsidR="00C836BE" w:rsidRPr="00C836BE">
          <w:headerReference w:type="default" r:id="rId10"/>
          <w:footerReference w:type="default" r:id="rId11"/>
          <w:pgSz w:w="12240" w:h="15840"/>
          <w:pgMar w:top="1200" w:right="0" w:bottom="280" w:left="0" w:header="0" w:footer="1104" w:gutter="0"/>
          <w:pgNumType w:start="1"/>
          <w:cols w:space="720"/>
        </w:sect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6: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hận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b/>
          <w:color w:val="333333"/>
          <w:sz w:val="22"/>
          <w:szCs w:val="22"/>
        </w:rPr>
        <w:t>k</w:t>
      </w:r>
      <w:r w:rsidRPr="00C836BE">
        <w:rPr>
          <w:b/>
          <w:color w:val="333333"/>
          <w:spacing w:val="-3"/>
          <w:sz w:val="22"/>
          <w:szCs w:val="22"/>
        </w:rPr>
        <w:t>h</w:t>
      </w:r>
      <w:r w:rsidRPr="00C836BE">
        <w:rPr>
          <w:b/>
          <w:color w:val="333333"/>
          <w:sz w:val="22"/>
          <w:szCs w:val="22"/>
        </w:rPr>
        <w:t xml:space="preserve">ông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úng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nói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ề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hả 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hấp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hụ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5" w:line="160" w:lineRule="exact"/>
        <w:rPr>
          <w:sz w:val="16"/>
          <w:szCs w:val="16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903605</wp:posOffset>
                </wp:positionV>
                <wp:extent cx="10046970" cy="0"/>
                <wp:effectExtent l="10160" t="8255" r="0" b="1079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6970" cy="0"/>
                          <a:chOff x="1" y="1423"/>
                          <a:chExt cx="15822" cy="0"/>
                        </a:xfrm>
                      </wpg:grpSpPr>
                      <wps:wsp>
                        <wps:cNvPr id="13" name="Freeform 20"/>
                        <wps:cNvSpPr>
                          <a:spLocks/>
                        </wps:cNvSpPr>
                        <wps:spPr bwMode="auto">
                          <a:xfrm>
                            <a:off x="1" y="1423"/>
                            <a:ext cx="15822" cy="0"/>
                          </a:xfrm>
                          <a:custGeom>
                            <a:avLst/>
                            <a:gdLst>
                              <a:gd name="T0" fmla="+- 0 12240 1"/>
                              <a:gd name="T1" fmla="*/ T0 w 15822"/>
                              <a:gd name="T2" fmla="+- 0 1 1"/>
                              <a:gd name="T3" fmla="*/ T2 w 15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822">
                                <a:moveTo>
                                  <a:pt x="12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"/>
                        <wps:cNvSpPr>
                          <a:spLocks/>
                        </wps:cNvSpPr>
                        <wps:spPr bwMode="auto">
                          <a:xfrm>
                            <a:off x="1" y="1423"/>
                            <a:ext cx="15822" cy="0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15822"/>
                              <a:gd name="T2" fmla="+- 0 12240 1"/>
                              <a:gd name="T3" fmla="*/ T2 w 15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822">
                                <a:moveTo>
                                  <a:pt x="0" y="0"/>
                                </a:moveTo>
                                <a:lnTo>
                                  <a:pt x="1223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.05pt;margin-top:71.15pt;width:791.1pt;height:0;z-index:-251654144;mso-position-horizontal-relative:page;mso-position-vertical-relative:page" coordorigin="1,1423" coordsize="158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">
                <v:shape id="Freeform 20" o:spid="_x0000_s1027" style="position:absolute;left:1;top:1423;width:15822;height:0;visibility:visible;mso-wrap-style:square;v-text-anchor:top" coordsize="15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+8JMAA&#10;AADbAAAADwAAAGRycy9kb3ducmV2LnhtbERPzYrCMBC+L/gOYQRva6riUqpRxEXYxcuu+gBDMzbF&#10;ZhKa2Na3NwvC3ubj+531drCN6KgNtWMFs2kGgrh0uuZKweV8eM9BhIissXFMCh4UYLsZva2x0K7n&#10;X+pOsRIphEOBCkyMvpAylIYshqnzxIm7utZiTLCtpG6xT+G2kfMs+5AWa04NBj3tDZW3090qCJdd&#10;PvBnb46Hu5/78vjd5T9LpSbjYbcCEWmI/+KX+0un+Qv4+yUd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+8JMAAAADbAAAADwAAAAAAAAAAAAAAAACYAgAAZHJzL2Rvd25y&#10;ZXYueG1sUEsFBgAAAAAEAAQA9QAAAIUDAAAAAA==&#10;" path="m12239,l,e" filled="f" strokecolor="#30849b">
                  <v:path arrowok="t" o:connecttype="custom" o:connectlocs="12239,0;0,0" o:connectangles="0,0"/>
                </v:shape>
                <v:shape id="Freeform 21" o:spid="_x0000_s1028" style="position:absolute;left:1;top:1423;width:15822;height:0;visibility:visible;mso-wrap-style:square;v-text-anchor:top" coordsize="15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kUMAA&#10;AADbAAAADwAAAGRycy9kb3ducmV2LnhtbERPzYrCMBC+L/gOYQRva6roUqpRxEXYxcuu+gBDMzbF&#10;ZhKa2Na3NwvC3ubj+531drCN6KgNtWMFs2kGgrh0uuZKweV8eM9BhIissXFMCh4UYLsZva2x0K7n&#10;X+pOsRIphEOBCkyMvpAylIYshqnzxIm7utZiTLCtpG6xT+G2kfMs+5AWa04NBj3tDZW3090qCJdd&#10;PvBnb46Hu5/78vjd5T9LpSbjYbcCEWmI/+KX+0un+Qv4+yUd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YkUMAAAADbAAAADwAAAAAAAAAAAAAAAACYAgAAZHJzL2Rvd25y&#10;ZXYueG1sUEsFBgAAAAAEAAQA9QAAAIUDAAAAAA==&#10;" path="m,l12239,e" filled="f" strokecolor="#30849b">
                  <v:path arrowok="t" o:connecttype="custom" o:connectlocs="0,0;12239,0" o:connectangles="0,0"/>
                </v:shape>
                <w10:wrap anchorx="page" anchory="page"/>
              </v:group>
            </w:pict>
          </mc:Fallback>
        </mc:AlternateContent>
      </w: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hô</w:t>
      </w:r>
      <w:r w:rsidRPr="00C836BE">
        <w:rPr>
          <w:color w:val="333333"/>
          <w:spacing w:val="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hể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ti</w:t>
      </w:r>
      <w:r w:rsidRPr="00C836BE">
        <w:rPr>
          <w:color w:val="333333"/>
          <w:spacing w:val="-2"/>
          <w:sz w:val="22"/>
          <w:szCs w:val="22"/>
        </w:rPr>
        <w:t>ế</w:t>
      </w:r>
      <w:r w:rsidRPr="00C836BE">
        <w:rPr>
          <w:color w:val="333333"/>
          <w:sz w:val="22"/>
          <w:szCs w:val="22"/>
        </w:rPr>
        <w:t>p 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 đ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ữu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xác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B.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chỉ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ấp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hụ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hoáng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ừ 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5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4+.</w:t>
      </w:r>
    </w:p>
    <w:p w:rsidR="00C836BE" w:rsidRPr="00C836BE" w:rsidRDefault="00C836BE" w:rsidP="00C836BE">
      <w:pPr>
        <w:spacing w:before="5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C.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 xml:space="preserve">2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 xml:space="preserve">ong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 đ</w:t>
      </w:r>
      <w:r w:rsidRPr="00C836BE">
        <w:rPr>
          <w:color w:val="333333"/>
          <w:spacing w:val="-2"/>
          <w:sz w:val="22"/>
          <w:szCs w:val="22"/>
        </w:rPr>
        <w:t>ộ</w:t>
      </w:r>
      <w:r w:rsidRPr="00C836BE">
        <w:rPr>
          <w:color w:val="333333"/>
          <w:sz w:val="22"/>
          <w:szCs w:val="22"/>
        </w:rPr>
        <w:t>c h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ố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hể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>ậ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D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ự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hả 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hấp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 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>hân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ử.</w:t>
      </w:r>
    </w:p>
    <w:p w:rsidR="00C836BE" w:rsidRPr="00C836BE" w:rsidRDefault="00C836BE" w:rsidP="00C836BE">
      <w:pPr>
        <w:spacing w:before="6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7: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ề</w:t>
      </w:r>
      <w:r w:rsidRPr="00C836BE">
        <w:rPr>
          <w:color w:val="333333"/>
          <w:sz w:val="22"/>
          <w:szCs w:val="22"/>
        </w:rPr>
        <w:t xml:space="preserve">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ện để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cố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z w:val="22"/>
          <w:szCs w:val="22"/>
        </w:rPr>
        <w:t>ảy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</w:t>
      </w:r>
    </w:p>
    <w:p w:rsidR="00C836BE" w:rsidRPr="00C836BE" w:rsidRDefault="00C836BE" w:rsidP="00C836BE">
      <w:pPr>
        <w:spacing w:before="5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ó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huẩn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ob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,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itr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ena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a, A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3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ế</w:t>
      </w:r>
      <w:r w:rsidRPr="00C836BE">
        <w:rPr>
          <w:color w:val="333333"/>
          <w:sz w:val="22"/>
          <w:szCs w:val="22"/>
        </w:rPr>
        <w:t xml:space="preserve">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B.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ó 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itr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ena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 xml:space="preserve">a, </w:t>
      </w:r>
      <w:r w:rsidRPr="00C836BE">
        <w:rPr>
          <w:color w:val="333333"/>
          <w:spacing w:val="-3"/>
          <w:sz w:val="22"/>
          <w:szCs w:val="22"/>
        </w:rPr>
        <w:t>A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3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hử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ạnh,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4"/>
          <w:sz w:val="22"/>
          <w:szCs w:val="22"/>
        </w:rPr>
        <w:t>ệ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5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C.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ó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huẩn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ob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,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itr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ena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a, A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3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00" w:lineRule="exact"/>
        <w:rPr>
          <w:sz w:val="11"/>
          <w:szCs w:val="11"/>
        </w:rPr>
      </w:pPr>
    </w:p>
    <w:p w:rsidR="00C836BE" w:rsidRPr="00C836BE" w:rsidRDefault="00C836BE" w:rsidP="00C836BE">
      <w:pPr>
        <w:spacing w:line="342" w:lineRule="auto"/>
        <w:ind w:left="874" w:right="3825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D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ó 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itr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ena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 xml:space="preserve">a, </w:t>
      </w:r>
      <w:r w:rsidRPr="00C836BE">
        <w:rPr>
          <w:color w:val="333333"/>
          <w:spacing w:val="-3"/>
          <w:sz w:val="22"/>
          <w:szCs w:val="22"/>
        </w:rPr>
        <w:t>A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3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hử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ạnh,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ếu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b/>
          <w:color w:val="000000"/>
          <w:spacing w:val="-1"/>
          <w:sz w:val="22"/>
          <w:szCs w:val="22"/>
        </w:rPr>
        <w:t>C</w:t>
      </w:r>
      <w:r w:rsidRPr="00C836BE">
        <w:rPr>
          <w:b/>
          <w:color w:val="000000"/>
          <w:sz w:val="22"/>
          <w:szCs w:val="22"/>
        </w:rPr>
        <w:t>âu 8:</w:t>
      </w:r>
      <w:r w:rsidRPr="00C836BE">
        <w:rPr>
          <w:b/>
          <w:color w:val="000000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Ý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nào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dư</w:t>
      </w:r>
      <w:r w:rsidRPr="00C836BE">
        <w:rPr>
          <w:color w:val="333333"/>
          <w:spacing w:val="-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b/>
          <w:color w:val="333333"/>
          <w:sz w:val="22"/>
          <w:szCs w:val="22"/>
        </w:rPr>
        <w:t>k</w:t>
      </w:r>
      <w:r w:rsidRPr="00C836BE">
        <w:rPr>
          <w:b/>
          <w:color w:val="333333"/>
          <w:spacing w:val="-3"/>
          <w:sz w:val="22"/>
          <w:szCs w:val="22"/>
        </w:rPr>
        <w:t>h</w:t>
      </w:r>
      <w:r w:rsidRPr="00C836BE">
        <w:rPr>
          <w:b/>
          <w:color w:val="333333"/>
          <w:sz w:val="22"/>
          <w:szCs w:val="22"/>
        </w:rPr>
        <w:t xml:space="preserve">ông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uồn ch</w:t>
      </w:r>
      <w:r w:rsidRPr="00C836BE">
        <w:rPr>
          <w:color w:val="333333"/>
          <w:spacing w:val="-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nh c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cấp dạng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3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2"/>
          <w:sz w:val="22"/>
          <w:szCs w:val="22"/>
        </w:rPr>
        <w:t>4</w:t>
      </w:r>
      <w:r w:rsidRPr="00C836BE">
        <w:rPr>
          <w:color w:val="333333"/>
          <w:sz w:val="22"/>
          <w:szCs w:val="22"/>
        </w:rPr>
        <w:t xml:space="preserve">+? </w:t>
      </w: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</w:t>
      </w:r>
      <w:r w:rsidRPr="00C836BE">
        <w:rPr>
          <w:color w:val="333333"/>
          <w:spacing w:val="13"/>
          <w:sz w:val="28"/>
          <w:szCs w:val="28"/>
        </w:rPr>
        <w:t xml:space="preserve"> </w:t>
      </w:r>
      <w:r w:rsidRPr="00C836BE">
        <w:rPr>
          <w:color w:val="333333"/>
          <w:sz w:val="22"/>
          <w:szCs w:val="22"/>
        </w:rPr>
        <w:t>Sự phóng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đã oxy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hóa N2 th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4"/>
          <w:sz w:val="22"/>
          <w:szCs w:val="22"/>
        </w:rPr>
        <w:t>3</w:t>
      </w:r>
      <w:r w:rsidRPr="00C836BE">
        <w:rPr>
          <w:color w:val="333333"/>
          <w:spacing w:val="-4"/>
          <w:sz w:val="22"/>
          <w:szCs w:val="22"/>
        </w:rPr>
        <w:t>-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line="300" w:lineRule="exact"/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B. </w:t>
      </w:r>
      <w:r w:rsidRPr="00C836BE">
        <w:rPr>
          <w:color w:val="333333"/>
          <w:spacing w:val="28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uá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cố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-2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nhóm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huẩn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ự do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cộng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nh,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cùng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quá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 xml:space="preserve">hân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uồn 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o hữu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cơ</w:t>
      </w:r>
    </w:p>
    <w:p w:rsidR="00C836BE" w:rsidRPr="00C836BE" w:rsidRDefault="00C836BE" w:rsidP="00C836BE">
      <w:pPr>
        <w:spacing w:before="6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ệ</w:t>
      </w:r>
      <w:r w:rsidRPr="00C836BE">
        <w:rPr>
          <w:color w:val="333333"/>
          <w:sz w:val="22"/>
          <w:szCs w:val="22"/>
        </w:rPr>
        <w:t>n b</w:t>
      </w:r>
      <w:r w:rsidRPr="00C836BE">
        <w:rPr>
          <w:color w:val="333333"/>
          <w:spacing w:val="-2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huẩn đấ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5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C. </w:t>
      </w:r>
      <w:r w:rsidRPr="00C836BE">
        <w:rPr>
          <w:color w:val="333333"/>
          <w:spacing w:val="28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uồn n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nham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 xml:space="preserve">ch do </w:t>
      </w:r>
      <w:r w:rsidRPr="00C836BE">
        <w:rPr>
          <w:color w:val="333333"/>
          <w:spacing w:val="2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ú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ửa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un.</w:t>
      </w:r>
    </w:p>
    <w:p w:rsidR="00C836BE" w:rsidRPr="00C836BE" w:rsidRDefault="00C836BE" w:rsidP="00C836BE">
      <w:pPr>
        <w:spacing w:before="3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D</w:t>
      </w:r>
      <w:r w:rsidRPr="00C836BE">
        <w:rPr>
          <w:color w:val="333333"/>
          <w:sz w:val="28"/>
          <w:szCs w:val="28"/>
        </w:rPr>
        <w:t xml:space="preserve">. </w:t>
      </w:r>
      <w:r w:rsidRPr="00C836BE">
        <w:rPr>
          <w:color w:val="333333"/>
          <w:spacing w:val="13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uồn n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o do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con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ả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 xml:space="preserve">au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ỗi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ụ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hu ho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ch bằng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phân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ón.</w:t>
      </w:r>
    </w:p>
    <w:p w:rsidR="00C836BE" w:rsidRPr="00C836BE" w:rsidRDefault="00C836BE" w:rsidP="00C836BE">
      <w:pPr>
        <w:spacing w:before="6" w:line="100" w:lineRule="exact"/>
        <w:rPr>
          <w:sz w:val="11"/>
          <w:szCs w:val="11"/>
        </w:rPr>
      </w:pPr>
    </w:p>
    <w:p w:rsidR="00C836BE" w:rsidRPr="00C836BE" w:rsidRDefault="00C836BE" w:rsidP="00C836BE">
      <w:pPr>
        <w:spacing w:line="359" w:lineRule="auto"/>
        <w:ind w:left="874" w:right="1047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9: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pháp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úp</w:t>
      </w:r>
      <w:r w:rsidRPr="00C836BE">
        <w:rPr>
          <w:color w:val="333333"/>
          <w:spacing w:val="-5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cho 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ển hoá</w:t>
      </w:r>
      <w:r w:rsidRPr="00C836BE">
        <w:rPr>
          <w:color w:val="333333"/>
          <w:spacing w:val="-2"/>
          <w:sz w:val="22"/>
          <w:szCs w:val="22"/>
        </w:rPr>
        <w:t xml:space="preserve"> 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uối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hoáng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ừ d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an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hành </w:t>
      </w:r>
      <w:r w:rsidRPr="00C836BE">
        <w:rPr>
          <w:color w:val="333333"/>
          <w:spacing w:val="-2"/>
          <w:sz w:val="22"/>
          <w:szCs w:val="22"/>
        </w:rPr>
        <w:t>dạ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hoà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an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ễ 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hụ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ối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4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z w:val="22"/>
          <w:szCs w:val="22"/>
        </w:rPr>
        <w:t>Làm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cỏ,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 xml:space="preserve">ục bùn 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>há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đất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bị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ập ún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cày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ải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cày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ậ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úp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ạ x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>ốn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 xml:space="preserve">, bón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cho 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ua.</w:t>
      </w:r>
    </w:p>
    <w:p w:rsidR="00C836BE" w:rsidRPr="00C836BE" w:rsidRDefault="00C836BE" w:rsidP="00C836BE">
      <w:pPr>
        <w:spacing w:before="2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B.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cỏ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ạ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chú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ứ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ống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ốt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úp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ển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hóa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uối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hoáng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 xml:space="preserve">hó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an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ành d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on.</w:t>
      </w:r>
    </w:p>
    <w:p w:rsidR="00C836BE" w:rsidRPr="00C836BE" w:rsidRDefault="00C836BE" w:rsidP="00C836BE">
      <w:pPr>
        <w:spacing w:before="5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C.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ón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cho 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D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o n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c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ập 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ể ch</w:t>
      </w:r>
      <w:r w:rsidRPr="00C836BE">
        <w:rPr>
          <w:color w:val="333333"/>
          <w:spacing w:val="-2"/>
          <w:sz w:val="22"/>
          <w:szCs w:val="22"/>
        </w:rPr>
        <w:t>ú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an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c.</w:t>
      </w:r>
    </w:p>
    <w:p w:rsidR="00C836BE" w:rsidRPr="00C836BE" w:rsidRDefault="00C836BE" w:rsidP="00C836BE">
      <w:pPr>
        <w:spacing w:before="6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10:</w:t>
      </w:r>
      <w:r w:rsidRPr="00C836BE">
        <w:rPr>
          <w:b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o c</w:t>
      </w:r>
      <w:r w:rsidRPr="00C836BE">
        <w:rPr>
          <w:color w:val="333333"/>
          <w:spacing w:val="-2"/>
          <w:sz w:val="22"/>
          <w:szCs w:val="22"/>
        </w:rPr>
        <w:t>ầ</w:t>
      </w:r>
      <w:r w:rsidRPr="00C836BE">
        <w:rPr>
          <w:color w:val="333333"/>
          <w:sz w:val="22"/>
          <w:szCs w:val="22"/>
        </w:rPr>
        <w:t>n ph</w:t>
      </w:r>
      <w:r w:rsidRPr="00C836BE">
        <w:rPr>
          <w:color w:val="333333"/>
          <w:spacing w:val="-2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ón phân </w:t>
      </w:r>
      <w:r w:rsidRPr="00C836BE">
        <w:rPr>
          <w:color w:val="333333"/>
          <w:spacing w:val="-2"/>
          <w:sz w:val="22"/>
          <w:szCs w:val="22"/>
        </w:rPr>
        <w:t>vớ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ý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uỳ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huộc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ào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oại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đấ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ại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ân bón,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ống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ồn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?</w:t>
      </w:r>
    </w:p>
    <w:p w:rsidR="00C836BE" w:rsidRPr="00C836BE" w:rsidRDefault="00C836BE" w:rsidP="00C836BE">
      <w:pPr>
        <w:spacing w:before="5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ệu q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>ả phân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bón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ao n</w:t>
      </w:r>
      <w:r w:rsidRPr="00C836BE">
        <w:rPr>
          <w:color w:val="333333"/>
          <w:spacing w:val="-2"/>
          <w:sz w:val="22"/>
          <w:szCs w:val="22"/>
        </w:rPr>
        <w:t>hư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3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 xml:space="preserve">ầu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ào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hông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ô nh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ễm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tr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>n.</w:t>
      </w:r>
    </w:p>
    <w:p w:rsidR="00C836BE" w:rsidRPr="00C836BE" w:rsidRDefault="00C836BE" w:rsidP="00C836BE">
      <w:pPr>
        <w:spacing w:before="2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B.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z w:val="22"/>
          <w:szCs w:val="22"/>
        </w:rPr>
        <w:t>Phân bón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uồn q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>an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pacing w:val="-2"/>
          <w:sz w:val="22"/>
          <w:szCs w:val="22"/>
        </w:rPr>
        <w:t>ọ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cung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cấp các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hất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cho câ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5" w:line="100" w:lineRule="exact"/>
        <w:rPr>
          <w:sz w:val="11"/>
          <w:szCs w:val="11"/>
        </w:rPr>
      </w:pPr>
    </w:p>
    <w:p w:rsidR="00C836BE" w:rsidRPr="00C836BE" w:rsidRDefault="00C836BE" w:rsidP="00C836BE">
      <w:pPr>
        <w:spacing w:line="324" w:lineRule="auto"/>
        <w:ind w:left="874" w:right="934"/>
        <w:rPr>
          <w:sz w:val="22"/>
          <w:szCs w:val="22"/>
        </w:rPr>
      </w:pPr>
      <w:r w:rsidRPr="00C836BE">
        <w:rPr>
          <w:color w:val="333333"/>
          <w:sz w:val="28"/>
          <w:szCs w:val="28"/>
        </w:rPr>
        <w:t xml:space="preserve">C.   </w:t>
      </w:r>
      <w:r w:rsidRPr="00C836BE">
        <w:rPr>
          <w:color w:val="333333"/>
          <w:spacing w:val="29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úp 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5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ố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ca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, 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ệu q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phân bón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cao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hưng</w:t>
      </w:r>
      <w:r w:rsidRPr="00C836BE">
        <w:rPr>
          <w:color w:val="333333"/>
          <w:spacing w:val="-2"/>
          <w:sz w:val="22"/>
          <w:szCs w:val="22"/>
        </w:rPr>
        <w:t xml:space="preserve"> 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3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đầu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ào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g</w:t>
      </w:r>
      <w:r w:rsidRPr="00C836BE">
        <w:rPr>
          <w:color w:val="333333"/>
          <w:spacing w:val="3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>y ô nh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ễm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39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D</w:t>
      </w:r>
      <w:r w:rsidRPr="00C836BE">
        <w:rPr>
          <w:color w:val="333333"/>
          <w:sz w:val="28"/>
          <w:szCs w:val="28"/>
        </w:rPr>
        <w:t xml:space="preserve">.   </w:t>
      </w:r>
      <w:r w:rsidRPr="00C836BE">
        <w:rPr>
          <w:color w:val="333333"/>
          <w:spacing w:val="15"/>
          <w:sz w:val="28"/>
          <w:szCs w:val="28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úp 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5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ố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ca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00" w:lineRule="exact"/>
        <w:rPr>
          <w:sz w:val="11"/>
          <w:szCs w:val="11"/>
        </w:rPr>
      </w:pPr>
    </w:p>
    <w:p w:rsidR="00C836BE" w:rsidRPr="00C836BE" w:rsidRDefault="00C836BE" w:rsidP="00C836BE">
      <w:pPr>
        <w:spacing w:line="360" w:lineRule="auto"/>
        <w:ind w:left="874" w:right="848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11: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Đi</w:t>
      </w:r>
      <w:r w:rsidRPr="00C836BE">
        <w:rPr>
          <w:color w:val="333333"/>
          <w:sz w:val="22"/>
          <w:szCs w:val="22"/>
        </w:rPr>
        <w:t xml:space="preserve">ền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hu</w:t>
      </w:r>
      <w:r w:rsidRPr="00C836BE">
        <w:rPr>
          <w:color w:val="333333"/>
          <w:spacing w:val="-2"/>
          <w:sz w:val="22"/>
          <w:szCs w:val="22"/>
        </w:rPr>
        <w:t>ậ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ữ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ù 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 xml:space="preserve">p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ào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âu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u đâ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: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Nit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am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1"/>
          <w:sz w:val="22"/>
          <w:szCs w:val="22"/>
        </w:rPr>
        <w:t>(</w:t>
      </w:r>
      <w:r w:rsidRPr="00C836BE">
        <w:rPr>
          <w:color w:val="333333"/>
          <w:sz w:val="22"/>
          <w:szCs w:val="22"/>
        </w:rPr>
        <w:t>1</w:t>
      </w:r>
      <w:r w:rsidRPr="00C836BE">
        <w:rPr>
          <w:color w:val="333333"/>
          <w:spacing w:val="1"/>
          <w:sz w:val="22"/>
          <w:szCs w:val="22"/>
        </w:rPr>
        <w:t>)</w:t>
      </w:r>
      <w:r w:rsidRPr="00C836BE">
        <w:rPr>
          <w:color w:val="333333"/>
          <w:sz w:val="22"/>
          <w:szCs w:val="22"/>
        </w:rPr>
        <w:t>..........</w:t>
      </w:r>
      <w:r w:rsidRPr="00C836BE">
        <w:rPr>
          <w:color w:val="333333"/>
          <w:spacing w:val="-2"/>
          <w:sz w:val="22"/>
          <w:szCs w:val="22"/>
        </w:rPr>
        <w:t>.</w:t>
      </w:r>
      <w:r w:rsidRPr="00C836BE">
        <w:rPr>
          <w:color w:val="333333"/>
          <w:sz w:val="22"/>
          <w:szCs w:val="22"/>
        </w:rPr>
        <w:t>.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 xml:space="preserve">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ao đ</w:t>
      </w:r>
      <w:r w:rsidRPr="00C836BE">
        <w:rPr>
          <w:color w:val="333333"/>
          <w:spacing w:val="-2"/>
          <w:sz w:val="22"/>
          <w:szCs w:val="22"/>
        </w:rPr>
        <w:t>ổ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ất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(</w:t>
      </w:r>
      <w:r w:rsidRPr="00C836BE">
        <w:rPr>
          <w:color w:val="333333"/>
          <w:sz w:val="22"/>
          <w:szCs w:val="22"/>
        </w:rPr>
        <w:t>2</w:t>
      </w:r>
      <w:r w:rsidRPr="00C836BE">
        <w:rPr>
          <w:color w:val="333333"/>
          <w:spacing w:val="1"/>
          <w:sz w:val="22"/>
          <w:szCs w:val="22"/>
        </w:rPr>
        <w:t>)</w:t>
      </w:r>
      <w:r w:rsidRPr="00C836BE">
        <w:rPr>
          <w:color w:val="333333"/>
          <w:sz w:val="22"/>
          <w:szCs w:val="22"/>
        </w:rPr>
        <w:t>...</w:t>
      </w:r>
      <w:r w:rsidRPr="00C836BE">
        <w:rPr>
          <w:color w:val="333333"/>
          <w:spacing w:val="-2"/>
          <w:sz w:val="22"/>
          <w:szCs w:val="22"/>
        </w:rPr>
        <w:t>.</w:t>
      </w:r>
      <w:r w:rsidRPr="00C836BE">
        <w:rPr>
          <w:color w:val="333333"/>
          <w:sz w:val="22"/>
          <w:szCs w:val="22"/>
        </w:rPr>
        <w:t xml:space="preserve">........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qua 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ộng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(</w:t>
      </w:r>
      <w:r w:rsidRPr="00C836BE">
        <w:rPr>
          <w:color w:val="333333"/>
          <w:sz w:val="22"/>
          <w:szCs w:val="22"/>
        </w:rPr>
        <w:t>3</w:t>
      </w:r>
      <w:r w:rsidRPr="00C836BE">
        <w:rPr>
          <w:color w:val="333333"/>
          <w:spacing w:val="1"/>
          <w:sz w:val="22"/>
          <w:szCs w:val="22"/>
        </w:rPr>
        <w:t>)</w:t>
      </w:r>
      <w:r w:rsidRPr="00C836BE">
        <w:rPr>
          <w:color w:val="333333"/>
          <w:sz w:val="22"/>
          <w:szCs w:val="22"/>
        </w:rPr>
        <w:t>....</w:t>
      </w:r>
      <w:r w:rsidRPr="00C836BE">
        <w:rPr>
          <w:color w:val="333333"/>
          <w:spacing w:val="-2"/>
          <w:sz w:val="22"/>
          <w:szCs w:val="22"/>
        </w:rPr>
        <w:t>..</w:t>
      </w:r>
      <w:r w:rsidRPr="00C836BE">
        <w:rPr>
          <w:color w:val="333333"/>
          <w:sz w:val="22"/>
          <w:szCs w:val="22"/>
        </w:rPr>
        <w:t>..., cung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cấp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hái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ậm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c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>a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c ph</w:t>
      </w:r>
      <w:r w:rsidRPr="00C836BE">
        <w:rPr>
          <w:color w:val="333333"/>
          <w:spacing w:val="-2"/>
          <w:sz w:val="22"/>
          <w:szCs w:val="22"/>
        </w:rPr>
        <w:t>ầ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ử </w:t>
      </w:r>
      <w:r w:rsidRPr="00C836BE">
        <w:rPr>
          <w:color w:val="333333"/>
          <w:spacing w:val="1"/>
          <w:sz w:val="22"/>
          <w:szCs w:val="22"/>
        </w:rPr>
        <w:t>(</w:t>
      </w:r>
      <w:r w:rsidRPr="00C836BE">
        <w:rPr>
          <w:color w:val="333333"/>
          <w:spacing w:val="-2"/>
          <w:sz w:val="22"/>
          <w:szCs w:val="22"/>
        </w:rPr>
        <w:t>4</w:t>
      </w:r>
      <w:r w:rsidRPr="00C836BE">
        <w:rPr>
          <w:color w:val="333333"/>
          <w:spacing w:val="1"/>
          <w:sz w:val="22"/>
          <w:szCs w:val="22"/>
        </w:rPr>
        <w:t>)</w:t>
      </w:r>
      <w:r w:rsidRPr="00C836BE">
        <w:rPr>
          <w:color w:val="333333"/>
          <w:sz w:val="22"/>
          <w:szCs w:val="22"/>
        </w:rPr>
        <w:t>........</w:t>
      </w:r>
      <w:r w:rsidRPr="00C836BE">
        <w:rPr>
          <w:color w:val="333333"/>
          <w:spacing w:val="-2"/>
          <w:sz w:val="22"/>
          <w:szCs w:val="22"/>
        </w:rPr>
        <w:t>.</w:t>
      </w:r>
      <w:r w:rsidRPr="00C836BE">
        <w:rPr>
          <w:color w:val="333333"/>
          <w:sz w:val="22"/>
          <w:szCs w:val="22"/>
        </w:rPr>
        <w:t xml:space="preserve">..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 xml:space="preserve">ng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ế b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o ch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ế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>hể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II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X</w:t>
      </w:r>
      <w:r w:rsidRPr="00C836BE">
        <w:rPr>
          <w:color w:val="333333"/>
          <w:sz w:val="22"/>
          <w:szCs w:val="22"/>
        </w:rPr>
        <w:t xml:space="preserve">úc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. Prô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ê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ổ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 xml:space="preserve">p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áp án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chọn đúng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à:</w:t>
      </w:r>
    </w:p>
    <w:p w:rsidR="00C836BE" w:rsidRPr="00C836BE" w:rsidRDefault="00C836BE" w:rsidP="00C836BE">
      <w:pPr>
        <w:spacing w:before="2"/>
        <w:ind w:left="874"/>
        <w:rPr>
          <w:sz w:val="22"/>
          <w:szCs w:val="22"/>
        </w:rPr>
        <w:sectPr w:rsidR="00C836BE" w:rsidRPr="00C836BE">
          <w:pgSz w:w="12240" w:h="15840"/>
          <w:pgMar w:top="1260" w:right="0" w:bottom="280" w:left="0" w:header="0" w:footer="1104" w:gutter="0"/>
          <w:cols w:space="720"/>
        </w:sect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4"/>
          <w:sz w:val="24"/>
          <w:szCs w:val="24"/>
        </w:rPr>
        <w:t xml:space="preserve"> </w:t>
      </w:r>
      <w:r w:rsidRPr="00C836BE">
        <w:rPr>
          <w:color w:val="333333"/>
          <w:sz w:val="22"/>
          <w:szCs w:val="22"/>
        </w:rPr>
        <w:t>1</w:t>
      </w:r>
      <w:r w:rsidRPr="00C836BE">
        <w:rPr>
          <w:color w:val="333333"/>
          <w:spacing w:val="-2"/>
          <w:sz w:val="22"/>
          <w:szCs w:val="22"/>
        </w:rPr>
        <w:t>-I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2"/>
          <w:sz w:val="22"/>
          <w:szCs w:val="22"/>
        </w:rPr>
        <w:t>2</w:t>
      </w:r>
      <w:r w:rsidRPr="00C836BE">
        <w:rPr>
          <w:color w:val="333333"/>
          <w:spacing w:val="-2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3"/>
          <w:sz w:val="22"/>
          <w:szCs w:val="22"/>
        </w:rPr>
        <w:t>3</w:t>
      </w:r>
      <w:r w:rsidRPr="00C836BE">
        <w:rPr>
          <w:color w:val="333333"/>
          <w:spacing w:val="-2"/>
          <w:sz w:val="22"/>
          <w:szCs w:val="22"/>
        </w:rPr>
        <w:t>-I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3"/>
          <w:sz w:val="22"/>
          <w:szCs w:val="22"/>
        </w:rPr>
        <w:t>4</w:t>
      </w:r>
      <w:r w:rsidRPr="00C836BE">
        <w:rPr>
          <w:color w:val="333333"/>
          <w:spacing w:val="-2"/>
          <w:sz w:val="22"/>
          <w:szCs w:val="22"/>
        </w:rPr>
        <w:t>-II</w:t>
      </w:r>
      <w:r w:rsidRPr="00C836BE">
        <w:rPr>
          <w:color w:val="333333"/>
          <w:sz w:val="22"/>
          <w:szCs w:val="22"/>
        </w:rPr>
        <w:t xml:space="preserve">.                                                                </w:t>
      </w:r>
      <w:r w:rsidRPr="00C836BE">
        <w:rPr>
          <w:color w:val="333333"/>
          <w:spacing w:val="38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. 1</w:t>
      </w:r>
      <w:r w:rsidRPr="00C836BE">
        <w:rPr>
          <w:color w:val="333333"/>
          <w:spacing w:val="-2"/>
          <w:sz w:val="22"/>
          <w:szCs w:val="22"/>
        </w:rPr>
        <w:t>-I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2"/>
          <w:sz w:val="22"/>
          <w:szCs w:val="22"/>
        </w:rPr>
        <w:t>2</w:t>
      </w:r>
      <w:r w:rsidRPr="00C836BE">
        <w:rPr>
          <w:color w:val="333333"/>
          <w:spacing w:val="-2"/>
          <w:sz w:val="22"/>
          <w:szCs w:val="22"/>
        </w:rPr>
        <w:t>-II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2"/>
          <w:sz w:val="22"/>
          <w:szCs w:val="22"/>
        </w:rPr>
        <w:t>3</w:t>
      </w:r>
      <w:r w:rsidRPr="00C836BE">
        <w:rPr>
          <w:color w:val="333333"/>
          <w:spacing w:val="-1"/>
          <w:sz w:val="22"/>
          <w:szCs w:val="22"/>
        </w:rPr>
        <w:t>-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3"/>
          <w:sz w:val="22"/>
          <w:szCs w:val="22"/>
        </w:rPr>
        <w:t>4</w:t>
      </w:r>
      <w:r w:rsidRPr="00C836BE">
        <w:rPr>
          <w:color w:val="333333"/>
          <w:spacing w:val="-2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9" w:line="160" w:lineRule="exact"/>
        <w:rPr>
          <w:sz w:val="16"/>
          <w:szCs w:val="16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903605</wp:posOffset>
                </wp:positionV>
                <wp:extent cx="10046970" cy="0"/>
                <wp:effectExtent l="10160" t="8255" r="0" b="107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6970" cy="0"/>
                          <a:chOff x="1" y="1423"/>
                          <a:chExt cx="15822" cy="0"/>
                        </a:xfrm>
                      </wpg:grpSpPr>
                      <wps:wsp>
                        <wps:cNvPr id="10" name="Freeform 23"/>
                        <wps:cNvSpPr>
                          <a:spLocks/>
                        </wps:cNvSpPr>
                        <wps:spPr bwMode="auto">
                          <a:xfrm>
                            <a:off x="1" y="1423"/>
                            <a:ext cx="15822" cy="0"/>
                          </a:xfrm>
                          <a:custGeom>
                            <a:avLst/>
                            <a:gdLst>
                              <a:gd name="T0" fmla="+- 0 12240 1"/>
                              <a:gd name="T1" fmla="*/ T0 w 15822"/>
                              <a:gd name="T2" fmla="+- 0 1 1"/>
                              <a:gd name="T3" fmla="*/ T2 w 15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822">
                                <a:moveTo>
                                  <a:pt x="12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4"/>
                        <wps:cNvSpPr>
                          <a:spLocks/>
                        </wps:cNvSpPr>
                        <wps:spPr bwMode="auto">
                          <a:xfrm>
                            <a:off x="1" y="1423"/>
                            <a:ext cx="15822" cy="0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15822"/>
                              <a:gd name="T2" fmla="+- 0 12240 1"/>
                              <a:gd name="T3" fmla="*/ T2 w 15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822">
                                <a:moveTo>
                                  <a:pt x="0" y="0"/>
                                </a:moveTo>
                                <a:lnTo>
                                  <a:pt x="1223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.05pt;margin-top:71.15pt;width:791.1pt;height:0;z-index:-251653120;mso-position-horizontal-relative:page;mso-position-vertical-relative:page" coordorigin="1,1423" coordsize="158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">
                <v:shape id="Freeform 23" o:spid="_x0000_s1027" style="position:absolute;left:1;top:1423;width:15822;height:0;visibility:visible;mso-wrap-style:square;v-text-anchor:top" coordsize="15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0iU8MA&#10;AADbAAAADwAAAGRycy9kb3ducmV2LnhtbESPQWvDMAyF74P9B6NBb62zQkdI65ayUdjoZW3zA0Ss&#10;xWGxbGI3yf79dBjsJvGe3vu0O8y+VyMNqQts4HlVgCJugu24NVDfTssSVMrIFvvAZOCHEhz2jw87&#10;rGyY+ELjNbdKQjhVaMDlHCutU+PIY1qFSCzaVxg8ZlmHVtsBJwn3vV4XxYv22LE0OIz06qj5vt69&#10;gVQfy5nfJnc+3eM6NuePsfzcGLN4mo9bUJnm/G/+u363gi/08os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0iU8MAAADbAAAADwAAAAAAAAAAAAAAAACYAgAAZHJzL2Rv&#10;d25yZXYueG1sUEsFBgAAAAAEAAQA9QAAAIgDAAAAAA==&#10;" path="m12239,l,e" filled="f" strokecolor="#30849b">
                  <v:path arrowok="t" o:connecttype="custom" o:connectlocs="12239,0;0,0" o:connectangles="0,0"/>
                </v:shape>
                <v:shape id="Freeform 24" o:spid="_x0000_s1028" style="position:absolute;left:1;top:1423;width:15822;height:0;visibility:visible;mso-wrap-style:square;v-text-anchor:top" coordsize="15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HyL8A&#10;AADbAAAADwAAAGRycy9kb3ducmV2LnhtbERPzYrCMBC+C75DGMGbpgoupWsUUYQVL7uuDzA0Y1Ns&#10;JqGJbfftjSDsbT6+31lvB9uIjtpQO1awmGcgiEuna64UXH+PsxxEiMgaG8ek4I8CbDfj0RoL7Xr+&#10;oe4SK5FCOBSowMToCylDachimDtPnLibay3GBNtK6hb7FG4bucyyD2mx5tRg0NPeUHm/PKyCcN3l&#10;Ax96cz4+/NKX51OXf6+Umk6G3SeISEP8F7/dXzrNX8Drl3S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YYfIvwAAANsAAAAPAAAAAAAAAAAAAAAAAJgCAABkcnMvZG93bnJl&#10;di54bWxQSwUGAAAAAAQABAD1AAAAhAMAAAAA&#10;" path="m,l12239,e" filled="f" strokecolor="#30849b">
                  <v:path arrowok="t" o:connecttype="custom" o:connectlocs="0,0;12239,0" o:connectangles="0,0"/>
                </v:shape>
                <w10:wrap anchorx="page" anchory="page"/>
              </v:group>
            </w:pict>
          </mc:Fallback>
        </mc:AlternateContent>
      </w: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        </w:t>
      </w:r>
      <w:r w:rsidRPr="00C836BE">
        <w:rPr>
          <w:color w:val="333333"/>
          <w:spacing w:val="20"/>
          <w:sz w:val="24"/>
          <w:szCs w:val="24"/>
        </w:rPr>
        <w:t xml:space="preserve"> </w:t>
      </w:r>
      <w:r w:rsidRPr="00C836BE">
        <w:rPr>
          <w:color w:val="333333"/>
          <w:sz w:val="22"/>
          <w:szCs w:val="22"/>
        </w:rPr>
        <w:t>1</w:t>
      </w:r>
      <w:r w:rsidRPr="00C836BE">
        <w:rPr>
          <w:color w:val="333333"/>
          <w:spacing w:val="-2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3"/>
          <w:sz w:val="22"/>
          <w:szCs w:val="22"/>
        </w:rPr>
        <w:t>2</w:t>
      </w:r>
      <w:r w:rsidRPr="00C836BE">
        <w:rPr>
          <w:color w:val="333333"/>
          <w:spacing w:val="-2"/>
          <w:sz w:val="22"/>
          <w:szCs w:val="22"/>
        </w:rPr>
        <w:t>-I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3"/>
          <w:sz w:val="22"/>
          <w:szCs w:val="22"/>
        </w:rPr>
        <w:t>3</w:t>
      </w:r>
      <w:r w:rsidRPr="00C836BE">
        <w:rPr>
          <w:color w:val="333333"/>
          <w:spacing w:val="-2"/>
          <w:sz w:val="22"/>
          <w:szCs w:val="22"/>
        </w:rPr>
        <w:t>-I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2"/>
          <w:sz w:val="22"/>
          <w:szCs w:val="22"/>
        </w:rPr>
        <w:t>4</w:t>
      </w:r>
      <w:r w:rsidRPr="00C836BE">
        <w:rPr>
          <w:color w:val="333333"/>
          <w:spacing w:val="-1"/>
          <w:sz w:val="22"/>
          <w:szCs w:val="22"/>
        </w:rPr>
        <w:t>-</w:t>
      </w:r>
      <w:r w:rsidRPr="00C836BE">
        <w:rPr>
          <w:color w:val="333333"/>
          <w:spacing w:val="-2"/>
          <w:sz w:val="22"/>
          <w:szCs w:val="22"/>
        </w:rPr>
        <w:t>II</w:t>
      </w:r>
      <w:r w:rsidRPr="00C836BE">
        <w:rPr>
          <w:color w:val="333333"/>
          <w:sz w:val="22"/>
          <w:szCs w:val="22"/>
        </w:rPr>
        <w:t xml:space="preserve">.                                                        </w:t>
      </w:r>
      <w:r w:rsidRPr="00C836BE">
        <w:rPr>
          <w:color w:val="333333"/>
          <w:spacing w:val="26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 1</w:t>
      </w:r>
      <w:r w:rsidRPr="00C836BE">
        <w:rPr>
          <w:color w:val="333333"/>
          <w:spacing w:val="-2"/>
          <w:sz w:val="22"/>
          <w:szCs w:val="22"/>
        </w:rPr>
        <w:t>-II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2"/>
          <w:sz w:val="22"/>
          <w:szCs w:val="22"/>
        </w:rPr>
        <w:t>2</w:t>
      </w:r>
      <w:r w:rsidRPr="00C836BE">
        <w:rPr>
          <w:color w:val="333333"/>
          <w:spacing w:val="-2"/>
          <w:sz w:val="22"/>
          <w:szCs w:val="22"/>
        </w:rPr>
        <w:t>-I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2"/>
          <w:sz w:val="22"/>
          <w:szCs w:val="22"/>
        </w:rPr>
        <w:t>3</w:t>
      </w:r>
      <w:r w:rsidRPr="00C836BE">
        <w:rPr>
          <w:color w:val="333333"/>
          <w:spacing w:val="-1"/>
          <w:sz w:val="22"/>
          <w:szCs w:val="22"/>
        </w:rPr>
        <w:t>-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3"/>
          <w:sz w:val="22"/>
          <w:szCs w:val="22"/>
        </w:rPr>
        <w:t>4</w:t>
      </w:r>
      <w:r w:rsidRPr="00C836BE">
        <w:rPr>
          <w:color w:val="333333"/>
          <w:spacing w:val="-2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4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12: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hử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rFonts w:ascii="Arial" w:eastAsia="Arial" w:hAnsi="Arial" w:cs="Arial"/>
          <w:color w:val="333333"/>
          <w:spacing w:val="-1"/>
        </w:rPr>
        <w:t>A</w:t>
      </w:r>
      <w:r w:rsidRPr="00C836BE">
        <w:rPr>
          <w:rFonts w:ascii="Arial" w:eastAsia="Arial" w:hAnsi="Arial" w:cs="Arial"/>
          <w:color w:val="333333"/>
        </w:rPr>
        <w:t xml:space="preserve">.     </w:t>
      </w:r>
      <w:r w:rsidRPr="00C836BE">
        <w:rPr>
          <w:rFonts w:ascii="Arial" w:eastAsia="Arial" w:hAnsi="Arial" w:cs="Arial"/>
          <w:color w:val="333333"/>
          <w:spacing w:val="46"/>
        </w:rPr>
        <w:t xml:space="preserve"> </w:t>
      </w:r>
      <w:r w:rsidRPr="00C836BE">
        <w:rPr>
          <w:color w:val="333333"/>
          <w:sz w:val="22"/>
          <w:szCs w:val="22"/>
        </w:rPr>
        <w:t xml:space="preserve">quá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h bao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ồm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phản ứ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g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hử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3"/>
          <w:sz w:val="22"/>
          <w:szCs w:val="22"/>
        </w:rPr>
        <w:t>2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1"/>
          <w:sz w:val="22"/>
          <w:szCs w:val="22"/>
        </w:rPr>
        <w:t>3</w:t>
      </w:r>
      <w:r w:rsidRPr="00C836BE">
        <w:rPr>
          <w:color w:val="333333"/>
          <w:spacing w:val="-4"/>
          <w:sz w:val="22"/>
          <w:szCs w:val="22"/>
        </w:rPr>
        <w:t>-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rFonts w:ascii="Arial" w:eastAsia="Arial" w:hAnsi="Arial" w:cs="Arial"/>
          <w:color w:val="333333"/>
          <w:spacing w:val="-1"/>
        </w:rPr>
        <w:t>B</w:t>
      </w:r>
      <w:r w:rsidRPr="00C836BE">
        <w:rPr>
          <w:rFonts w:ascii="Arial" w:eastAsia="Arial" w:hAnsi="Arial" w:cs="Arial"/>
          <w:color w:val="333333"/>
        </w:rPr>
        <w:t xml:space="preserve">.     </w:t>
      </w:r>
      <w:r w:rsidRPr="00C836BE">
        <w:rPr>
          <w:rFonts w:ascii="Arial" w:eastAsia="Arial" w:hAnsi="Arial" w:cs="Arial"/>
          <w:color w:val="333333"/>
          <w:spacing w:val="46"/>
        </w:rPr>
        <w:t xml:space="preserve"> </w:t>
      </w:r>
      <w:r w:rsidRPr="00C836BE">
        <w:rPr>
          <w:color w:val="333333"/>
          <w:sz w:val="22"/>
          <w:szCs w:val="22"/>
        </w:rPr>
        <w:t xml:space="preserve">quá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h cố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g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rFonts w:ascii="Arial" w:eastAsia="Arial" w:hAnsi="Arial" w:cs="Arial"/>
          <w:color w:val="333333"/>
        </w:rPr>
        <w:t xml:space="preserve">C.     </w:t>
      </w:r>
      <w:r w:rsidRPr="00C836BE">
        <w:rPr>
          <w:rFonts w:ascii="Arial" w:eastAsia="Arial" w:hAnsi="Arial" w:cs="Arial"/>
          <w:color w:val="333333"/>
          <w:spacing w:val="33"/>
        </w:rPr>
        <w:t xml:space="preserve"> </w:t>
      </w:r>
      <w:r w:rsidRPr="00C836BE">
        <w:rPr>
          <w:color w:val="333333"/>
          <w:sz w:val="22"/>
          <w:szCs w:val="22"/>
        </w:rPr>
        <w:t xml:space="preserve">quá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 đ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ệ</w:t>
      </w:r>
      <w:r w:rsidRPr="00C836BE">
        <w:rPr>
          <w:color w:val="333333"/>
          <w:sz w:val="22"/>
          <w:szCs w:val="22"/>
        </w:rPr>
        <w:t>n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ờ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ym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itr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ena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a.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rFonts w:ascii="Arial" w:eastAsia="Arial" w:hAnsi="Arial" w:cs="Arial"/>
          <w:color w:val="333333"/>
        </w:rPr>
        <w:t xml:space="preserve">D.     </w:t>
      </w:r>
      <w:r w:rsidRPr="00C836BE">
        <w:rPr>
          <w:rFonts w:ascii="Arial" w:eastAsia="Arial" w:hAnsi="Arial" w:cs="Arial"/>
          <w:color w:val="333333"/>
          <w:spacing w:val="33"/>
        </w:rPr>
        <w:t xml:space="preserve"> </w:t>
      </w:r>
      <w:r w:rsidRPr="00C836BE">
        <w:rPr>
          <w:color w:val="333333"/>
          <w:sz w:val="22"/>
          <w:szCs w:val="22"/>
        </w:rPr>
        <w:t xml:space="preserve">quá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 chu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ển h</w:t>
      </w:r>
      <w:r w:rsidRPr="00C836BE">
        <w:rPr>
          <w:color w:val="333333"/>
          <w:spacing w:val="-2"/>
          <w:sz w:val="22"/>
          <w:szCs w:val="22"/>
        </w:rPr>
        <w:t>ó</w:t>
      </w:r>
      <w:r w:rsidRPr="00C836BE">
        <w:rPr>
          <w:color w:val="333333"/>
          <w:sz w:val="22"/>
          <w:szCs w:val="22"/>
        </w:rPr>
        <w:t>a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1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 N</w:t>
      </w:r>
      <w:r w:rsidRPr="00C836BE">
        <w:rPr>
          <w:color w:val="333333"/>
          <w:spacing w:val="-2"/>
          <w:sz w:val="22"/>
          <w:szCs w:val="22"/>
        </w:rPr>
        <w:t>H4</w:t>
      </w:r>
      <w:r w:rsidRPr="00C836BE">
        <w:rPr>
          <w:color w:val="333333"/>
          <w:sz w:val="22"/>
          <w:szCs w:val="22"/>
        </w:rPr>
        <w:t xml:space="preserve">+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eo </w:t>
      </w:r>
      <w:r w:rsidRPr="00C836BE">
        <w:rPr>
          <w:color w:val="333333"/>
          <w:spacing w:val="-2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ồ</w:t>
      </w:r>
      <w:r w:rsidRPr="00C836BE">
        <w:rPr>
          <w:color w:val="333333"/>
          <w:sz w:val="22"/>
          <w:szCs w:val="22"/>
        </w:rPr>
        <w:t>: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3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spacing w:val="4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3"/>
          <w:sz w:val="22"/>
          <w:szCs w:val="22"/>
        </w:rPr>
        <w:t>2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>4+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13: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ố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 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4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4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ến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ử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pacing w:val="1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ông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>hành đạm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dễ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êu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,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ờ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can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con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ời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3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8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ến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ử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>hành đạm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dễ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êu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,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ờ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ại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 xml:space="preserve">ẩn cố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ạ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6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ến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ử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>hành n</w:t>
      </w:r>
      <w:r w:rsidRPr="00C836BE">
        <w:rPr>
          <w:color w:val="333333"/>
          <w:spacing w:val="-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>ự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do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, nhờ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ửa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 xml:space="preserve">hông </w:t>
      </w:r>
      <w:r w:rsidRPr="00C836BE">
        <w:rPr>
          <w:color w:val="333333"/>
          <w:spacing w:val="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4"/>
          <w:szCs w:val="24"/>
        </w:rPr>
        <w:t xml:space="preserve">D.    </w:t>
      </w:r>
      <w:r w:rsidRPr="00C836BE">
        <w:rPr>
          <w:color w:val="333333"/>
          <w:spacing w:val="34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ến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ử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>hành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c h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 ch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ống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ô c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14: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ào đ</w:t>
      </w:r>
      <w:r w:rsidRPr="00C836BE">
        <w:rPr>
          <w:color w:val="333333"/>
          <w:spacing w:val="-2"/>
          <w:sz w:val="22"/>
          <w:szCs w:val="22"/>
        </w:rPr>
        <w:t>ượ</w:t>
      </w:r>
      <w:r w:rsidRPr="00C836BE">
        <w:rPr>
          <w:color w:val="333333"/>
          <w:sz w:val="22"/>
          <w:szCs w:val="22"/>
        </w:rPr>
        <w:t>c xem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như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ột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 xml:space="preserve">ch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hử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độc cho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ế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bào?</w:t>
      </w:r>
    </w:p>
    <w:p w:rsidR="00C836BE" w:rsidRPr="00C836BE" w:rsidRDefault="00C836BE" w:rsidP="00C836BE">
      <w:pPr>
        <w:spacing w:before="8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      </w:t>
      </w:r>
      <w:r w:rsidRPr="00C836BE">
        <w:rPr>
          <w:color w:val="333333"/>
          <w:spacing w:val="46"/>
          <w:sz w:val="28"/>
          <w:szCs w:val="28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ạo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3.                       </w:t>
      </w:r>
      <w:r w:rsidRPr="00C836BE">
        <w:rPr>
          <w:color w:val="333333"/>
          <w:spacing w:val="49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ành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              </w:t>
      </w:r>
      <w:r w:rsidRPr="00C836BE">
        <w:rPr>
          <w:color w:val="333333"/>
          <w:spacing w:val="40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hử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                        </w:t>
      </w:r>
      <w:r w:rsidRPr="00C836BE">
        <w:rPr>
          <w:color w:val="333333"/>
          <w:spacing w:val="50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ạo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3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15: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nh h</w:t>
      </w:r>
      <w:r w:rsidRPr="00C836BE">
        <w:rPr>
          <w:color w:val="333333"/>
          <w:spacing w:val="-2"/>
          <w:sz w:val="22"/>
          <w:szCs w:val="22"/>
        </w:rPr>
        <w:t>ọ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?</w:t>
      </w:r>
    </w:p>
    <w:p w:rsidR="00C836BE" w:rsidRPr="00C836BE" w:rsidRDefault="00C836BE" w:rsidP="00C836BE">
      <w:pPr>
        <w:spacing w:before="4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2"/>
          <w:szCs w:val="22"/>
        </w:rPr>
        <w:t>Lư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chứa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 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ất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 học.</w:t>
      </w:r>
    </w:p>
    <w:p w:rsidR="00C836BE" w:rsidRPr="00C836BE" w:rsidRDefault="00C836BE" w:rsidP="00C836BE">
      <w:pPr>
        <w:spacing w:before="3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7"/>
          <w:sz w:val="24"/>
          <w:szCs w:val="2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 xml:space="preserve">c cố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ư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ển ,n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ờ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sự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ặt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huẩn có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hả 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cố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ạ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z w:val="22"/>
          <w:szCs w:val="22"/>
        </w:rPr>
        <w:t>Loại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á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nh h</w:t>
      </w:r>
      <w:r w:rsidRPr="00C836BE">
        <w:rPr>
          <w:color w:val="333333"/>
          <w:spacing w:val="-2"/>
          <w:sz w:val="22"/>
          <w:szCs w:val="22"/>
        </w:rPr>
        <w:t>ọ</w:t>
      </w:r>
      <w:r w:rsidRPr="00C836BE">
        <w:rPr>
          <w:color w:val="333333"/>
          <w:sz w:val="22"/>
          <w:szCs w:val="22"/>
        </w:rPr>
        <w:t>c ,cây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hể </w:t>
      </w:r>
      <w:r w:rsidRPr="00C836BE">
        <w:rPr>
          <w:color w:val="333333"/>
          <w:spacing w:val="-2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ử dụng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dễ d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2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2"/>
          <w:szCs w:val="22"/>
        </w:rPr>
        <w:t>Lượng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đạm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chứa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xác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ết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ộ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>ậ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8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240" w:lineRule="exact"/>
        <w:ind w:left="874" w:right="2779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16:</w:t>
      </w:r>
      <w:r w:rsidRPr="00C836BE">
        <w:rPr>
          <w:b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c dụng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ệ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bón phân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ý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đối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ă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1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 xml:space="preserve">à bảo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ệ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tr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à: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ón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đú</w:t>
      </w:r>
      <w:r w:rsidRPr="00C836BE">
        <w:rPr>
          <w:color w:val="333333"/>
          <w:spacing w:val="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1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p, 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ệu q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ế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hấp.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-2"/>
          <w:sz w:val="22"/>
          <w:szCs w:val="22"/>
        </w:rPr>
        <w:t>II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ón phân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cần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sẽ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3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1"/>
          <w:sz w:val="22"/>
          <w:szCs w:val="22"/>
        </w:rPr>
        <w:t>ất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phí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phân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ón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cao.</w:t>
      </w:r>
    </w:p>
    <w:p w:rsidR="00C836BE" w:rsidRPr="00C836BE" w:rsidRDefault="00C836BE" w:rsidP="00C836BE">
      <w:pPr>
        <w:spacing w:before="5" w:line="240" w:lineRule="exact"/>
        <w:ind w:left="874" w:right="2925"/>
        <w:rPr>
          <w:sz w:val="22"/>
          <w:szCs w:val="22"/>
        </w:rPr>
      </w:pP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ón phân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đúng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gây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ô nh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ễm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ả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pacing w:val="2"/>
          <w:sz w:val="22"/>
          <w:szCs w:val="22"/>
        </w:rPr>
        <w:t>ô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đe doạ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ức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hoẻ </w:t>
      </w:r>
      <w:r w:rsidRPr="00C836BE">
        <w:rPr>
          <w:color w:val="333333"/>
          <w:spacing w:val="-2"/>
          <w:sz w:val="22"/>
          <w:szCs w:val="22"/>
        </w:rPr>
        <w:t>củ</w:t>
      </w:r>
      <w:r w:rsidRPr="00C836BE">
        <w:rPr>
          <w:color w:val="333333"/>
          <w:sz w:val="22"/>
          <w:szCs w:val="22"/>
        </w:rPr>
        <w:t>a con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ờ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ón phân càng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1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càng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ca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, 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quả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ế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ao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. Làm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hông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ô nh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ễm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tr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bón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ý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line="240" w:lineRule="exact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3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1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 xml:space="preserve">.                                        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III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.                            </w:t>
      </w:r>
      <w:r w:rsidRPr="00C836BE">
        <w:rPr>
          <w:color w:val="333333"/>
          <w:spacing w:val="50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.                         </w:t>
      </w:r>
      <w:r w:rsidRPr="00C836BE">
        <w:rPr>
          <w:color w:val="333333"/>
          <w:spacing w:val="3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V</w:t>
      </w:r>
    </w:p>
    <w:p w:rsidR="00C836BE" w:rsidRPr="00C836BE" w:rsidRDefault="00C836BE" w:rsidP="00C836BE">
      <w:pPr>
        <w:spacing w:before="7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17: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hử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xảy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eo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c b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ào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u đâ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?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60" w:lineRule="auto"/>
        <w:ind w:left="874" w:right="2656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2  → 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3 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4+.                                                            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3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5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3"/>
          <w:sz w:val="22"/>
          <w:szCs w:val="22"/>
        </w:rPr>
        <w:t>2</w:t>
      </w:r>
      <w:r w:rsidRPr="00C836BE">
        <w:rPr>
          <w:color w:val="333333"/>
          <w:spacing w:val="-4"/>
          <w:sz w:val="22"/>
          <w:szCs w:val="22"/>
        </w:rPr>
        <w:t>-</w:t>
      </w:r>
      <w:r w:rsidRPr="00C836BE">
        <w:rPr>
          <w:color w:val="333333"/>
          <w:sz w:val="22"/>
          <w:szCs w:val="22"/>
        </w:rPr>
        <w:t xml:space="preserve">→ 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4+.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</w:t>
      </w:r>
      <w:r w:rsidRPr="00C836BE">
        <w:rPr>
          <w:color w:val="333333"/>
          <w:spacing w:val="4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3 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z w:val="22"/>
          <w:szCs w:val="22"/>
        </w:rPr>
        <w:t>3-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4+.                                                         </w:t>
      </w:r>
      <w:r w:rsidRPr="00C836BE">
        <w:rPr>
          <w:color w:val="333333"/>
          <w:spacing w:val="49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3"/>
          <w:sz w:val="22"/>
          <w:szCs w:val="22"/>
        </w:rPr>
        <w:t>2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5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2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→ 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4+. </w:t>
      </w:r>
      <w:r w:rsidRPr="00C836BE">
        <w:rPr>
          <w:b/>
          <w:color w:val="000000"/>
          <w:spacing w:val="-1"/>
          <w:sz w:val="22"/>
          <w:szCs w:val="22"/>
        </w:rPr>
        <w:t>C</w:t>
      </w:r>
      <w:r w:rsidRPr="00C836BE">
        <w:rPr>
          <w:b/>
          <w:color w:val="000000"/>
          <w:sz w:val="22"/>
          <w:szCs w:val="22"/>
        </w:rPr>
        <w:t>âu 18:</w:t>
      </w:r>
      <w:r w:rsidRPr="00C836BE">
        <w:rPr>
          <w:b/>
          <w:color w:val="000000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huẩn R</w:t>
      </w:r>
      <w:r w:rsidRPr="00C836BE">
        <w:rPr>
          <w:color w:val="333333"/>
          <w:spacing w:val="-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ob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um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hả 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cố 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>nh đ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ì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chúng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 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</w:p>
    <w:p w:rsidR="00C836BE" w:rsidRPr="00C836BE" w:rsidRDefault="00C836BE" w:rsidP="00C836BE">
      <w:pPr>
        <w:spacing w:before="3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        </w:t>
      </w:r>
      <w:r w:rsidRPr="00C836BE">
        <w:rPr>
          <w:color w:val="333333"/>
          <w:spacing w:val="3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il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 xml:space="preserve">a.                          </w:t>
      </w:r>
      <w:r w:rsidRPr="00C836BE">
        <w:rPr>
          <w:color w:val="333333"/>
          <w:spacing w:val="26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. cacbo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 xml:space="preserve">a.                       </w:t>
      </w:r>
      <w:r w:rsidRPr="00C836BE">
        <w:rPr>
          <w:color w:val="333333"/>
          <w:spacing w:val="30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. nuc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e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 xml:space="preserve">a.                            </w:t>
      </w:r>
      <w:r w:rsidRPr="00C836BE">
        <w:rPr>
          <w:color w:val="333333"/>
          <w:spacing w:val="24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 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ena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z w:val="22"/>
          <w:szCs w:val="22"/>
        </w:rPr>
        <w:t>a.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19:</w:t>
      </w:r>
      <w:r w:rsidRPr="00C836BE">
        <w:rPr>
          <w:b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nào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u đây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ễn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sự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?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59" w:lineRule="auto"/>
        <w:ind w:left="874" w:right="1842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ón quá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o câ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.                                            </w:t>
      </w:r>
      <w:r w:rsidRPr="00C836BE">
        <w:rPr>
          <w:color w:val="333333"/>
          <w:spacing w:val="49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ón quá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</w:t>
      </w:r>
      <w:r w:rsidRPr="00C836BE">
        <w:rPr>
          <w:color w:val="333333"/>
          <w:spacing w:val="-2"/>
          <w:sz w:val="22"/>
          <w:szCs w:val="22"/>
        </w:rPr>
        <w:t>u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cho câ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ón quá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phân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o câ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.                                           </w:t>
      </w:r>
      <w:r w:rsidRPr="00C836BE">
        <w:rPr>
          <w:color w:val="333333"/>
          <w:spacing w:val="4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ón quá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ều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phân </w:t>
      </w:r>
      <w:r w:rsidRPr="00C836BE">
        <w:rPr>
          <w:color w:val="333333"/>
          <w:spacing w:val="-2"/>
          <w:sz w:val="22"/>
          <w:szCs w:val="22"/>
        </w:rPr>
        <w:t>đạ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cho cây </w:t>
      </w:r>
      <w:r w:rsidRPr="00C836BE">
        <w:rPr>
          <w:b/>
          <w:color w:val="000000"/>
          <w:spacing w:val="-1"/>
          <w:sz w:val="22"/>
          <w:szCs w:val="22"/>
        </w:rPr>
        <w:t>C</w:t>
      </w:r>
      <w:r w:rsidRPr="00C836BE">
        <w:rPr>
          <w:b/>
          <w:color w:val="000000"/>
          <w:sz w:val="22"/>
          <w:szCs w:val="22"/>
        </w:rPr>
        <w:t>âu 20:</w:t>
      </w:r>
      <w:r w:rsidRPr="00C836BE">
        <w:rPr>
          <w:b/>
          <w:color w:val="000000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ầ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ất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hoáng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 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hụ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ào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heo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ch 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ủ động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ễ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heo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ức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ào? </w:t>
      </w: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ừ n</w:t>
      </w:r>
      <w:r w:rsidRPr="00C836BE">
        <w:rPr>
          <w:color w:val="333333"/>
          <w:spacing w:val="-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độ cao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 xml:space="preserve">ến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 nồng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độ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hấp ở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ể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pacing w:val="3"/>
          <w:sz w:val="22"/>
          <w:szCs w:val="22"/>
        </w:rPr>
        <w:t>ầ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4"/>
        <w:ind w:left="874"/>
        <w:rPr>
          <w:sz w:val="22"/>
          <w:szCs w:val="22"/>
        </w:rPr>
        <w:sectPr w:rsidR="00C836BE" w:rsidRPr="00C836BE">
          <w:pgSz w:w="12240" w:h="15840"/>
          <w:pgMar w:top="1260" w:right="0" w:bottom="280" w:left="0" w:header="0" w:footer="1104" w:gutter="0"/>
          <w:cols w:space="720"/>
        </w:sect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ừ n</w:t>
      </w:r>
      <w:r w:rsidRPr="00C836BE">
        <w:rPr>
          <w:color w:val="333333"/>
          <w:spacing w:val="-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độ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p đến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độ cao ở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ể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cần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êu h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o 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80" w:lineRule="exact"/>
        <w:rPr>
          <w:sz w:val="18"/>
          <w:szCs w:val="18"/>
        </w:rPr>
      </w:pPr>
    </w:p>
    <w:p w:rsidR="00C836BE" w:rsidRPr="00C836BE" w:rsidRDefault="00C836BE" w:rsidP="00C836BE">
      <w:pPr>
        <w:spacing w:before="32"/>
        <w:ind w:left="874"/>
        <w:rPr>
          <w:sz w:val="22"/>
          <w:szCs w:val="2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903605</wp:posOffset>
                </wp:positionV>
                <wp:extent cx="10046970" cy="0"/>
                <wp:effectExtent l="10160" t="8255" r="0" b="1079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6970" cy="0"/>
                          <a:chOff x="1" y="1423"/>
                          <a:chExt cx="15822" cy="0"/>
                        </a:xfrm>
                      </wpg:grpSpPr>
                      <wps:wsp>
                        <wps:cNvPr id="7" name="Freeform 26"/>
                        <wps:cNvSpPr>
                          <a:spLocks/>
                        </wps:cNvSpPr>
                        <wps:spPr bwMode="auto">
                          <a:xfrm>
                            <a:off x="1" y="1423"/>
                            <a:ext cx="15822" cy="0"/>
                          </a:xfrm>
                          <a:custGeom>
                            <a:avLst/>
                            <a:gdLst>
                              <a:gd name="T0" fmla="+- 0 12240 1"/>
                              <a:gd name="T1" fmla="*/ T0 w 15822"/>
                              <a:gd name="T2" fmla="+- 0 1 1"/>
                              <a:gd name="T3" fmla="*/ T2 w 15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822">
                                <a:moveTo>
                                  <a:pt x="12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7"/>
                        <wps:cNvSpPr>
                          <a:spLocks/>
                        </wps:cNvSpPr>
                        <wps:spPr bwMode="auto">
                          <a:xfrm>
                            <a:off x="1" y="1423"/>
                            <a:ext cx="15822" cy="0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15822"/>
                              <a:gd name="T2" fmla="+- 0 12240 1"/>
                              <a:gd name="T3" fmla="*/ T2 w 15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822">
                                <a:moveTo>
                                  <a:pt x="0" y="0"/>
                                </a:moveTo>
                                <a:lnTo>
                                  <a:pt x="1223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.05pt;margin-top:71.15pt;width:791.1pt;height:0;z-index:-251652096;mso-position-horizontal-relative:page;mso-position-vertical-relative:page" coordorigin="1,1423" coordsize="158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">
                <v:shape id="Freeform 26" o:spid="_x0000_s1027" style="position:absolute;left:1;top:1423;width:15822;height:0;visibility:visible;mso-wrap-style:square;v-text-anchor:top" coordsize="15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vTcEA&#10;AADaAAAADwAAAGRycy9kb3ducmV2LnhtbESP0YrCMBRE3xf8h3AF39ZUQbdUo4iLsIsvu+oHXJpr&#10;U2xuQhPb+vdmQdjHYWbOMOvtYBvRURtqxwpm0wwEcel0zZWCy/nwnoMIEVlj45gUPCjAdjN6W2Oh&#10;Xc+/1J1iJRKEQ4EKTIy+kDKUhiyGqfPEybu61mJMsq2kbrFPcNvIeZYtpcWa04JBT3tD5e10twrC&#10;ZZcP/Nmb4+Hu5748fnf5z0KpyXjYrUBEGuJ/+NX+0go+4O9Ku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j703BAAAA2gAAAA8AAAAAAAAAAAAAAAAAmAIAAGRycy9kb3du&#10;cmV2LnhtbFBLBQYAAAAABAAEAPUAAACGAwAAAAA=&#10;" path="m12239,l,e" filled="f" strokecolor="#30849b">
                  <v:path arrowok="t" o:connecttype="custom" o:connectlocs="12239,0;0,0" o:connectangles="0,0"/>
                </v:shape>
                <v:shape id="Freeform 27" o:spid="_x0000_s1028" style="position:absolute;left:1;top:1423;width:15822;height:0;visibility:visible;mso-wrap-style:square;v-text-anchor:top" coordsize="15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7P74A&#10;AADaAAAADwAAAGRycy9kb3ducmV2LnhtbERPy4rCMBTdC/MP4Q6401RBKdUo4iDM4MZHP+DSXJti&#10;cxOa2Hb+frIYcHk47+1+tK3oqQuNYwWLeQaCuHK64VpBeT/NchAhImtsHZOCXwqw331MtlhoN/CV&#10;+lusRQrhUKACE6MvpAyVIYth7jxx4h6usxgT7GqpOxxSuG3lMsvW0mLDqcGgp6Oh6nl7WQWhPOQj&#10;fw3mfHr5pa/OP31+WSk1/RwPGxCRxvgW/7u/tYK0NV1JN0D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8ez++AAAA2gAAAA8AAAAAAAAAAAAAAAAAmAIAAGRycy9kb3ducmV2&#10;LnhtbFBLBQYAAAAABAAEAPUAAACDAwAAAAA=&#10;" path="m,l12239,e" filled="f" strokecolor="#30849b">
                  <v:path arrowok="t" o:connecttype="custom" o:connectlocs="0,0;12239,0" o:connectangles="0,0"/>
                </v:shape>
                <w10:wrap anchorx="page" anchory="page"/>
              </v:group>
            </w:pict>
          </mc:Fallback>
        </mc:AlternateConten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ừ n</w:t>
      </w:r>
      <w:r w:rsidRPr="00C836BE">
        <w:rPr>
          <w:color w:val="333333"/>
          <w:spacing w:val="-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độ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p đến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độ cao ở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ể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cần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êu h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o năng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ừ n</w:t>
      </w:r>
      <w:r w:rsidRPr="00C836BE">
        <w:rPr>
          <w:color w:val="333333"/>
          <w:spacing w:val="-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độ cao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 xml:space="preserve">ến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 nồng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độ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hấp ở</w:t>
      </w:r>
      <w:r w:rsidRPr="00C836BE">
        <w:rPr>
          <w:color w:val="333333"/>
          <w:spacing w:val="1"/>
          <w:sz w:val="22"/>
          <w:szCs w:val="22"/>
        </w:rPr>
        <w:t xml:space="preserve"> r</w:t>
      </w:r>
      <w:r w:rsidRPr="00C836BE">
        <w:rPr>
          <w:color w:val="333333"/>
          <w:sz w:val="22"/>
          <w:szCs w:val="22"/>
        </w:rPr>
        <w:t>ể.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21: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Sự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ể</w:t>
      </w:r>
      <w:r w:rsidRPr="00C836BE">
        <w:rPr>
          <w:color w:val="333333"/>
          <w:sz w:val="22"/>
          <w:szCs w:val="22"/>
        </w:rPr>
        <w:t>u 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ếu ph</w:t>
      </w:r>
      <w:r w:rsidRPr="00C836BE">
        <w:rPr>
          <w:color w:val="333333"/>
          <w:spacing w:val="-2"/>
          <w:sz w:val="22"/>
          <w:szCs w:val="22"/>
        </w:rPr>
        <w:t>ô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pho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>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Sinh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ò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ọc,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á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ó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3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nhạ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ép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đỏ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có nh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hấm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đỏ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ặt</w:t>
      </w:r>
      <w:r w:rsidRPr="00C836BE">
        <w:rPr>
          <w:color w:val="333333"/>
          <w:spacing w:val="1"/>
          <w:sz w:val="22"/>
          <w:szCs w:val="22"/>
        </w:rPr>
        <w:t xml:space="preserve"> l</w:t>
      </w:r>
      <w:r w:rsidRPr="00C836BE">
        <w:rPr>
          <w:color w:val="333333"/>
          <w:sz w:val="22"/>
          <w:szCs w:val="22"/>
        </w:rPr>
        <w:t>á.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bị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nhỏ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ục đậ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3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hân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ườ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ễ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22: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Sự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ể</w:t>
      </w:r>
      <w:r w:rsidRPr="00C836BE">
        <w:rPr>
          <w:color w:val="333333"/>
          <w:sz w:val="22"/>
          <w:szCs w:val="22"/>
        </w:rPr>
        <w:t>u 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7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Sinh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ò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ọc,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á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ó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</w:t>
      </w:r>
      <w:r w:rsidRPr="00C836BE">
        <w:rPr>
          <w:color w:val="333333"/>
          <w:spacing w:val="4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bị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  </w:t>
      </w:r>
      <w:r w:rsidRPr="00C836BE">
        <w:rPr>
          <w:color w:val="333333"/>
          <w:spacing w:val="4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nhỏ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ục đậ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3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u của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hân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ườ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ễ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ị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êu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ả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3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nhạ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ép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đỏ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có nh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hấm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đỏ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ặt</w:t>
      </w:r>
      <w:r w:rsidRPr="00C836BE">
        <w:rPr>
          <w:color w:val="333333"/>
          <w:spacing w:val="1"/>
          <w:sz w:val="22"/>
          <w:szCs w:val="22"/>
        </w:rPr>
        <w:t xml:space="preserve"> l</w:t>
      </w:r>
      <w:r w:rsidRPr="00C836BE">
        <w:rPr>
          <w:color w:val="333333"/>
          <w:sz w:val="22"/>
          <w:szCs w:val="22"/>
        </w:rPr>
        <w:t>á.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59" w:lineRule="auto"/>
        <w:ind w:left="874" w:right="938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23: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ên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 xml:space="preserve">ố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l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chỉ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cần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ột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hàm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ất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nhỏ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hưng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nếu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nó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hì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sẽ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ò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ọ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 có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ể bị chế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ên nhân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1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ì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ố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ai</w:t>
      </w:r>
      <w:r w:rsidRPr="00C836BE">
        <w:rPr>
          <w:color w:val="333333"/>
          <w:spacing w:val="-1"/>
          <w:sz w:val="22"/>
          <w:szCs w:val="22"/>
        </w:rPr>
        <w:t xml:space="preserve"> 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ò:</w:t>
      </w:r>
    </w:p>
    <w:p w:rsidR="00C836BE" w:rsidRPr="00C836BE" w:rsidRDefault="00C836BE" w:rsidP="00C836BE">
      <w:pPr>
        <w:spacing w:before="7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húc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ẩy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quá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 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n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quả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hạ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                                  </w:t>
      </w:r>
      <w:r w:rsidRPr="00C836BE">
        <w:rPr>
          <w:color w:val="333333"/>
          <w:spacing w:val="16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. quy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z w:val="22"/>
          <w:szCs w:val="22"/>
        </w:rPr>
        <w:t>nh áp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su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ẩm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hấu của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1"/>
          <w:sz w:val="22"/>
          <w:szCs w:val="22"/>
        </w:rPr>
        <w:t>ị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ế bào.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hoạt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óa 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đổi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                        </w:t>
      </w:r>
      <w:r w:rsidRPr="00C836BE">
        <w:rPr>
          <w:color w:val="333333"/>
          <w:spacing w:val="5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ham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a cấu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úc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ế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bào.</w:t>
      </w:r>
    </w:p>
    <w:p w:rsidR="00C836BE" w:rsidRPr="00C836BE" w:rsidRDefault="00C836BE" w:rsidP="00C836BE">
      <w:pPr>
        <w:spacing w:before="7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24: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h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ở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ố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ất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ùn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ì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ùn: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59" w:lineRule="auto"/>
        <w:ind w:left="874" w:right="3242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 các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ứa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 xml:space="preserve">.                                                       </w:t>
      </w:r>
      <w:r w:rsidRPr="00C836BE">
        <w:rPr>
          <w:color w:val="333333"/>
          <w:spacing w:val="1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. có nh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ều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chứa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ề</w:t>
      </w:r>
      <w:r w:rsidRPr="00C836BE">
        <w:rPr>
          <w:color w:val="333333"/>
          <w:sz w:val="22"/>
          <w:szCs w:val="22"/>
        </w:rPr>
        <w:t>u ch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hoán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 xml:space="preserve">.                                                          </w:t>
      </w:r>
      <w:r w:rsidRPr="00C836BE">
        <w:rPr>
          <w:color w:val="333333"/>
          <w:spacing w:val="8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 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dễ hút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c h</w:t>
      </w:r>
      <w:r w:rsidRPr="00C836BE">
        <w:rPr>
          <w:color w:val="333333"/>
          <w:spacing w:val="-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 xml:space="preserve">n. </w:t>
      </w:r>
      <w:r w:rsidRPr="00C836BE">
        <w:rPr>
          <w:b/>
          <w:color w:val="000000"/>
          <w:spacing w:val="-1"/>
          <w:sz w:val="22"/>
          <w:szCs w:val="22"/>
        </w:rPr>
        <w:t>C</w:t>
      </w:r>
      <w:r w:rsidRPr="00C836BE">
        <w:rPr>
          <w:b/>
          <w:color w:val="000000"/>
          <w:sz w:val="22"/>
          <w:szCs w:val="22"/>
        </w:rPr>
        <w:t xml:space="preserve">âu 25: </w:t>
      </w:r>
      <w:r w:rsidRPr="00C836BE">
        <w:rPr>
          <w:b/>
          <w:color w:val="000000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hụ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2"/>
          <w:sz w:val="22"/>
          <w:szCs w:val="22"/>
        </w:rPr>
        <w:t>nx</w:t>
      </w:r>
      <w:r w:rsidRPr="00C836BE">
        <w:rPr>
          <w:color w:val="333333"/>
          <w:sz w:val="22"/>
          <w:szCs w:val="22"/>
        </w:rPr>
        <w:t xml:space="preserve">i 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ạn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line="260" w:lineRule="exact"/>
        <w:ind w:left="874"/>
        <w:rPr>
          <w:sz w:val="14"/>
          <w:szCs w:val="14"/>
        </w:rPr>
      </w:pPr>
      <w:r w:rsidRPr="00C836BE">
        <w:rPr>
          <w:color w:val="333333"/>
          <w:spacing w:val="-1"/>
          <w:position w:val="1"/>
          <w:sz w:val="22"/>
          <w:szCs w:val="22"/>
        </w:rPr>
        <w:t>A</w:t>
      </w:r>
      <w:r w:rsidRPr="00C836BE">
        <w:rPr>
          <w:color w:val="333333"/>
          <w:position w:val="1"/>
          <w:sz w:val="22"/>
          <w:szCs w:val="22"/>
        </w:rPr>
        <w:t xml:space="preserve">.             </w:t>
      </w:r>
      <w:r w:rsidRPr="00C836BE">
        <w:rPr>
          <w:color w:val="333333"/>
          <w:spacing w:val="34"/>
          <w:position w:val="1"/>
          <w:sz w:val="22"/>
          <w:szCs w:val="22"/>
        </w:rPr>
        <w:t xml:space="preserve"> </w:t>
      </w:r>
      <w:r w:rsidRPr="00C836BE">
        <w:rPr>
          <w:color w:val="333333"/>
          <w:spacing w:val="-1"/>
          <w:position w:val="1"/>
          <w:sz w:val="22"/>
          <w:szCs w:val="22"/>
        </w:rPr>
        <w:t>C</w:t>
      </w:r>
      <w:r w:rsidRPr="00C836BE">
        <w:rPr>
          <w:color w:val="333333"/>
          <w:position w:val="1"/>
          <w:sz w:val="22"/>
          <w:szCs w:val="22"/>
        </w:rPr>
        <w:t>a</w:t>
      </w:r>
      <w:r w:rsidRPr="00C836BE">
        <w:rPr>
          <w:color w:val="333333"/>
          <w:position w:val="11"/>
          <w:sz w:val="14"/>
          <w:szCs w:val="14"/>
        </w:rPr>
        <w:t>2</w:t>
      </w:r>
      <w:r w:rsidRPr="00C836BE">
        <w:rPr>
          <w:color w:val="333333"/>
          <w:spacing w:val="1"/>
          <w:position w:val="11"/>
          <w:sz w:val="14"/>
          <w:szCs w:val="14"/>
        </w:rPr>
        <w:t>+</w:t>
      </w:r>
      <w:r w:rsidRPr="00C836BE">
        <w:rPr>
          <w:color w:val="333333"/>
          <w:position w:val="1"/>
          <w:sz w:val="22"/>
          <w:szCs w:val="22"/>
        </w:rPr>
        <w:t xml:space="preserve">.                               </w:t>
      </w:r>
      <w:r w:rsidRPr="00C836BE">
        <w:rPr>
          <w:color w:val="333333"/>
          <w:spacing w:val="40"/>
          <w:position w:val="1"/>
          <w:sz w:val="22"/>
          <w:szCs w:val="22"/>
        </w:rPr>
        <w:t xml:space="preserve"> </w:t>
      </w:r>
      <w:r w:rsidRPr="00C836BE">
        <w:rPr>
          <w:color w:val="333333"/>
          <w:spacing w:val="-1"/>
          <w:position w:val="1"/>
          <w:sz w:val="22"/>
          <w:szCs w:val="22"/>
        </w:rPr>
        <w:t>B</w:t>
      </w:r>
      <w:r w:rsidRPr="00C836BE">
        <w:rPr>
          <w:color w:val="333333"/>
          <w:position w:val="1"/>
          <w:sz w:val="22"/>
          <w:szCs w:val="22"/>
        </w:rPr>
        <w:t xml:space="preserve">. </w:t>
      </w:r>
      <w:r w:rsidRPr="00C836BE">
        <w:rPr>
          <w:color w:val="333333"/>
          <w:spacing w:val="-1"/>
          <w:position w:val="1"/>
          <w:sz w:val="22"/>
          <w:szCs w:val="22"/>
        </w:rPr>
        <w:t>C</w:t>
      </w:r>
      <w:r w:rsidRPr="00C836BE">
        <w:rPr>
          <w:color w:val="333333"/>
          <w:position w:val="1"/>
          <w:sz w:val="22"/>
          <w:szCs w:val="22"/>
        </w:rPr>
        <w:t>a</w:t>
      </w:r>
      <w:r w:rsidRPr="00C836BE">
        <w:rPr>
          <w:color w:val="333333"/>
          <w:spacing w:val="1"/>
          <w:position w:val="1"/>
          <w:sz w:val="22"/>
          <w:szCs w:val="22"/>
        </w:rPr>
        <w:t>(</w:t>
      </w:r>
      <w:r w:rsidRPr="00C836BE">
        <w:rPr>
          <w:color w:val="333333"/>
          <w:spacing w:val="-1"/>
          <w:position w:val="1"/>
          <w:sz w:val="22"/>
          <w:szCs w:val="22"/>
        </w:rPr>
        <w:t>OH</w:t>
      </w:r>
      <w:r w:rsidRPr="00C836BE">
        <w:rPr>
          <w:color w:val="333333"/>
          <w:spacing w:val="1"/>
          <w:position w:val="1"/>
          <w:sz w:val="22"/>
          <w:szCs w:val="22"/>
        </w:rPr>
        <w:t>)</w:t>
      </w:r>
      <w:r w:rsidRPr="00C836BE">
        <w:rPr>
          <w:color w:val="333333"/>
          <w:position w:val="-2"/>
          <w:sz w:val="14"/>
          <w:szCs w:val="14"/>
        </w:rPr>
        <w:t xml:space="preserve">2                                              </w:t>
      </w:r>
      <w:r w:rsidRPr="00C836BE">
        <w:rPr>
          <w:color w:val="333333"/>
          <w:spacing w:val="18"/>
          <w:position w:val="-2"/>
          <w:sz w:val="14"/>
          <w:szCs w:val="14"/>
        </w:rPr>
        <w:t xml:space="preserve"> </w:t>
      </w:r>
      <w:r w:rsidRPr="00C836BE">
        <w:rPr>
          <w:color w:val="333333"/>
          <w:spacing w:val="-1"/>
          <w:position w:val="1"/>
          <w:sz w:val="22"/>
          <w:szCs w:val="22"/>
        </w:rPr>
        <w:t>C</w:t>
      </w:r>
      <w:r w:rsidRPr="00C836BE">
        <w:rPr>
          <w:color w:val="333333"/>
          <w:position w:val="1"/>
          <w:sz w:val="22"/>
          <w:szCs w:val="22"/>
        </w:rPr>
        <w:t xml:space="preserve">. </w:t>
      </w:r>
      <w:r w:rsidRPr="00C836BE">
        <w:rPr>
          <w:color w:val="333333"/>
          <w:spacing w:val="-1"/>
          <w:position w:val="1"/>
          <w:sz w:val="22"/>
          <w:szCs w:val="22"/>
        </w:rPr>
        <w:t>C</w:t>
      </w:r>
      <w:r w:rsidRPr="00C836BE">
        <w:rPr>
          <w:color w:val="333333"/>
          <w:position w:val="1"/>
          <w:sz w:val="22"/>
          <w:szCs w:val="22"/>
        </w:rPr>
        <w:t>aC</w:t>
      </w:r>
      <w:r w:rsidRPr="00C836BE">
        <w:rPr>
          <w:color w:val="333333"/>
          <w:spacing w:val="-2"/>
          <w:position w:val="1"/>
          <w:sz w:val="22"/>
          <w:szCs w:val="22"/>
        </w:rPr>
        <w:t>O</w:t>
      </w:r>
      <w:r w:rsidRPr="00C836BE">
        <w:rPr>
          <w:color w:val="333333"/>
          <w:position w:val="-2"/>
          <w:sz w:val="14"/>
          <w:szCs w:val="14"/>
        </w:rPr>
        <w:t xml:space="preserve">3                                                   </w:t>
      </w:r>
      <w:r w:rsidRPr="00C836BE">
        <w:rPr>
          <w:color w:val="333333"/>
          <w:spacing w:val="4"/>
          <w:position w:val="-2"/>
          <w:sz w:val="14"/>
          <w:szCs w:val="14"/>
        </w:rPr>
        <w:t xml:space="preserve"> </w:t>
      </w:r>
      <w:r w:rsidRPr="00C836BE">
        <w:rPr>
          <w:color w:val="333333"/>
          <w:spacing w:val="-1"/>
          <w:position w:val="1"/>
          <w:sz w:val="22"/>
          <w:szCs w:val="22"/>
        </w:rPr>
        <w:t>D</w:t>
      </w:r>
      <w:r w:rsidRPr="00C836BE">
        <w:rPr>
          <w:color w:val="333333"/>
          <w:position w:val="1"/>
          <w:sz w:val="22"/>
          <w:szCs w:val="22"/>
        </w:rPr>
        <w:t xml:space="preserve">. </w:t>
      </w:r>
      <w:r w:rsidRPr="00C836BE">
        <w:rPr>
          <w:color w:val="333333"/>
          <w:spacing w:val="-1"/>
          <w:position w:val="1"/>
          <w:sz w:val="22"/>
          <w:szCs w:val="22"/>
        </w:rPr>
        <w:t>C</w:t>
      </w:r>
      <w:r w:rsidRPr="00C836BE">
        <w:rPr>
          <w:color w:val="333333"/>
          <w:position w:val="1"/>
          <w:sz w:val="22"/>
          <w:szCs w:val="22"/>
        </w:rPr>
        <w:t>aS</w:t>
      </w:r>
      <w:r w:rsidRPr="00C836BE">
        <w:rPr>
          <w:color w:val="333333"/>
          <w:spacing w:val="-1"/>
          <w:position w:val="1"/>
          <w:sz w:val="22"/>
          <w:szCs w:val="22"/>
        </w:rPr>
        <w:t>O</w:t>
      </w:r>
      <w:r w:rsidRPr="00C836BE">
        <w:rPr>
          <w:color w:val="333333"/>
          <w:position w:val="-2"/>
          <w:sz w:val="14"/>
          <w:szCs w:val="14"/>
        </w:rPr>
        <w:t>4</w:t>
      </w:r>
    </w:p>
    <w:p w:rsidR="00C836BE" w:rsidRPr="00C836BE" w:rsidRDefault="00C836BE" w:rsidP="00C836BE">
      <w:pPr>
        <w:spacing w:before="4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26: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5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dạn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1" w:line="100" w:lineRule="exact"/>
        <w:rPr>
          <w:sz w:val="10"/>
          <w:szCs w:val="10"/>
        </w:rPr>
      </w:pPr>
    </w:p>
    <w:p w:rsidR="00C836BE" w:rsidRPr="00C836BE" w:rsidRDefault="00C836BE" w:rsidP="00C836BE">
      <w:pPr>
        <w:ind w:left="874"/>
        <w:rPr>
          <w:sz w:val="14"/>
          <w:szCs w:val="14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        </w:t>
      </w:r>
      <w:r w:rsidRPr="00C836BE">
        <w:rPr>
          <w:color w:val="333333"/>
          <w:spacing w:val="34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 xml:space="preserve">H                               </w:t>
      </w:r>
      <w:r w:rsidRPr="00C836BE">
        <w:rPr>
          <w:color w:val="333333"/>
          <w:spacing w:val="1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position w:val="10"/>
          <w:sz w:val="14"/>
          <w:szCs w:val="14"/>
        </w:rPr>
        <w:t xml:space="preserve">+                                                             </w:t>
      </w:r>
      <w:r w:rsidRPr="00C836BE">
        <w:rPr>
          <w:color w:val="333333"/>
          <w:spacing w:val="33"/>
          <w:position w:val="10"/>
          <w:sz w:val="14"/>
          <w:szCs w:val="1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position w:val="-3"/>
          <w:sz w:val="14"/>
          <w:szCs w:val="14"/>
        </w:rPr>
        <w:t>2</w:t>
      </w:r>
      <w:r w:rsidRPr="00C836BE">
        <w:rPr>
          <w:color w:val="333333"/>
          <w:spacing w:val="-1"/>
          <w:sz w:val="22"/>
          <w:szCs w:val="22"/>
        </w:rPr>
        <w:t>CO</w:t>
      </w:r>
      <w:r w:rsidRPr="00C836BE">
        <w:rPr>
          <w:color w:val="333333"/>
          <w:position w:val="-3"/>
          <w:sz w:val="14"/>
          <w:szCs w:val="14"/>
        </w:rPr>
        <w:t xml:space="preserve">3                                                   </w:t>
      </w:r>
      <w:r w:rsidRPr="00C836BE">
        <w:rPr>
          <w:color w:val="333333"/>
          <w:spacing w:val="18"/>
          <w:position w:val="-3"/>
          <w:sz w:val="14"/>
          <w:szCs w:val="14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K</w:t>
      </w:r>
      <w:r w:rsidRPr="00C836BE">
        <w:rPr>
          <w:color w:val="333333"/>
          <w:position w:val="-3"/>
          <w:sz w:val="14"/>
          <w:szCs w:val="14"/>
        </w:rPr>
        <w:t>2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position w:val="-3"/>
          <w:sz w:val="14"/>
          <w:szCs w:val="14"/>
        </w:rPr>
        <w:t>4</w:t>
      </w:r>
    </w:p>
    <w:p w:rsidR="00C836BE" w:rsidRPr="00C836BE" w:rsidRDefault="00C836BE" w:rsidP="00C836BE">
      <w:pPr>
        <w:spacing w:before="7" w:line="100" w:lineRule="exact"/>
        <w:rPr>
          <w:sz w:val="11"/>
          <w:szCs w:val="11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27: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Sự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ể</w:t>
      </w:r>
      <w:r w:rsidRPr="00C836BE">
        <w:rPr>
          <w:color w:val="333333"/>
          <w:sz w:val="22"/>
          <w:szCs w:val="22"/>
        </w:rPr>
        <w:t>u 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chứng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ếu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o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ủa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ân</w:t>
      </w:r>
      <w:r w:rsidRPr="00C836BE">
        <w:rPr>
          <w:color w:val="333333"/>
          <w:spacing w:val="1"/>
          <w:sz w:val="22"/>
          <w:szCs w:val="22"/>
        </w:rPr>
        <w:t xml:space="preserve"> 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àng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au đó cả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á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ó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 xml:space="preserve">.                  </w:t>
      </w:r>
      <w:r w:rsidRPr="00C836BE">
        <w:rPr>
          <w:color w:val="333333"/>
          <w:spacing w:val="1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non 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ục đậm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nhỏ,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ề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3"/>
          <w:sz w:val="22"/>
          <w:szCs w:val="22"/>
        </w:rPr>
        <w:t>ầ</w:t>
      </w:r>
      <w:r w:rsidRPr="00C836BE">
        <w:rPr>
          <w:color w:val="333333"/>
          <w:sz w:val="22"/>
          <w:szCs w:val="22"/>
        </w:rPr>
        <w:t>m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1"/>
          <w:sz w:val="22"/>
          <w:szCs w:val="22"/>
        </w:rPr>
        <w:t>ỉ</w:t>
      </w:r>
      <w:r w:rsidRPr="00C836BE">
        <w:rPr>
          <w:color w:val="333333"/>
          <w:sz w:val="22"/>
          <w:szCs w:val="22"/>
        </w:rPr>
        <w:t>nh bị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chế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.                                             </w:t>
      </w:r>
      <w:r w:rsidRPr="00C836BE">
        <w:rPr>
          <w:color w:val="333333"/>
          <w:spacing w:val="4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nhỏ có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àu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59" w:lineRule="auto"/>
        <w:ind w:left="874" w:right="1729"/>
        <w:jc w:val="both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28:</w:t>
      </w:r>
      <w:r w:rsidRPr="00C836BE">
        <w:rPr>
          <w:b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hông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độ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hoảng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bao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êu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ù h</w:t>
      </w:r>
      <w:r w:rsidRPr="00C836BE">
        <w:rPr>
          <w:color w:val="333333"/>
          <w:spacing w:val="-2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 xml:space="preserve">p cho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ệ</w:t>
      </w:r>
      <w:r w:rsidRPr="00C836BE">
        <w:rPr>
          <w:color w:val="333333"/>
          <w:sz w:val="22"/>
          <w:szCs w:val="22"/>
        </w:rPr>
        <w:t>c 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z w:val="22"/>
          <w:szCs w:val="22"/>
        </w:rPr>
        <w:t xml:space="preserve">p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ốt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phần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n c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c ch</w:t>
      </w:r>
      <w:r w:rsidRPr="00C836BE">
        <w:rPr>
          <w:color w:val="333333"/>
          <w:spacing w:val="-2"/>
          <w:sz w:val="22"/>
          <w:szCs w:val="22"/>
        </w:rPr>
        <w:t>ấ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? </w:t>
      </w: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        </w:t>
      </w:r>
      <w:r w:rsidRPr="00C836BE">
        <w:rPr>
          <w:color w:val="333333"/>
          <w:spacing w:val="34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5 – 5,5.                         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4 – 4,5.                               </w:t>
      </w:r>
      <w:r w:rsidRPr="00C836BE">
        <w:rPr>
          <w:color w:val="333333"/>
          <w:spacing w:val="2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6 – 6,5.                               </w:t>
      </w:r>
      <w:r w:rsidRPr="00C836BE">
        <w:rPr>
          <w:color w:val="333333"/>
          <w:spacing w:val="2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7 – 7,5. </w:t>
      </w:r>
      <w:r w:rsidRPr="00C836BE">
        <w:rPr>
          <w:b/>
          <w:color w:val="000000"/>
          <w:spacing w:val="-1"/>
          <w:sz w:val="22"/>
          <w:szCs w:val="22"/>
        </w:rPr>
        <w:t>C</w:t>
      </w:r>
      <w:r w:rsidRPr="00C836BE">
        <w:rPr>
          <w:b/>
          <w:color w:val="000000"/>
          <w:sz w:val="22"/>
          <w:szCs w:val="22"/>
        </w:rPr>
        <w:t>âu 29:</w:t>
      </w:r>
      <w:r w:rsidRPr="00C836BE">
        <w:rPr>
          <w:b/>
          <w:color w:val="000000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ễn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2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 xml:space="preserve">uá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hử 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4"/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úp hệ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 bộ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 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ơ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</w:t>
      </w:r>
      <w:r w:rsidRPr="00C836BE">
        <w:rPr>
          <w:color w:val="333333"/>
          <w:spacing w:val="4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uồn dự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ữ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>3 cho</w:t>
      </w:r>
      <w:r w:rsidRPr="00C836BE">
        <w:rPr>
          <w:color w:val="333333"/>
          <w:spacing w:val="-2"/>
          <w:sz w:val="22"/>
          <w:szCs w:val="22"/>
        </w:rPr>
        <w:t xml:space="preserve"> 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ổng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ax</w:t>
      </w:r>
      <w:r w:rsidRPr="00C836BE">
        <w:rPr>
          <w:color w:val="333333"/>
          <w:spacing w:val="-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cần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7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  </w:t>
      </w:r>
      <w:r w:rsidRPr="00C836BE">
        <w:rPr>
          <w:color w:val="333333"/>
          <w:spacing w:val="4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úp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z w:val="22"/>
          <w:szCs w:val="22"/>
        </w:rPr>
        <w:t>ự đồng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hoá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3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g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59" w:lineRule="auto"/>
        <w:ind w:left="874" w:right="1094"/>
        <w:rPr>
          <w:sz w:val="22"/>
          <w:szCs w:val="22"/>
        </w:rPr>
        <w:sectPr w:rsidR="00C836BE" w:rsidRPr="00C836BE">
          <w:pgSz w:w="12240" w:h="15840"/>
          <w:pgMar w:top="1200" w:right="0" w:bottom="280" w:left="0" w:header="0" w:footer="1104" w:gutter="0"/>
          <w:cols w:space="720"/>
        </w:sectPr>
      </w:pP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2 dạng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hấp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ì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ôi</w:t>
      </w:r>
      <w:r w:rsidRPr="00C836BE">
        <w:rPr>
          <w:color w:val="333333"/>
          <w:spacing w:val="1"/>
          <w:sz w:val="22"/>
          <w:szCs w:val="22"/>
        </w:rPr>
        <w:t xml:space="preserve"> tr</w:t>
      </w:r>
      <w:r w:rsidRPr="00C836BE">
        <w:rPr>
          <w:color w:val="333333"/>
          <w:spacing w:val="-2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ờ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bên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oài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có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2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 xml:space="preserve">–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 dạng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oxy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hoá,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nhưng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c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ể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vậ</w:t>
      </w:r>
      <w:r w:rsidRPr="00C836BE">
        <w:rPr>
          <w:color w:val="333333"/>
          <w:sz w:val="22"/>
          <w:szCs w:val="22"/>
        </w:rPr>
        <w:t>t 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ỉ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ồn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ại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k</w:t>
      </w:r>
      <w:r w:rsidRPr="00C836BE">
        <w:rPr>
          <w:color w:val="333333"/>
          <w:sz w:val="22"/>
          <w:szCs w:val="22"/>
        </w:rPr>
        <w:t>hử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để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ục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 đồng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hóa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 a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n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P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ô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ê</w:t>
      </w:r>
      <w:r w:rsidRPr="00C836BE">
        <w:rPr>
          <w:color w:val="333333"/>
          <w:spacing w:val="1"/>
          <w:sz w:val="22"/>
          <w:szCs w:val="22"/>
        </w:rPr>
        <w:t>i</w:t>
      </w:r>
      <w:r>
        <w:rPr>
          <w:color w:val="333333"/>
          <w:sz w:val="22"/>
          <w:szCs w:val="22"/>
        </w:rPr>
        <w:t>n</w:t>
      </w:r>
    </w:p>
    <w:p w:rsidR="00C836BE" w:rsidRPr="00C836BE" w:rsidRDefault="00C836BE" w:rsidP="00C836BE">
      <w:pPr>
        <w:spacing w:before="32"/>
        <w:ind w:firstLine="720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lastRenderedPageBreak/>
        <w:t>C</w:t>
      </w:r>
      <w:r w:rsidRPr="00C836BE">
        <w:rPr>
          <w:b/>
          <w:sz w:val="22"/>
          <w:szCs w:val="22"/>
        </w:rPr>
        <w:t>âu 30: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ì</w:t>
      </w:r>
      <w:r w:rsidRPr="00C836BE">
        <w:rPr>
          <w:color w:val="333333"/>
          <w:sz w:val="22"/>
          <w:szCs w:val="22"/>
        </w:rPr>
        <w:t xml:space="preserve">nh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 xml:space="preserve">hử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at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ôni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hực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ự</w:t>
      </w:r>
      <w:r w:rsidRPr="00C836BE">
        <w:rPr>
          <w:color w:val="333333"/>
          <w:sz w:val="22"/>
          <w:szCs w:val="22"/>
        </w:rPr>
        <w:t>c h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ện: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ễ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á.                                                              </w:t>
      </w:r>
      <w:r w:rsidRPr="00C836BE">
        <w:rPr>
          <w:color w:val="333333"/>
          <w:spacing w:val="4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 xml:space="preserve">ễ,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á,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hân.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chỉ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hân.                                                                   </w:t>
      </w:r>
      <w:r w:rsidRPr="00C836BE">
        <w:rPr>
          <w:color w:val="333333"/>
          <w:spacing w:val="47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. chỉ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31: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ôn hóa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61" w:lineRule="auto"/>
        <w:ind w:left="874" w:right="2642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        </w:t>
      </w:r>
      <w:r w:rsidRPr="00C836BE">
        <w:rPr>
          <w:color w:val="333333"/>
          <w:spacing w:val="34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ến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ổ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z w:val="22"/>
          <w:szCs w:val="22"/>
        </w:rPr>
        <w:t>3-</w:t>
      </w:r>
      <w:r w:rsidRPr="00C836BE">
        <w:rPr>
          <w:color w:val="333333"/>
          <w:spacing w:val="-4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4+                                            </w:t>
      </w:r>
      <w:r w:rsidRPr="00C836BE">
        <w:rPr>
          <w:color w:val="333333"/>
          <w:spacing w:val="1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ến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ổ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>4+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hành </w:t>
      </w:r>
      <w:r w:rsidRPr="00C836BE">
        <w:rPr>
          <w:color w:val="333333"/>
          <w:spacing w:val="-3"/>
          <w:sz w:val="22"/>
          <w:szCs w:val="22"/>
        </w:rPr>
        <w:t>N</w:t>
      </w:r>
      <w:r w:rsidRPr="00C836BE">
        <w:rPr>
          <w:color w:val="333333"/>
          <w:spacing w:val="-1"/>
          <w:sz w:val="22"/>
          <w:szCs w:val="22"/>
        </w:rPr>
        <w:t>O</w:t>
      </w:r>
      <w:r w:rsidRPr="00C836BE">
        <w:rPr>
          <w:color w:val="333333"/>
          <w:spacing w:val="4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 xml:space="preserve">-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        </w:t>
      </w:r>
      <w:r w:rsidRPr="00C836BE">
        <w:rPr>
          <w:color w:val="333333"/>
          <w:spacing w:val="46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ến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ổ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ất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ữu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ôn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ac                               </w:t>
      </w:r>
      <w:r w:rsidRPr="00C836BE">
        <w:rPr>
          <w:color w:val="333333"/>
          <w:spacing w:val="9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ổng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ax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a</w:t>
      </w:r>
      <w:r w:rsidRPr="00C836BE">
        <w:rPr>
          <w:color w:val="333333"/>
          <w:spacing w:val="-3"/>
          <w:sz w:val="22"/>
          <w:szCs w:val="22"/>
        </w:rPr>
        <w:t>m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n</w:t>
      </w:r>
    </w:p>
    <w:p w:rsidR="00C836BE" w:rsidRPr="00C836BE" w:rsidRDefault="00C836BE" w:rsidP="00C836BE">
      <w:pPr>
        <w:spacing w:before="2"/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 xml:space="preserve">âu 32 </w:t>
      </w:r>
      <w:r w:rsidRPr="00C836BE">
        <w:rPr>
          <w:b/>
          <w:i/>
          <w:spacing w:val="1"/>
          <w:sz w:val="22"/>
          <w:szCs w:val="22"/>
        </w:rPr>
        <w:t>:</w:t>
      </w:r>
      <w:r w:rsidRPr="00C836BE">
        <w:rPr>
          <w:color w:val="333333"/>
          <w:spacing w:val="-1"/>
          <w:sz w:val="22"/>
          <w:szCs w:val="22"/>
        </w:rPr>
        <w:t>Ni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 cây</w:t>
      </w:r>
      <w:r w:rsidRPr="00C836BE">
        <w:rPr>
          <w:color w:val="333333"/>
          <w:spacing w:val="-2"/>
          <w:sz w:val="22"/>
          <w:szCs w:val="22"/>
        </w:rPr>
        <w:t xml:space="preserve"> h</w:t>
      </w:r>
      <w:r w:rsidRPr="00C836BE">
        <w:rPr>
          <w:color w:val="333333"/>
          <w:sz w:val="22"/>
          <w:szCs w:val="22"/>
        </w:rPr>
        <w:t xml:space="preserve">ấp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hụ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ạn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spacing w:line="360" w:lineRule="auto"/>
        <w:ind w:left="874" w:right="2743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>4+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3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 xml:space="preserve">-                                                                        </w:t>
      </w:r>
      <w:r w:rsidRPr="00C836BE">
        <w:rPr>
          <w:color w:val="333333"/>
          <w:spacing w:val="14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2,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2"/>
          <w:sz w:val="22"/>
          <w:szCs w:val="22"/>
        </w:rPr>
        <w:t>2</w:t>
      </w:r>
      <w:r w:rsidRPr="00C836BE">
        <w:rPr>
          <w:color w:val="333333"/>
          <w:spacing w:val="-4"/>
          <w:sz w:val="22"/>
          <w:szCs w:val="22"/>
        </w:rPr>
        <w:t>-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4+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NO</w:t>
      </w:r>
      <w:r w:rsidRPr="00C836BE">
        <w:rPr>
          <w:color w:val="333333"/>
          <w:spacing w:val="1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 xml:space="preserve">- </w:t>
      </w: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3,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4+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3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 xml:space="preserve">-                                                              </w:t>
      </w:r>
      <w:r w:rsidRPr="00C836BE">
        <w:rPr>
          <w:color w:val="333333"/>
          <w:spacing w:val="26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</w:t>
      </w:r>
      <w:r w:rsidRPr="00C836BE">
        <w:rPr>
          <w:color w:val="333333"/>
          <w:spacing w:val="-1"/>
          <w:sz w:val="22"/>
          <w:szCs w:val="22"/>
        </w:rPr>
        <w:t>NO</w:t>
      </w:r>
      <w:r w:rsidRPr="00C836BE">
        <w:rPr>
          <w:color w:val="333333"/>
          <w:spacing w:val="3"/>
          <w:sz w:val="22"/>
          <w:szCs w:val="22"/>
        </w:rPr>
        <w:t>2</w:t>
      </w:r>
      <w:r w:rsidRPr="00C836BE">
        <w:rPr>
          <w:color w:val="333333"/>
          <w:spacing w:val="-4"/>
          <w:sz w:val="22"/>
          <w:szCs w:val="22"/>
        </w:rPr>
        <w:t>-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1"/>
          <w:sz w:val="22"/>
          <w:szCs w:val="22"/>
        </w:rPr>
        <w:t>NH</w:t>
      </w:r>
      <w:r w:rsidRPr="00C836BE">
        <w:rPr>
          <w:color w:val="333333"/>
          <w:sz w:val="22"/>
          <w:szCs w:val="22"/>
        </w:rPr>
        <w:t xml:space="preserve">4+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à N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3"/>
          <w:sz w:val="22"/>
          <w:szCs w:val="22"/>
        </w:rPr>
        <w:t>3</w:t>
      </w:r>
      <w:r w:rsidRPr="00C836BE">
        <w:rPr>
          <w:color w:val="333333"/>
          <w:sz w:val="22"/>
          <w:szCs w:val="22"/>
        </w:rPr>
        <w:t>-</w:t>
      </w:r>
    </w:p>
    <w:p w:rsidR="00C836BE" w:rsidRPr="00C836BE" w:rsidRDefault="00C836BE" w:rsidP="00C836BE">
      <w:pPr>
        <w:spacing w:before="4"/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33: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ối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ồn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, 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ố n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có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ch</w:t>
      </w:r>
      <w:r w:rsidRPr="00C836BE">
        <w:rPr>
          <w:color w:val="333333"/>
          <w:spacing w:val="-2"/>
          <w:sz w:val="22"/>
          <w:szCs w:val="22"/>
        </w:rPr>
        <w:t>ứ</w:t>
      </w:r>
      <w:r w:rsidRPr="00C836BE">
        <w:rPr>
          <w:color w:val="333333"/>
          <w:sz w:val="22"/>
          <w:szCs w:val="22"/>
        </w:rPr>
        <w:t>c nă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g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duy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ì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ân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ằng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on, n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ân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ố phụ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ham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ổng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 d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ệp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ụ</w:t>
      </w:r>
      <w:r w:rsidRPr="00C836BE">
        <w:rPr>
          <w:color w:val="333333"/>
          <w:sz w:val="22"/>
          <w:szCs w:val="22"/>
        </w:rPr>
        <w:t>c.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phần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oc</w:t>
      </w:r>
      <w:r w:rsidRPr="00C836BE">
        <w:rPr>
          <w:color w:val="333333"/>
          <w:spacing w:val="-1"/>
          <w:sz w:val="22"/>
          <w:szCs w:val="22"/>
        </w:rPr>
        <w:t>r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, nhân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ố phụ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ủa </w:t>
      </w:r>
      <w:r w:rsidRPr="00C836BE">
        <w:rPr>
          <w:color w:val="333333"/>
          <w:spacing w:val="-2"/>
          <w:sz w:val="22"/>
          <w:szCs w:val="22"/>
        </w:rPr>
        <w:t>e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hành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phần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của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ô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ê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, a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nuc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ê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c.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ham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a quá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rì</w:t>
      </w:r>
      <w:r w:rsidRPr="00C836BE">
        <w:rPr>
          <w:color w:val="333333"/>
          <w:sz w:val="22"/>
          <w:szCs w:val="22"/>
        </w:rPr>
        <w:t>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uang</w:t>
      </w:r>
      <w:r w:rsidRPr="00C836BE">
        <w:rPr>
          <w:color w:val="333333"/>
          <w:spacing w:val="-2"/>
          <w:sz w:val="22"/>
          <w:szCs w:val="22"/>
        </w:rPr>
        <w:t xml:space="preserve"> 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 xml:space="preserve">p,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hành 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z w:val="22"/>
          <w:szCs w:val="22"/>
        </w:rPr>
        <w:t xml:space="preserve">hần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ủa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om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34:</w:t>
      </w:r>
      <w:r w:rsidRPr="00C836BE">
        <w:rPr>
          <w:b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ò c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 xml:space="preserve">ủ 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ếu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1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đối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ự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nh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ần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ành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ế b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 xml:space="preserve">o,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àng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ế bào, ho</w:t>
      </w:r>
      <w:r w:rsidRPr="00C836BE">
        <w:rPr>
          <w:color w:val="333333"/>
          <w:spacing w:val="-2"/>
          <w:sz w:val="22"/>
          <w:szCs w:val="22"/>
        </w:rPr>
        <w:t>ạ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hoá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e</w:t>
      </w:r>
      <w:r w:rsidRPr="00C836BE">
        <w:rPr>
          <w:color w:val="333333"/>
          <w:spacing w:val="-2"/>
          <w:sz w:val="22"/>
          <w:szCs w:val="22"/>
        </w:rPr>
        <w:t>nz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m</w:t>
      </w:r>
    </w:p>
    <w:p w:rsidR="00C836BE" w:rsidRPr="00C836BE" w:rsidRDefault="00C836BE" w:rsidP="00C836BE">
      <w:pPr>
        <w:spacing w:before="7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nh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ần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>a d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ệp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ục,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oạt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á 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hủ 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ếu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ữ cân b</w:t>
      </w:r>
      <w:r w:rsidRPr="00C836BE">
        <w:rPr>
          <w:color w:val="333333"/>
          <w:spacing w:val="-2"/>
          <w:sz w:val="22"/>
          <w:szCs w:val="22"/>
        </w:rPr>
        <w:t>ằ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nư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 xml:space="preserve"> v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on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ong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ế </w:t>
      </w:r>
      <w:r w:rsidRPr="00C836BE">
        <w:rPr>
          <w:color w:val="333333"/>
          <w:spacing w:val="-2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>ào, 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oá</w:t>
      </w:r>
      <w:r w:rsidRPr="00C836BE">
        <w:rPr>
          <w:color w:val="333333"/>
          <w:spacing w:val="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2"/>
          <w:sz w:val="22"/>
          <w:szCs w:val="22"/>
        </w:rPr>
        <w:t xml:space="preserve"> 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hí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k</w:t>
      </w:r>
      <w:r w:rsidRPr="00C836BE">
        <w:rPr>
          <w:color w:val="333333"/>
          <w:sz w:val="22"/>
          <w:szCs w:val="22"/>
        </w:rPr>
        <w:t>hổn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nh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ần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>a a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uc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ê</w:t>
      </w:r>
      <w:r w:rsidRPr="00C836BE">
        <w:rPr>
          <w:color w:val="333333"/>
          <w:spacing w:val="-2"/>
          <w:sz w:val="22"/>
          <w:szCs w:val="22"/>
        </w:rPr>
        <w:t>ô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-3"/>
          <w:sz w:val="22"/>
          <w:szCs w:val="22"/>
        </w:rPr>
        <w:t>A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P, ph</w:t>
      </w:r>
      <w:r w:rsidRPr="00C836BE">
        <w:rPr>
          <w:color w:val="333333"/>
          <w:spacing w:val="-3"/>
          <w:sz w:val="22"/>
          <w:szCs w:val="22"/>
        </w:rPr>
        <w:t>ô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ph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pacing w:val="1"/>
          <w:sz w:val="22"/>
          <w:szCs w:val="22"/>
        </w:rPr>
        <w:t>li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, cô</w:t>
      </w:r>
      <w:r w:rsidRPr="00C836BE">
        <w:rPr>
          <w:color w:val="333333"/>
          <w:spacing w:val="-2"/>
          <w:sz w:val="22"/>
          <w:szCs w:val="22"/>
        </w:rPr>
        <w:t>enz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;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cần cho nở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 xml:space="preserve">hoa,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 xml:space="preserve">ậu </w:t>
      </w:r>
      <w:r w:rsidRPr="00C836BE">
        <w:rPr>
          <w:color w:val="333333"/>
          <w:spacing w:val="-2"/>
          <w:sz w:val="22"/>
          <w:szCs w:val="22"/>
        </w:rPr>
        <w:t>q</w:t>
      </w:r>
      <w:r w:rsidRPr="00C836BE">
        <w:rPr>
          <w:color w:val="333333"/>
          <w:sz w:val="22"/>
          <w:szCs w:val="22"/>
        </w:rPr>
        <w:t>uả, ph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ển </w:t>
      </w:r>
      <w:r w:rsidRPr="00C836BE">
        <w:rPr>
          <w:color w:val="333333"/>
          <w:spacing w:val="-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35:</w:t>
      </w:r>
      <w:r w:rsidRPr="00C836BE">
        <w:rPr>
          <w:b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V</w:t>
      </w:r>
      <w:r w:rsidRPr="00C836BE">
        <w:rPr>
          <w:color w:val="333333"/>
          <w:spacing w:val="-2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ò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1"/>
          <w:sz w:val="22"/>
          <w:szCs w:val="22"/>
        </w:rPr>
        <w:t>s</w:t>
      </w:r>
      <w:r w:rsidRPr="00C836BE">
        <w:rPr>
          <w:color w:val="333333"/>
          <w:spacing w:val="-2"/>
          <w:sz w:val="22"/>
          <w:szCs w:val="22"/>
        </w:rPr>
        <w:t>ắ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đ</w:t>
      </w:r>
      <w:r w:rsidRPr="00C836BE">
        <w:rPr>
          <w:color w:val="333333"/>
          <w:spacing w:val="-2"/>
          <w:sz w:val="22"/>
          <w:szCs w:val="22"/>
        </w:rPr>
        <w:t>ố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pacing w:val="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ự</w:t>
      </w:r>
      <w:r w:rsidRPr="00C836BE">
        <w:rPr>
          <w:color w:val="333333"/>
          <w:sz w:val="22"/>
          <w:szCs w:val="22"/>
        </w:rPr>
        <w:t xml:space="preserve">c </w:t>
      </w:r>
      <w:r w:rsidRPr="00C836BE">
        <w:rPr>
          <w:color w:val="333333"/>
          <w:spacing w:val="-2"/>
          <w:sz w:val="22"/>
          <w:szCs w:val="22"/>
        </w:rPr>
        <w:t>v</w:t>
      </w:r>
      <w:r w:rsidRPr="00C836BE">
        <w:rPr>
          <w:color w:val="333333"/>
          <w:sz w:val="22"/>
          <w:szCs w:val="22"/>
        </w:rPr>
        <w:t>ật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à: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>uy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tr</w:t>
      </w:r>
      <w:r w:rsidRPr="00C836BE">
        <w:rPr>
          <w:color w:val="333333"/>
          <w:sz w:val="22"/>
          <w:szCs w:val="22"/>
        </w:rPr>
        <w:t>ì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-2"/>
          <w:sz w:val="22"/>
          <w:szCs w:val="22"/>
        </w:rPr>
        <w:t>â</w:t>
      </w:r>
      <w:r w:rsidRPr="00C836BE">
        <w:rPr>
          <w:color w:val="333333"/>
          <w:sz w:val="22"/>
          <w:szCs w:val="22"/>
        </w:rPr>
        <w:t>n bằng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o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am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a quang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(</w:t>
      </w:r>
      <w:r w:rsidRPr="00C836BE">
        <w:rPr>
          <w:color w:val="333333"/>
          <w:sz w:val="22"/>
          <w:szCs w:val="22"/>
        </w:rPr>
        <w:t>quang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phân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ớ</w:t>
      </w:r>
      <w:r w:rsidRPr="00C836BE">
        <w:rPr>
          <w:color w:val="333333"/>
          <w:sz w:val="22"/>
          <w:szCs w:val="22"/>
        </w:rPr>
        <w:t>c</w:t>
      </w:r>
      <w:r w:rsidRPr="00C836BE">
        <w:rPr>
          <w:color w:val="333333"/>
          <w:spacing w:val="1"/>
          <w:sz w:val="22"/>
          <w:szCs w:val="22"/>
        </w:rPr>
        <w:t>)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B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nh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ần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 xml:space="preserve">a </w:t>
      </w:r>
      <w:r w:rsidRPr="00C836BE">
        <w:rPr>
          <w:color w:val="333333"/>
          <w:spacing w:val="1"/>
          <w:sz w:val="22"/>
          <w:szCs w:val="22"/>
        </w:rPr>
        <w:t>d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ệp 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ục, 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oạt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á 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35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nh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ần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>a x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ô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ô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 xml:space="preserve">,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ổng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p d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 xml:space="preserve">ệp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pacing w:val="-2"/>
          <w:sz w:val="22"/>
          <w:szCs w:val="22"/>
        </w:rPr>
        <w:t>ụ</w:t>
      </w:r>
      <w:r w:rsidRPr="00C836BE">
        <w:rPr>
          <w:color w:val="333333"/>
          <w:sz w:val="22"/>
          <w:szCs w:val="22"/>
        </w:rPr>
        <w:t>c, 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ạt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á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en</w:t>
      </w:r>
      <w:r w:rsidRPr="00C836BE">
        <w:rPr>
          <w:color w:val="333333"/>
          <w:spacing w:val="-2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.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color w:val="333333"/>
          <w:spacing w:val="-1"/>
          <w:sz w:val="22"/>
          <w:szCs w:val="22"/>
        </w:rPr>
        <w:t>D</w:t>
      </w:r>
      <w:r w:rsidRPr="00C836BE">
        <w:rPr>
          <w:color w:val="333333"/>
          <w:sz w:val="22"/>
          <w:szCs w:val="22"/>
        </w:rPr>
        <w:t xml:space="preserve">.     </w:t>
      </w:r>
      <w:r w:rsidRPr="00C836BE">
        <w:rPr>
          <w:color w:val="333333"/>
          <w:spacing w:val="23"/>
          <w:sz w:val="22"/>
          <w:szCs w:val="22"/>
        </w:rPr>
        <w:t xml:space="preserve"> </w:t>
      </w:r>
      <w:r w:rsidRPr="00C836BE">
        <w:rPr>
          <w:color w:val="333333"/>
          <w:spacing w:val="2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à</w:t>
      </w:r>
      <w:r w:rsidRPr="00C836BE">
        <w:rPr>
          <w:color w:val="333333"/>
          <w:sz w:val="22"/>
          <w:szCs w:val="22"/>
        </w:rPr>
        <w:t>nh p</w:t>
      </w:r>
      <w:r w:rsidRPr="00C836BE">
        <w:rPr>
          <w:color w:val="333333"/>
          <w:spacing w:val="-2"/>
          <w:sz w:val="22"/>
          <w:szCs w:val="22"/>
        </w:rPr>
        <w:t>h</w:t>
      </w:r>
      <w:r w:rsidRPr="00C836BE">
        <w:rPr>
          <w:color w:val="333333"/>
          <w:sz w:val="22"/>
          <w:szCs w:val="22"/>
        </w:rPr>
        <w:t>ần c</w:t>
      </w:r>
      <w:r w:rsidRPr="00C836BE">
        <w:rPr>
          <w:color w:val="333333"/>
          <w:spacing w:val="-2"/>
          <w:sz w:val="22"/>
          <w:szCs w:val="22"/>
        </w:rPr>
        <w:t>ủ</w:t>
      </w:r>
      <w:r w:rsidRPr="00C836BE">
        <w:rPr>
          <w:color w:val="333333"/>
          <w:sz w:val="22"/>
          <w:szCs w:val="22"/>
        </w:rPr>
        <w:t>a a</w:t>
      </w:r>
      <w:r w:rsidRPr="00C836BE">
        <w:rPr>
          <w:color w:val="333333"/>
          <w:spacing w:val="-2"/>
          <w:sz w:val="22"/>
          <w:szCs w:val="22"/>
        </w:rPr>
        <w:t>x</w:t>
      </w:r>
      <w:r w:rsidRPr="00C836BE">
        <w:rPr>
          <w:color w:val="333333"/>
          <w:spacing w:val="1"/>
          <w:sz w:val="22"/>
          <w:szCs w:val="22"/>
        </w:rPr>
        <w:t>í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uc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ê</w:t>
      </w:r>
      <w:r w:rsidRPr="00C836BE">
        <w:rPr>
          <w:color w:val="333333"/>
          <w:spacing w:val="-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c, A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P,</w:t>
      </w:r>
      <w:r w:rsidRPr="00C836BE">
        <w:rPr>
          <w:color w:val="333333"/>
          <w:spacing w:val="-3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phố</w:t>
      </w:r>
      <w:r w:rsidRPr="00C836BE">
        <w:rPr>
          <w:color w:val="333333"/>
          <w:spacing w:val="-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pho</w:t>
      </w:r>
      <w:r w:rsidRPr="00C836BE">
        <w:rPr>
          <w:color w:val="333333"/>
          <w:spacing w:val="-1"/>
          <w:sz w:val="22"/>
          <w:szCs w:val="22"/>
        </w:rPr>
        <w:t>l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p</w:t>
      </w:r>
      <w:r w:rsidRPr="00C836BE">
        <w:rPr>
          <w:color w:val="333333"/>
          <w:spacing w:val="1"/>
          <w:sz w:val="22"/>
          <w:szCs w:val="22"/>
        </w:rPr>
        <w:t>it</w:t>
      </w:r>
      <w:r w:rsidRPr="00C836BE">
        <w:rPr>
          <w:color w:val="333333"/>
          <w:sz w:val="22"/>
          <w:szCs w:val="22"/>
        </w:rPr>
        <w:t>,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côen</w:t>
      </w:r>
      <w:r w:rsidRPr="00C836BE">
        <w:rPr>
          <w:color w:val="333333"/>
          <w:spacing w:val="-4"/>
          <w:sz w:val="22"/>
          <w:szCs w:val="22"/>
        </w:rPr>
        <w:t>z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4"/>
          <w:sz w:val="22"/>
          <w:szCs w:val="22"/>
        </w:rPr>
        <w:t>m</w:t>
      </w:r>
      <w:r w:rsidRPr="00C836BE">
        <w:rPr>
          <w:color w:val="333333"/>
          <w:sz w:val="22"/>
          <w:szCs w:val="22"/>
        </w:rPr>
        <w:t>;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cần cho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sự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ở</w:t>
      </w:r>
      <w:r w:rsidRPr="00C836BE">
        <w:rPr>
          <w:color w:val="333333"/>
          <w:spacing w:val="1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h</w:t>
      </w:r>
      <w:r w:rsidRPr="00C836BE">
        <w:rPr>
          <w:color w:val="333333"/>
          <w:spacing w:val="-2"/>
          <w:sz w:val="22"/>
          <w:szCs w:val="22"/>
        </w:rPr>
        <w:t>o</w:t>
      </w:r>
      <w:r w:rsidRPr="00C836BE">
        <w:rPr>
          <w:color w:val="333333"/>
          <w:sz w:val="22"/>
          <w:szCs w:val="22"/>
        </w:rPr>
        <w:t>a, đậu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quả, ph</w:t>
      </w:r>
      <w:r w:rsidRPr="00C836BE">
        <w:rPr>
          <w:color w:val="333333"/>
          <w:spacing w:val="-2"/>
          <w:sz w:val="22"/>
          <w:szCs w:val="22"/>
        </w:rPr>
        <w:t>á</w:t>
      </w:r>
      <w:r w:rsidRPr="00C836BE">
        <w:rPr>
          <w:color w:val="333333"/>
          <w:sz w:val="22"/>
          <w:szCs w:val="22"/>
        </w:rPr>
        <w:t>t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pacing w:val="-2"/>
          <w:sz w:val="22"/>
          <w:szCs w:val="22"/>
        </w:rPr>
        <w:t>r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z w:val="22"/>
          <w:szCs w:val="22"/>
        </w:rPr>
        <w:t>ển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r</w:t>
      </w:r>
      <w:r w:rsidRPr="00C836BE">
        <w:rPr>
          <w:color w:val="333333"/>
          <w:sz w:val="22"/>
          <w:szCs w:val="22"/>
        </w:rPr>
        <w:t>ễ.</w:t>
      </w:r>
    </w:p>
    <w:p w:rsidR="00C836BE" w:rsidRPr="00C836BE" w:rsidRDefault="00C836BE" w:rsidP="00C836BE">
      <w:pPr>
        <w:spacing w:before="6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2"/>
          <w:szCs w:val="22"/>
        </w:rPr>
      </w:pPr>
      <w:r w:rsidRPr="00C836BE">
        <w:rPr>
          <w:b/>
          <w:spacing w:val="-1"/>
          <w:sz w:val="22"/>
          <w:szCs w:val="22"/>
        </w:rPr>
        <w:t>C</w:t>
      </w:r>
      <w:r w:rsidRPr="00C836BE">
        <w:rPr>
          <w:b/>
          <w:sz w:val="22"/>
          <w:szCs w:val="22"/>
        </w:rPr>
        <w:t>âu 36:</w:t>
      </w:r>
      <w:r w:rsidRPr="00C836BE">
        <w:rPr>
          <w:b/>
          <w:spacing w:val="1"/>
          <w:sz w:val="22"/>
          <w:szCs w:val="22"/>
        </w:rPr>
        <w:t xml:space="preserve"> </w:t>
      </w:r>
      <w:r w:rsidRPr="00C836BE">
        <w:rPr>
          <w:color w:val="333333"/>
          <w:spacing w:val="-1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 xml:space="preserve">ên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ố d</w:t>
      </w:r>
      <w:r w:rsidRPr="00C836BE">
        <w:rPr>
          <w:color w:val="333333"/>
          <w:spacing w:val="1"/>
          <w:sz w:val="22"/>
          <w:szCs w:val="22"/>
        </w:rPr>
        <w:t>i</w:t>
      </w:r>
      <w:r w:rsidRPr="00C836BE">
        <w:rPr>
          <w:color w:val="333333"/>
          <w:spacing w:val="-2"/>
          <w:sz w:val="22"/>
          <w:szCs w:val="22"/>
        </w:rPr>
        <w:t>n</w:t>
      </w:r>
      <w:r w:rsidRPr="00C836BE">
        <w:rPr>
          <w:color w:val="333333"/>
          <w:sz w:val="22"/>
          <w:szCs w:val="22"/>
        </w:rPr>
        <w:t>h dư</w:t>
      </w:r>
      <w:r w:rsidRPr="00C836BE">
        <w:rPr>
          <w:color w:val="333333"/>
          <w:spacing w:val="1"/>
          <w:sz w:val="22"/>
          <w:szCs w:val="22"/>
        </w:rPr>
        <w:t>ỡ</w:t>
      </w:r>
      <w:r w:rsidRPr="00C836BE">
        <w:rPr>
          <w:color w:val="333333"/>
          <w:sz w:val="22"/>
          <w:szCs w:val="22"/>
        </w:rPr>
        <w:t>ng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nào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s</w:t>
      </w:r>
      <w:r w:rsidRPr="00C836BE">
        <w:rPr>
          <w:color w:val="333333"/>
          <w:spacing w:val="1"/>
          <w:sz w:val="22"/>
          <w:szCs w:val="22"/>
        </w:rPr>
        <w:t>a</w:t>
      </w:r>
      <w:r w:rsidRPr="00C836BE">
        <w:rPr>
          <w:color w:val="333333"/>
          <w:sz w:val="22"/>
          <w:szCs w:val="22"/>
        </w:rPr>
        <w:t xml:space="preserve">u </w:t>
      </w:r>
      <w:r w:rsidRPr="00C836BE">
        <w:rPr>
          <w:color w:val="333333"/>
          <w:spacing w:val="-2"/>
          <w:sz w:val="22"/>
          <w:szCs w:val="22"/>
        </w:rPr>
        <w:t>đ</w:t>
      </w:r>
      <w:r w:rsidRPr="00C836BE">
        <w:rPr>
          <w:color w:val="333333"/>
          <w:sz w:val="22"/>
          <w:szCs w:val="22"/>
        </w:rPr>
        <w:t>ây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 xml:space="preserve">à </w:t>
      </w:r>
      <w:r w:rsidRPr="00C836BE">
        <w:rPr>
          <w:color w:val="333333"/>
          <w:spacing w:val="-2"/>
          <w:sz w:val="22"/>
          <w:szCs w:val="22"/>
        </w:rPr>
        <w:t>c</w:t>
      </w:r>
      <w:r w:rsidRPr="00C836BE">
        <w:rPr>
          <w:color w:val="333333"/>
          <w:sz w:val="22"/>
          <w:szCs w:val="22"/>
        </w:rPr>
        <w:t>ác</w:t>
      </w:r>
      <w:r w:rsidRPr="00C836BE">
        <w:rPr>
          <w:color w:val="333333"/>
          <w:spacing w:val="-2"/>
          <w:sz w:val="22"/>
          <w:szCs w:val="22"/>
        </w:rPr>
        <w:t xml:space="preserve"> </w:t>
      </w:r>
      <w:r w:rsidRPr="00C836BE">
        <w:rPr>
          <w:color w:val="333333"/>
          <w:sz w:val="22"/>
          <w:szCs w:val="22"/>
        </w:rPr>
        <w:t>n</w:t>
      </w:r>
      <w:r w:rsidRPr="00C836BE">
        <w:rPr>
          <w:color w:val="333333"/>
          <w:spacing w:val="-2"/>
          <w:sz w:val="22"/>
          <w:szCs w:val="22"/>
        </w:rPr>
        <w:t>g</w:t>
      </w:r>
      <w:r w:rsidRPr="00C836BE">
        <w:rPr>
          <w:color w:val="333333"/>
          <w:sz w:val="22"/>
          <w:szCs w:val="22"/>
        </w:rPr>
        <w:t>u</w:t>
      </w:r>
      <w:r w:rsidRPr="00C836BE">
        <w:rPr>
          <w:color w:val="333333"/>
          <w:spacing w:val="-2"/>
          <w:sz w:val="22"/>
          <w:szCs w:val="22"/>
        </w:rPr>
        <w:t>y</w:t>
      </w:r>
      <w:r w:rsidRPr="00C836BE">
        <w:rPr>
          <w:color w:val="333333"/>
          <w:sz w:val="22"/>
          <w:szCs w:val="22"/>
        </w:rPr>
        <w:t>ên</w:t>
      </w:r>
      <w:r w:rsidRPr="00C836BE">
        <w:rPr>
          <w:color w:val="333333"/>
          <w:spacing w:val="3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t</w:t>
      </w:r>
      <w:r w:rsidRPr="00C836BE">
        <w:rPr>
          <w:color w:val="333333"/>
          <w:sz w:val="22"/>
          <w:szCs w:val="22"/>
        </w:rPr>
        <w:t>ố đại</w:t>
      </w:r>
      <w:r w:rsidRPr="00C836BE">
        <w:rPr>
          <w:color w:val="333333"/>
          <w:spacing w:val="-1"/>
          <w:sz w:val="22"/>
          <w:szCs w:val="22"/>
        </w:rPr>
        <w:t xml:space="preserve"> </w:t>
      </w:r>
      <w:r w:rsidRPr="00C836BE">
        <w:rPr>
          <w:color w:val="333333"/>
          <w:spacing w:val="1"/>
          <w:sz w:val="22"/>
          <w:szCs w:val="22"/>
        </w:rPr>
        <w:t>l</w:t>
      </w:r>
      <w:r w:rsidRPr="00C836BE">
        <w:rPr>
          <w:color w:val="333333"/>
          <w:sz w:val="22"/>
          <w:szCs w:val="22"/>
        </w:rPr>
        <w:t>ư</w:t>
      </w:r>
      <w:r w:rsidRPr="00C836BE">
        <w:rPr>
          <w:color w:val="333333"/>
          <w:spacing w:val="-1"/>
          <w:sz w:val="22"/>
          <w:szCs w:val="22"/>
        </w:rPr>
        <w:t>ợ</w:t>
      </w:r>
      <w:r w:rsidRPr="00C836BE">
        <w:rPr>
          <w:color w:val="333333"/>
          <w:sz w:val="22"/>
          <w:szCs w:val="22"/>
        </w:rPr>
        <w:t>ng</w:t>
      </w:r>
    </w:p>
    <w:p w:rsidR="00C836BE" w:rsidRPr="00C836BE" w:rsidRDefault="00C836BE" w:rsidP="00C836BE">
      <w:pPr>
        <w:spacing w:before="4" w:line="40" w:lineRule="exact"/>
        <w:rPr>
          <w:sz w:val="5"/>
          <w:szCs w:val="5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4133"/>
        <w:gridCol w:w="3590"/>
      </w:tblGrid>
      <w:tr w:rsidR="00C836BE" w:rsidRPr="00C836BE" w:rsidTr="003A32B5">
        <w:trPr>
          <w:trHeight w:hRule="exact" w:val="400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72"/>
              <w:ind w:left="40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A.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72"/>
              <w:ind w:left="403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3"/>
                <w:sz w:val="22"/>
                <w:szCs w:val="22"/>
              </w:rPr>
              <w:t>Z</w:t>
            </w:r>
            <w:r w:rsidRPr="00C836BE">
              <w:rPr>
                <w:color w:val="333333"/>
                <w:sz w:val="22"/>
                <w:szCs w:val="22"/>
              </w:rPr>
              <w:t xml:space="preserve">n,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l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B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K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>u, S.</w:t>
            </w: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72"/>
              <w:ind w:left="1220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 xml:space="preserve">.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O</w:t>
            </w:r>
            <w:r w:rsidRPr="00C836BE">
              <w:rPr>
                <w:color w:val="333333"/>
                <w:sz w:val="22"/>
                <w:szCs w:val="22"/>
              </w:rPr>
              <w:t>, Mn, Cl,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K</w:t>
            </w:r>
            <w:r w:rsidRPr="00C836BE">
              <w:rPr>
                <w:color w:val="333333"/>
                <w:sz w:val="22"/>
                <w:szCs w:val="22"/>
              </w:rPr>
              <w:t>, S,</w:t>
            </w:r>
            <w:r w:rsidRPr="00C836BE">
              <w:rPr>
                <w:color w:val="333333"/>
                <w:spacing w:val="-3"/>
                <w:sz w:val="22"/>
                <w:szCs w:val="22"/>
              </w:rPr>
              <w:t xml:space="preserve"> </w:t>
            </w:r>
            <w:r w:rsidRPr="00C836BE">
              <w:rPr>
                <w:color w:val="333333"/>
                <w:sz w:val="22"/>
                <w:szCs w:val="22"/>
              </w:rPr>
              <w:t>Fe.</w:t>
            </w:r>
          </w:p>
        </w:tc>
      </w:tr>
      <w:tr w:rsidR="00C836BE" w:rsidRPr="00C836BE" w:rsidTr="003A32B5">
        <w:trPr>
          <w:trHeight w:hRule="exact" w:val="400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51"/>
              <w:ind w:left="40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B.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51"/>
              <w:ind w:left="403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H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O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N</w:t>
            </w:r>
            <w:r w:rsidRPr="00C836BE">
              <w:rPr>
                <w:color w:val="333333"/>
                <w:sz w:val="22"/>
                <w:szCs w:val="22"/>
              </w:rPr>
              <w:t xml:space="preserve">, P, 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K</w:t>
            </w:r>
            <w:r w:rsidRPr="00C836BE">
              <w:rPr>
                <w:color w:val="333333"/>
                <w:sz w:val="22"/>
                <w:szCs w:val="22"/>
              </w:rPr>
              <w:t xml:space="preserve">, S,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>a,</w:t>
            </w:r>
            <w:r w:rsidRPr="00C836BE">
              <w:rPr>
                <w:color w:val="333333"/>
                <w:spacing w:val="-2"/>
                <w:sz w:val="22"/>
                <w:szCs w:val="22"/>
              </w:rPr>
              <w:t xml:space="preserve"> Mg</w:t>
            </w:r>
            <w:r w:rsidRPr="00C836BE">
              <w:rPr>
                <w:color w:val="333333"/>
                <w:sz w:val="22"/>
                <w:szCs w:val="22"/>
              </w:rPr>
              <w:t>.</w:t>
            </w: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51"/>
              <w:ind w:left="1220"/>
              <w:rPr>
                <w:sz w:val="22"/>
                <w:szCs w:val="22"/>
              </w:rPr>
            </w:pPr>
            <w:r w:rsidRPr="00C836BE">
              <w:rPr>
                <w:color w:val="333333"/>
                <w:spacing w:val="-1"/>
                <w:sz w:val="22"/>
                <w:szCs w:val="22"/>
              </w:rPr>
              <w:t>D</w:t>
            </w:r>
            <w:r w:rsidRPr="00C836BE">
              <w:rPr>
                <w:color w:val="333333"/>
                <w:sz w:val="22"/>
                <w:szCs w:val="22"/>
              </w:rPr>
              <w:t xml:space="preserve">.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H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O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1"/>
                <w:sz w:val="22"/>
                <w:szCs w:val="22"/>
              </w:rPr>
              <w:t>K</w:t>
            </w:r>
            <w:r w:rsidRPr="00C836BE">
              <w:rPr>
                <w:color w:val="333333"/>
                <w:sz w:val="22"/>
                <w:szCs w:val="22"/>
              </w:rPr>
              <w:t xml:space="preserve">, </w:t>
            </w:r>
            <w:r w:rsidRPr="00C836BE">
              <w:rPr>
                <w:color w:val="333333"/>
                <w:spacing w:val="-3"/>
                <w:sz w:val="22"/>
                <w:szCs w:val="22"/>
              </w:rPr>
              <w:t>Z</w:t>
            </w:r>
            <w:r w:rsidRPr="00C836BE">
              <w:rPr>
                <w:color w:val="333333"/>
                <w:sz w:val="22"/>
                <w:szCs w:val="22"/>
              </w:rPr>
              <w:t xml:space="preserve">n, </w:t>
            </w:r>
            <w:r w:rsidRPr="00C836BE">
              <w:rPr>
                <w:color w:val="333333"/>
                <w:spacing w:val="-1"/>
                <w:sz w:val="22"/>
                <w:szCs w:val="22"/>
              </w:rPr>
              <w:t>C</w:t>
            </w:r>
            <w:r w:rsidRPr="00C836BE">
              <w:rPr>
                <w:color w:val="333333"/>
                <w:sz w:val="22"/>
                <w:szCs w:val="22"/>
              </w:rPr>
              <w:t>u, Fe.</w:t>
            </w:r>
          </w:p>
        </w:tc>
      </w:tr>
    </w:tbl>
    <w:p w:rsidR="00C836BE" w:rsidRPr="00C836BE" w:rsidRDefault="00C836BE" w:rsidP="00C836BE"/>
    <w:p w:rsidR="00C836BE" w:rsidRDefault="00C836BE">
      <w:pPr>
        <w:rPr>
          <w:color w:val="333333"/>
          <w:sz w:val="25"/>
          <w:szCs w:val="25"/>
        </w:rPr>
      </w:pPr>
    </w:p>
    <w:p w:rsidR="00C836BE" w:rsidRDefault="00C836BE">
      <w:pPr>
        <w:rPr>
          <w:color w:val="333333"/>
          <w:sz w:val="25"/>
          <w:szCs w:val="25"/>
        </w:rPr>
      </w:pPr>
    </w:p>
    <w:p w:rsidR="00C836BE" w:rsidRPr="00C836BE" w:rsidRDefault="00C836BE" w:rsidP="00C836BE">
      <w:pPr>
        <w:spacing w:before="4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jc w:val="center"/>
        <w:rPr>
          <w:b/>
          <w:sz w:val="28"/>
          <w:szCs w:val="25"/>
        </w:rPr>
      </w:pPr>
      <w:r w:rsidRPr="00C836BE">
        <w:rPr>
          <w:b/>
          <w:sz w:val="28"/>
          <w:szCs w:val="25"/>
        </w:rPr>
        <w:t>QUANG HỢP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1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ọc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 xml:space="preserve">ế ở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hỗ:</w:t>
      </w:r>
    </w:p>
    <w:p w:rsidR="00C836BE" w:rsidRPr="00C836BE" w:rsidRDefault="00C836BE" w:rsidP="00C836BE">
      <w:pPr>
        <w:spacing w:before="24" w:line="280" w:lineRule="exact"/>
        <w:ind w:left="874" w:right="846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ọ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  <w:r w:rsidRPr="00C836BE">
        <w:rPr>
          <w:color w:val="333333"/>
          <w:spacing w:val="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</w:t>
      </w:r>
      <w:r w:rsidRPr="00C836BE">
        <w:rPr>
          <w:color w:val="333333"/>
          <w:spacing w:val="1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 t</w:t>
      </w:r>
      <w:r w:rsidRPr="00C836BE">
        <w:rPr>
          <w:color w:val="333333"/>
          <w:spacing w:val="2"/>
          <w:sz w:val="25"/>
          <w:szCs w:val="25"/>
        </w:rPr>
        <w:t>íc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2"/>
          <w:sz w:val="25"/>
          <w:szCs w:val="25"/>
        </w:rPr>
        <w:t>ũ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ỗi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2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2"/>
          <w:sz w:val="25"/>
          <w:szCs w:val="25"/>
        </w:rPr>
        <w:t>ê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</w:t>
      </w:r>
      <w:r w:rsidRPr="00C836BE">
        <w:rPr>
          <w:color w:val="333333"/>
          <w:spacing w:val="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gieo 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uốt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thời gian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ởn</w:t>
      </w:r>
      <w:r w:rsidRPr="00C836BE">
        <w:rPr>
          <w:color w:val="333333"/>
          <w:spacing w:val="2"/>
          <w:sz w:val="25"/>
          <w:szCs w:val="25"/>
        </w:rPr>
        <w:t>g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23" w:line="280" w:lineRule="exact"/>
        <w:ind w:left="874" w:right="84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kinh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tế</w:t>
      </w:r>
      <w:r w:rsidRPr="00C836BE">
        <w:rPr>
          <w:color w:val="333333"/>
          <w:spacing w:val="1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ỉ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  <w:r w:rsidRPr="00C836BE">
        <w:rPr>
          <w:color w:val="333333"/>
          <w:spacing w:val="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</w:t>
      </w:r>
      <w:r w:rsidRPr="00C836BE">
        <w:rPr>
          <w:color w:val="333333"/>
          <w:spacing w:val="1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phần</w:t>
      </w:r>
      <w:r w:rsidRPr="00C836BE">
        <w:rPr>
          <w:color w:val="333333"/>
          <w:spacing w:val="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học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cơ</w:t>
      </w:r>
      <w:r w:rsidRPr="00C836BE">
        <w:rPr>
          <w:color w:val="333333"/>
          <w:spacing w:val="1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</w:t>
      </w:r>
      <w:r w:rsidRPr="00C836BE">
        <w:rPr>
          <w:color w:val="333333"/>
          <w:spacing w:val="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ị</w:t>
      </w:r>
      <w:r w:rsidRPr="00C836BE">
        <w:rPr>
          <w:color w:val="333333"/>
          <w:spacing w:val="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tế</w:t>
      </w:r>
      <w:r w:rsidRPr="00C836BE">
        <w:rPr>
          <w:color w:val="333333"/>
          <w:spacing w:val="9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ạt, quả,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lá...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ù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vào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mục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2"/>
          <w:sz w:val="25"/>
          <w:szCs w:val="25"/>
        </w:rPr>
        <w:t>í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đối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vơi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từng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g.</w:t>
      </w:r>
    </w:p>
    <w:p w:rsidR="00C836BE" w:rsidRPr="00C836BE" w:rsidRDefault="00C836BE" w:rsidP="00C836BE">
      <w:pPr>
        <w:spacing w:before="19"/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tế là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giá trị k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tế đối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con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ời.</w:t>
      </w:r>
    </w:p>
    <w:p w:rsidR="00C836BE" w:rsidRPr="00C836BE" w:rsidRDefault="00C836BE" w:rsidP="00C836BE">
      <w:pPr>
        <w:spacing w:before="19"/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lastRenderedPageBreak/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ọ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à l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ên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1ha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một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đợt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hoạ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h.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rFonts w:ascii="Arial" w:eastAsia="Arial" w:hAnsi="Arial" w:cs="Arial"/>
          <w:color w:val="333333"/>
          <w:spacing w:val="-1"/>
        </w:rPr>
        <w:t>A</w:t>
      </w:r>
      <w:r w:rsidRPr="00C836BE">
        <w:rPr>
          <w:rFonts w:ascii="Arial" w:eastAsia="Arial" w:hAnsi="Arial" w:cs="Arial"/>
          <w:color w:val="333333"/>
        </w:rPr>
        <w:t xml:space="preserve">.             </w:t>
      </w:r>
      <w:r w:rsidRPr="00C836BE">
        <w:rPr>
          <w:rFonts w:ascii="Arial" w:eastAsia="Arial" w:hAnsi="Arial" w:cs="Arial"/>
          <w:color w:val="333333"/>
          <w:spacing w:val="53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V.                         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V.                          </w:t>
      </w:r>
      <w:r w:rsidRPr="00C836BE">
        <w:rPr>
          <w:color w:val="333333"/>
          <w:spacing w:val="17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 xml:space="preserve">.                             </w:t>
      </w:r>
      <w:r w:rsidRPr="00C836BE">
        <w:rPr>
          <w:color w:val="333333"/>
          <w:spacing w:val="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I,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2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 xml:space="preserve">ế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à: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58" w:lineRule="auto"/>
        <w:ind w:left="874" w:right="1722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tích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luỹ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ỗi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gà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 xml:space="preserve">ên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ột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 gieo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uốt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thời gian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 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ởng.</w:t>
      </w:r>
    </w:p>
    <w:p w:rsidR="00C836BE" w:rsidRPr="00C836BE" w:rsidRDefault="00C836BE" w:rsidP="00C836BE">
      <w:pPr>
        <w:spacing w:before="7" w:line="360" w:lineRule="auto"/>
        <w:ind w:left="874" w:right="1099"/>
        <w:rPr>
          <w:sz w:val="25"/>
          <w:szCs w:val="25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7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ọ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tích luỹ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 xml:space="preserve">c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ơ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an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(hạt,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quả,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á..)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3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ản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ẩ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ị 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tế đối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con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g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ời.</w:t>
      </w:r>
    </w:p>
    <w:p w:rsidR="00C836BE" w:rsidRPr="00C836BE" w:rsidRDefault="00C836BE" w:rsidP="00C836BE">
      <w:pPr>
        <w:spacing w:before="3"/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toàn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ản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2"/>
          <w:sz w:val="25"/>
          <w:szCs w:val="25"/>
        </w:rPr>
        <w:t>ẩ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ọc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ạ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trong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quá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ình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0" w:lineRule="auto"/>
        <w:ind w:left="874" w:right="120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ột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ần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 xml:space="preserve">ất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học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tích l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ỹ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3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 xml:space="preserve">c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ơ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(hạt,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ủ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quả,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lá,..)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ản phẩm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giá trị k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tế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z w:val="25"/>
          <w:szCs w:val="25"/>
        </w:rPr>
        <w:t>ối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2"/>
          <w:sz w:val="25"/>
          <w:szCs w:val="25"/>
        </w:rPr>
        <w:t>ớ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con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ừ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loại 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3"/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3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iện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kĩ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ật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2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b/>
          <w:color w:val="333333"/>
          <w:spacing w:val="-2"/>
          <w:sz w:val="25"/>
          <w:szCs w:val="25"/>
        </w:rPr>
        <w:t>k</w:t>
      </w:r>
      <w:r w:rsidRPr="00C836BE">
        <w:rPr>
          <w:b/>
          <w:color w:val="333333"/>
          <w:sz w:val="25"/>
          <w:szCs w:val="25"/>
        </w:rPr>
        <w:t>hông</w:t>
      </w:r>
      <w:r w:rsidRPr="00C836BE">
        <w:rPr>
          <w:b/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2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tăng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hợp?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ung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lí.                                                    </w:t>
      </w:r>
      <w:r w:rsidRPr="00C836BE">
        <w:rPr>
          <w:color w:val="333333"/>
          <w:spacing w:val="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ón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lí.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7"/>
          <w:sz w:val="24"/>
          <w:szCs w:val="24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óc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lí.                                                            </w:t>
      </w:r>
      <w:r w:rsidRPr="00C836BE">
        <w:rPr>
          <w:color w:val="333333"/>
          <w:spacing w:val="3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ật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z w:val="25"/>
          <w:szCs w:val="25"/>
        </w:rPr>
        <w:t>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</w:t>
      </w:r>
      <w:r w:rsidRPr="00C836BE">
        <w:rPr>
          <w:color w:val="333333"/>
          <w:spacing w:val="2"/>
          <w:sz w:val="25"/>
          <w:szCs w:val="25"/>
        </w:rPr>
        <w:t>à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3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4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</w:t>
      </w:r>
      <w:r w:rsidRPr="00C836BE">
        <w:rPr>
          <w:color w:val="333333"/>
          <w:spacing w:val="2"/>
          <w:sz w:val="25"/>
          <w:szCs w:val="25"/>
        </w:rPr>
        <w:t>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bão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hòa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: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đạt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ên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trung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7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cự</w:t>
      </w:r>
      <w:r w:rsidRPr="00C836BE">
        <w:rPr>
          <w:color w:val="333333"/>
          <w:sz w:val="25"/>
          <w:szCs w:val="25"/>
        </w:rPr>
        <w:t xml:space="preserve">c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z w:val="25"/>
          <w:szCs w:val="25"/>
        </w:rPr>
        <w:t>ại.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đạt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 tiểu.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đạt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pacing w:val="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trung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5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phụ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thuộc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hiệt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như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thế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nào?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Nhiệt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 tiểu l</w:t>
      </w:r>
      <w:r w:rsidRPr="00C836BE">
        <w:rPr>
          <w:color w:val="333333"/>
          <w:spacing w:val="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 nh</w:t>
      </w:r>
      <w:r w:rsidRPr="00C836BE">
        <w:rPr>
          <w:color w:val="333333"/>
          <w:spacing w:val="1"/>
          <w:sz w:val="25"/>
          <w:szCs w:val="25"/>
        </w:rPr>
        <w:t>ữ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loài 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hau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khác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u.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7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Nhiệt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 đ</w:t>
      </w:r>
      <w:r w:rsidRPr="00C836BE">
        <w:rPr>
          <w:color w:val="333333"/>
          <w:spacing w:val="-1"/>
          <w:sz w:val="25"/>
          <w:szCs w:val="25"/>
        </w:rPr>
        <w:t>ạ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2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g</w:t>
      </w:r>
      <w:r w:rsidRPr="00C836BE">
        <w:rPr>
          <w:color w:val="333333"/>
          <w:spacing w:val="-1"/>
          <w:sz w:val="25"/>
          <w:szCs w:val="25"/>
        </w:rPr>
        <w:t>ừ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au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ở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ài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hau.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Nhiệt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 tiểu l</w:t>
      </w:r>
      <w:r w:rsidRPr="00C836BE">
        <w:rPr>
          <w:color w:val="333333"/>
          <w:spacing w:val="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1"/>
          <w:sz w:val="25"/>
          <w:szCs w:val="25"/>
        </w:rPr>
        <w:t>ừ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vật vùng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núi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 xml:space="preserve">o, </w:t>
      </w:r>
      <w:r w:rsidRPr="00C836BE">
        <w:rPr>
          <w:color w:val="333333"/>
          <w:spacing w:val="2"/>
          <w:sz w:val="25"/>
          <w:szCs w:val="25"/>
        </w:rPr>
        <w:t>ô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đới.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  <w:sectPr w:rsidR="00C836BE" w:rsidRPr="00C836BE">
          <w:headerReference w:type="default" r:id="rId12"/>
          <w:footerReference w:type="default" r:id="rId13"/>
          <w:pgSz w:w="12240" w:h="15840"/>
          <w:pgMar w:top="1220" w:right="0" w:bottom="280" w:left="0" w:header="0" w:footer="1075" w:gutter="0"/>
          <w:pgNumType w:start="1"/>
          <w:cols w:space="720"/>
        </w:sect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Nhiệt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ảnh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ởng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đến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 ph</w:t>
      </w:r>
      <w:r w:rsidRPr="00C836BE">
        <w:rPr>
          <w:color w:val="333333"/>
          <w:spacing w:val="-1"/>
          <w:sz w:val="25"/>
          <w:szCs w:val="25"/>
        </w:rPr>
        <w:t>ả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e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z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trong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3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tối cuả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hợp.</w:t>
      </w:r>
    </w:p>
    <w:p w:rsidR="00C836BE" w:rsidRPr="00C836BE" w:rsidRDefault="00C836BE" w:rsidP="00C836BE">
      <w:pPr>
        <w:spacing w:before="3" w:line="160" w:lineRule="exact"/>
        <w:rPr>
          <w:sz w:val="17"/>
          <w:szCs w:val="17"/>
        </w:rPr>
      </w:pPr>
    </w:p>
    <w:p w:rsidR="00C836BE" w:rsidRPr="00C836BE" w:rsidRDefault="00C836BE" w:rsidP="00C836BE">
      <w:pPr>
        <w:spacing w:before="27"/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6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ình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Hatch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–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lack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(chu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ình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4)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4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giai đoạn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1"/>
          <w:sz w:val="25"/>
          <w:szCs w:val="25"/>
        </w:rPr>
        <w:t>E</w:t>
      </w:r>
      <w:r w:rsidRPr="00C836BE">
        <w:rPr>
          <w:color w:val="333333"/>
          <w:sz w:val="25"/>
          <w:szCs w:val="25"/>
        </w:rPr>
        <w:t>P.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iến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đổi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thuận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nghị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giữa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Axit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alic) với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AOA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(Axit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oxalo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xetic)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Axit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patic.</w:t>
      </w:r>
    </w:p>
    <w:p w:rsidR="00C836BE" w:rsidRPr="00C836BE" w:rsidRDefault="00C836BE" w:rsidP="00C836BE">
      <w:pPr>
        <w:spacing w:before="1" w:line="280" w:lineRule="exact"/>
        <w:ind w:left="874" w:right="7918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boxi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hóa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1"/>
          <w:sz w:val="25"/>
          <w:szCs w:val="25"/>
        </w:rPr>
        <w:t>E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thành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AOA.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Phục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hồi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AP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Axit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 xml:space="preserve">uvic). </w:t>
      </w:r>
      <w:r w:rsidRPr="00C836BE">
        <w:rPr>
          <w:color w:val="333333"/>
          <w:spacing w:val="1"/>
          <w:sz w:val="25"/>
          <w:szCs w:val="25"/>
        </w:rPr>
        <w:t>Tr</w:t>
      </w:r>
      <w:r w:rsidRPr="00C836BE">
        <w:rPr>
          <w:color w:val="333333"/>
          <w:sz w:val="25"/>
          <w:szCs w:val="25"/>
        </w:rPr>
        <w:t>ình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tự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giai đoạn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3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ên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pacing w:val="-1"/>
          <w:sz w:val="25"/>
          <w:szCs w:val="25"/>
        </w:rPr>
        <w:t>I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V.               </w:t>
      </w:r>
      <w:r w:rsidRPr="00C836BE">
        <w:rPr>
          <w:color w:val="333333"/>
          <w:spacing w:val="4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V.                  </w:t>
      </w:r>
      <w:r w:rsidRPr="00C836BE">
        <w:rPr>
          <w:color w:val="333333"/>
          <w:spacing w:val="1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.                  </w:t>
      </w:r>
      <w:r w:rsidRPr="00C836BE">
        <w:rPr>
          <w:color w:val="333333"/>
          <w:spacing w:val="1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I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7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sa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mạc khó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tiến h</w:t>
      </w:r>
      <w:r w:rsidRPr="00C836BE">
        <w:rPr>
          <w:color w:val="333333"/>
          <w:spacing w:val="-1"/>
          <w:sz w:val="25"/>
          <w:szCs w:val="25"/>
        </w:rPr>
        <w:t>à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gà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 n</w:t>
      </w:r>
      <w:r w:rsidRPr="00C836BE">
        <w:rPr>
          <w:color w:val="333333"/>
          <w:spacing w:val="1"/>
          <w:sz w:val="25"/>
          <w:szCs w:val="25"/>
        </w:rPr>
        <w:t>ê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 đã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hạn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hế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2"/>
          <w:sz w:val="25"/>
          <w:szCs w:val="25"/>
        </w:rPr>
        <w:t>ị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cbon.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7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hiệu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kính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bị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gia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môi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mạ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Khí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khổng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đóng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</w:t>
      </w:r>
      <w:r w:rsidRPr="00C836BE">
        <w:rPr>
          <w:color w:val="333333"/>
          <w:spacing w:val="2"/>
          <w:sz w:val="25"/>
          <w:szCs w:val="25"/>
        </w:rPr>
        <w:t>ô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lọt </w:t>
      </w:r>
      <w:r w:rsidRPr="00C836BE">
        <w:rPr>
          <w:color w:val="333333"/>
          <w:spacing w:val="2"/>
          <w:sz w:val="25"/>
          <w:szCs w:val="25"/>
        </w:rPr>
        <w:t>v</w:t>
      </w:r>
      <w:r w:rsidRPr="00C836BE">
        <w:rPr>
          <w:color w:val="333333"/>
          <w:sz w:val="25"/>
          <w:szCs w:val="25"/>
        </w:rPr>
        <w:t>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 và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2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từ lá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ôi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quá</w:t>
      </w:r>
      <w:r w:rsidRPr="00C836BE">
        <w:rPr>
          <w:color w:val="333333"/>
          <w:spacing w:val="-2"/>
          <w:sz w:val="25"/>
          <w:szCs w:val="25"/>
        </w:rPr>
        <w:t xml:space="preserve"> m</w:t>
      </w:r>
      <w:r w:rsidRPr="00C836BE">
        <w:rPr>
          <w:color w:val="333333"/>
          <w:sz w:val="25"/>
          <w:szCs w:val="25"/>
        </w:rPr>
        <w:t>ạnh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là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giảm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k</w:t>
      </w:r>
      <w:r w:rsidRPr="00C836BE">
        <w:rPr>
          <w:color w:val="333333"/>
          <w:sz w:val="25"/>
          <w:szCs w:val="25"/>
        </w:rPr>
        <w:t>hả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hệ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8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biện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pháp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hông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ự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điều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ển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>A.</w:t>
      </w:r>
      <w:r w:rsidRPr="00C836BE">
        <w:rPr>
          <w:color w:val="333333"/>
          <w:spacing w:val="-9"/>
          <w:sz w:val="24"/>
          <w:szCs w:val="24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ón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phân,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ới nư</w:t>
      </w:r>
      <w:r w:rsidRPr="00C836BE">
        <w:rPr>
          <w:color w:val="333333"/>
          <w:spacing w:val="1"/>
          <w:sz w:val="25"/>
          <w:szCs w:val="25"/>
        </w:rPr>
        <w:t>ớ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lí.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>.</w:t>
      </w:r>
      <w:r w:rsidRPr="00C836BE">
        <w:rPr>
          <w:color w:val="333333"/>
          <w:spacing w:val="5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Đầu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tư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thời gi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n-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hí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óc.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>.</w:t>
      </w:r>
      <w:r w:rsidRPr="00C836BE">
        <w:rPr>
          <w:color w:val="333333"/>
          <w:spacing w:val="3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Nhất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nhì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phân,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ần,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tứ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giống</w:t>
      </w:r>
    </w:p>
    <w:p w:rsidR="00C836BE" w:rsidRPr="00C836BE" w:rsidRDefault="00C836BE" w:rsidP="00C836BE">
      <w:pPr>
        <w:spacing w:before="3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0" w:lineRule="auto"/>
        <w:ind w:left="874" w:right="953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>D.</w:t>
      </w:r>
      <w:r w:rsidRPr="00C836BE">
        <w:rPr>
          <w:color w:val="333333"/>
          <w:spacing w:val="-9"/>
          <w:sz w:val="24"/>
          <w:szCs w:val="24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ón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phân,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ới nư</w:t>
      </w:r>
      <w:r w:rsidRPr="00C836BE">
        <w:rPr>
          <w:color w:val="333333"/>
          <w:spacing w:val="1"/>
          <w:sz w:val="25"/>
          <w:szCs w:val="25"/>
        </w:rPr>
        <w:t>ớ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lý,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thực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hiện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k</w:t>
      </w:r>
      <w:r w:rsidRPr="00C836BE">
        <w:rPr>
          <w:color w:val="333333"/>
          <w:sz w:val="25"/>
          <w:szCs w:val="25"/>
        </w:rPr>
        <w:t>ỹ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thuật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phù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oài,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 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ao.</w:t>
      </w:r>
    </w:p>
    <w:p w:rsidR="00C836BE" w:rsidRPr="00C836BE" w:rsidRDefault="00C836BE" w:rsidP="00C836BE">
      <w:pPr>
        <w:spacing w:before="5"/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9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iện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kĩ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ật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í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lá: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ới nhiều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ớ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bón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nhiều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ên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â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7"/>
          <w:sz w:val="24"/>
          <w:szCs w:val="24"/>
        </w:rPr>
        <w:t xml:space="preserve"> </w:t>
      </w:r>
      <w:r w:rsidRPr="00C836BE">
        <w:rPr>
          <w:color w:val="333333"/>
          <w:sz w:val="25"/>
          <w:szCs w:val="25"/>
        </w:rPr>
        <w:t>Sử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dụng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kĩ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thuật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óc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í đối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>ừ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ài.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ón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nhiều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bón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</w:t>
      </w:r>
      <w:r w:rsidRPr="00C836BE">
        <w:rPr>
          <w:color w:val="333333"/>
          <w:spacing w:val="2"/>
          <w:sz w:val="25"/>
          <w:szCs w:val="25"/>
        </w:rPr>
        <w:t>ú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 phát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ển.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1" w:lineRule="auto"/>
        <w:ind w:left="874" w:right="1162"/>
        <w:rPr>
          <w:sz w:val="25"/>
          <w:szCs w:val="25"/>
        </w:r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háp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nông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như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bón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 xml:space="preserve">ới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lí, thực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kĩ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huật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óc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phù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 loài 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ồng.</w:t>
      </w:r>
    </w:p>
    <w:p w:rsidR="00C836BE" w:rsidRPr="00C836BE" w:rsidRDefault="00C836BE" w:rsidP="00C836BE">
      <w:pPr>
        <w:spacing w:before="4"/>
        <w:ind w:left="874" w:right="1451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0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bao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êu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hát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đúng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về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ảnh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ởng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ên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tố </w:t>
      </w:r>
      <w:r w:rsidRPr="00C836BE">
        <w:rPr>
          <w:color w:val="333333"/>
          <w:spacing w:val="2"/>
          <w:sz w:val="25"/>
          <w:szCs w:val="25"/>
        </w:rPr>
        <w:t>k</w:t>
      </w:r>
      <w:r w:rsidRPr="00C836BE">
        <w:rPr>
          <w:color w:val="333333"/>
          <w:sz w:val="25"/>
          <w:szCs w:val="25"/>
        </w:rPr>
        <w:t>hoáng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đối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 xml:space="preserve">p?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tham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gia c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hành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e</w:t>
      </w:r>
      <w:r w:rsidRPr="00C836BE">
        <w:rPr>
          <w:color w:val="333333"/>
          <w:sz w:val="25"/>
          <w:szCs w:val="25"/>
        </w:rPr>
        <w:t>nz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hợp.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g,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gia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ấu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hành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tham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gia điều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ết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đóng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mở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khí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khổng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 lá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gia v</w:t>
      </w:r>
      <w:r w:rsidRPr="00C836BE">
        <w:rPr>
          <w:color w:val="333333"/>
          <w:spacing w:val="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2"/>
          <w:sz w:val="25"/>
          <w:szCs w:val="25"/>
        </w:rPr>
        <w:t>ả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tối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2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3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4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1468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1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v</w:t>
      </w:r>
      <w:r w:rsidRPr="00C836BE">
        <w:rPr>
          <w:color w:val="333333"/>
          <w:sz w:val="25"/>
          <w:szCs w:val="25"/>
        </w:rPr>
        <w:t>ề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áp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nhi</w:t>
      </w:r>
      <w:r w:rsidRPr="00C836BE">
        <w:rPr>
          <w:color w:val="333333"/>
          <w:spacing w:val="2"/>
          <w:sz w:val="25"/>
          <w:szCs w:val="25"/>
        </w:rPr>
        <w:t>ê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iểu đúng?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thô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điều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khi</w:t>
      </w:r>
      <w:r w:rsidRPr="00C836BE">
        <w:rPr>
          <w:color w:val="333333"/>
          <w:spacing w:val="-1"/>
          <w:sz w:val="25"/>
          <w:szCs w:val="25"/>
        </w:rPr>
        <w:t>ể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ộ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tích lá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ô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óc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 xml:space="preserve">ới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bón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lý.</w:t>
      </w:r>
    </w:p>
    <w:p w:rsidR="00C836BE" w:rsidRPr="00C836BE" w:rsidRDefault="00C836BE" w:rsidP="00C836BE">
      <w:pPr>
        <w:ind w:left="874"/>
        <w:rPr>
          <w:sz w:val="25"/>
          <w:szCs w:val="25"/>
        </w:rPr>
        <w:sectPr w:rsidR="00C836BE" w:rsidRPr="00C836BE">
          <w:pgSz w:w="12240" w:h="15840"/>
          <w:pgMar w:top="1220" w:right="0" w:bottom="280" w:left="0" w:header="0" w:footer="1075" w:gutter="0"/>
          <w:cols w:space="720"/>
        </w:sect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thông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tu</w:t>
      </w:r>
      <w:r w:rsidRPr="00C836BE">
        <w:rPr>
          <w:color w:val="333333"/>
          <w:sz w:val="25"/>
          <w:szCs w:val="25"/>
        </w:rPr>
        <w:t>yển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họn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hiệu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q</w:t>
      </w:r>
      <w:r w:rsidRPr="00C836BE">
        <w:rPr>
          <w:color w:val="333333"/>
          <w:sz w:val="25"/>
          <w:szCs w:val="25"/>
        </w:rPr>
        <w:t>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ao.</w:t>
      </w:r>
    </w:p>
    <w:p w:rsidR="00C836BE" w:rsidRPr="00C836BE" w:rsidRDefault="00C836BE" w:rsidP="00C836BE">
      <w:pPr>
        <w:spacing w:before="3" w:line="160" w:lineRule="exact"/>
        <w:rPr>
          <w:sz w:val="17"/>
          <w:szCs w:val="17"/>
        </w:rPr>
      </w:pPr>
    </w:p>
    <w:p w:rsidR="00C836BE" w:rsidRPr="00C836BE" w:rsidRDefault="00C836BE" w:rsidP="00C836BE">
      <w:pPr>
        <w:spacing w:before="27"/>
        <w:ind w:left="874" w:right="2437"/>
        <w:jc w:val="both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hệ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 xml:space="preserve">ế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hông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họn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ống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 hiệu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quả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yển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ơ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dự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ữ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o.</w:t>
      </w:r>
    </w:p>
    <w:p w:rsidR="00C836BE" w:rsidRPr="00C836BE" w:rsidRDefault="00C836BE" w:rsidP="00C836BE">
      <w:pPr>
        <w:ind w:left="874" w:right="2231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3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2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1313"/>
        <w:jc w:val="both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2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 ph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au,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êu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đúng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5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ạo</w:t>
      </w:r>
    </w:p>
    <w:p w:rsidR="00C836BE" w:rsidRPr="00C836BE" w:rsidRDefault="00C836BE" w:rsidP="00C836BE">
      <w:pPr>
        <w:ind w:left="874" w:right="2985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tạo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thể điều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hỉnh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đạt tối đa.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Dùng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nhân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 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thể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au,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cung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2"/>
          <w:sz w:val="25"/>
          <w:szCs w:val="25"/>
        </w:rPr>
        <w:t xml:space="preserve"> m</w:t>
      </w:r>
      <w:r w:rsidRPr="00C836BE">
        <w:rPr>
          <w:color w:val="333333"/>
          <w:sz w:val="25"/>
          <w:szCs w:val="25"/>
        </w:rPr>
        <w:t>ùa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đông.</w:t>
      </w:r>
    </w:p>
    <w:p w:rsidR="00C836BE" w:rsidRPr="00C836BE" w:rsidRDefault="00C836BE" w:rsidP="00C836BE">
      <w:pPr>
        <w:ind w:left="874" w:right="867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 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thể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</w:t>
      </w:r>
      <w:r w:rsidRPr="00C836BE">
        <w:rPr>
          <w:color w:val="333333"/>
          <w:spacing w:val="2"/>
          <w:sz w:val="25"/>
          <w:szCs w:val="25"/>
        </w:rPr>
        <w:t>ú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con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phục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điều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lợi c</w:t>
      </w:r>
      <w:r w:rsidRPr="00C836BE">
        <w:rPr>
          <w:color w:val="333333"/>
          <w:spacing w:val="2"/>
          <w:sz w:val="25"/>
          <w:szCs w:val="25"/>
        </w:rPr>
        <w:t>ủ</w:t>
      </w:r>
      <w:r w:rsidRPr="00C836BE">
        <w:rPr>
          <w:color w:val="333333"/>
          <w:sz w:val="25"/>
          <w:szCs w:val="25"/>
        </w:rPr>
        <w:t xml:space="preserve">a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pacing w:val="2"/>
          <w:sz w:val="25"/>
          <w:szCs w:val="25"/>
        </w:rPr>
        <w:t>ô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5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 xml:space="preserve">ờng.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Nhà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ới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dụng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ản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xu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au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ạ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2"/>
          <w:sz w:val="25"/>
          <w:szCs w:val="25"/>
        </w:rPr>
        <w:t>ằn</w:t>
      </w:r>
      <w:r w:rsidRPr="00C836BE">
        <w:rPr>
          <w:color w:val="333333"/>
          <w:sz w:val="25"/>
          <w:szCs w:val="25"/>
        </w:rPr>
        <w:t>g</w:t>
      </w:r>
    </w:p>
    <w:p w:rsidR="00C836BE" w:rsidRPr="00C836BE" w:rsidRDefault="00C836BE" w:rsidP="00C836BE">
      <w:pPr>
        <w:spacing w:line="280" w:lineRule="exact"/>
        <w:ind w:left="874" w:right="1746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ơng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pháp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ỡ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như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nuôi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cấ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ô,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</w:t>
      </w:r>
      <w:r w:rsidRPr="00C836BE">
        <w:rPr>
          <w:color w:val="333333"/>
          <w:spacing w:val="2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đưa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ngo</w:t>
      </w:r>
      <w:r w:rsidRPr="00C836BE">
        <w:rPr>
          <w:color w:val="333333"/>
          <w:spacing w:val="-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thực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đị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ind w:left="874" w:right="2231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2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3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3701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3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bao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êu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hát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ú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về quang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 xml:space="preserve">ồng?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Sản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2"/>
          <w:sz w:val="25"/>
          <w:szCs w:val="25"/>
        </w:rPr>
        <w:t>ẩ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2"/>
          <w:sz w:val="25"/>
          <w:szCs w:val="25"/>
        </w:rPr>
        <w:t>ồ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ần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tế.</w:t>
      </w:r>
    </w:p>
    <w:p w:rsidR="00C836BE" w:rsidRPr="00C836BE" w:rsidRDefault="00C836BE" w:rsidP="00C836BE">
      <w:pPr>
        <w:spacing w:line="280" w:lineRule="exact"/>
        <w:ind w:left="874" w:right="4480"/>
        <w:jc w:val="both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lên nhờ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điều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khiển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quá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hợp.</w:t>
      </w:r>
    </w:p>
    <w:p w:rsidR="00C836BE" w:rsidRPr="00C836BE" w:rsidRDefault="00C836BE" w:rsidP="00C836BE">
      <w:pPr>
        <w:ind w:left="874" w:right="1237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Điều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khiển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ờ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tích l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3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ợp,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tăng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hệ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ố kinh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tế.</w:t>
      </w:r>
    </w:p>
    <w:p w:rsidR="00C836BE" w:rsidRPr="00C836BE" w:rsidRDefault="00C836BE" w:rsidP="00C836BE">
      <w:pPr>
        <w:ind w:left="874" w:right="4604"/>
        <w:jc w:val="both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uất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ây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ầ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họn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giố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tốt.</w:t>
      </w:r>
    </w:p>
    <w:p w:rsidR="00C836BE" w:rsidRPr="00C836BE" w:rsidRDefault="00C836BE" w:rsidP="00C836BE">
      <w:pPr>
        <w:ind w:left="874" w:right="2231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3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2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8206"/>
        <w:jc w:val="both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4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suất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sinh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học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là: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59" w:lineRule="auto"/>
        <w:ind w:left="874" w:right="1037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hất khô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lũy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ỗi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gà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2"/>
          <w:sz w:val="25"/>
          <w:szCs w:val="25"/>
        </w:rPr>
        <w:t>ê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gieo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trồng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uốt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thời gian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rư</w:t>
      </w:r>
      <w:r w:rsidRPr="00C836BE">
        <w:rPr>
          <w:color w:val="333333"/>
          <w:sz w:val="25"/>
          <w:szCs w:val="25"/>
        </w:rPr>
        <w:t>ở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 xml:space="preserve">g.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lũy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ỗi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trên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gieo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trồng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uốt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thời gian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ở</w:t>
      </w:r>
      <w:r w:rsidRPr="00C836BE">
        <w:rPr>
          <w:color w:val="333333"/>
          <w:sz w:val="25"/>
          <w:szCs w:val="25"/>
        </w:rPr>
        <w:t xml:space="preserve">ng.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tích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lũy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ỗi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phút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ên 1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gieo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trồng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ốt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thời gian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ở</w:t>
      </w:r>
      <w:r w:rsidRPr="00C836BE">
        <w:rPr>
          <w:color w:val="333333"/>
          <w:sz w:val="25"/>
          <w:szCs w:val="25"/>
        </w:rPr>
        <w:t>ng.</w:t>
      </w:r>
    </w:p>
    <w:p w:rsidR="00C836BE" w:rsidRPr="00C836BE" w:rsidRDefault="00C836BE" w:rsidP="00C836BE">
      <w:pPr>
        <w:spacing w:before="6"/>
        <w:ind w:left="874" w:right="1270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hất khô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lũy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ỗi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giờ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ên 1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gieo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trồng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3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ốt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thời gian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ở</w:t>
      </w:r>
      <w:r w:rsidRPr="00C836BE">
        <w:rPr>
          <w:color w:val="333333"/>
          <w:sz w:val="25"/>
          <w:szCs w:val="25"/>
        </w:rPr>
        <w:t>ng.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8166"/>
        <w:jc w:val="both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5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 ph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iểu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au:</w:t>
      </w:r>
    </w:p>
    <w:p w:rsidR="00C836BE" w:rsidRPr="00C836BE" w:rsidRDefault="00C836BE" w:rsidP="00C836BE">
      <w:pPr>
        <w:spacing w:before="1" w:line="280" w:lineRule="exact"/>
        <w:ind w:left="874" w:right="1262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Nếu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ùng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hiếu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thì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z w:val="25"/>
          <w:szCs w:val="25"/>
        </w:rPr>
        <w:t>ơn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 màu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đỏ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ẽ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hi</w:t>
      </w:r>
      <w:r w:rsidRPr="00C836BE">
        <w:rPr>
          <w:color w:val="333333"/>
          <w:spacing w:val="2"/>
          <w:sz w:val="25"/>
          <w:szCs w:val="25"/>
        </w:rPr>
        <w:t>ệ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quả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lớn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ơ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ánh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đơn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 màu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xanh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line="280" w:lineRule="exact"/>
        <w:ind w:left="874" w:right="5703"/>
        <w:jc w:val="both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tia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í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kích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thích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ự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ổ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cb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nhid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at.</w:t>
      </w:r>
    </w:p>
    <w:p w:rsidR="00C836BE" w:rsidRPr="00C836BE" w:rsidRDefault="00C836BE" w:rsidP="00C836BE">
      <w:pPr>
        <w:ind w:left="874" w:right="5173"/>
        <w:jc w:val="both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Nhiệt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tối ưu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quá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ình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ợp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1</w:t>
      </w:r>
      <w:r w:rsidRPr="00C836BE">
        <w:rPr>
          <w:color w:val="333333"/>
          <w:spacing w:val="3"/>
          <w:sz w:val="25"/>
          <w:szCs w:val="25"/>
        </w:rPr>
        <w:t>5</w:t>
      </w:r>
      <w:r w:rsidRPr="00C836BE">
        <w:rPr>
          <w:color w:val="333333"/>
          <w:sz w:val="25"/>
          <w:szCs w:val="25"/>
        </w:rPr>
        <w:t>-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25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</w:p>
    <w:p w:rsidR="00C836BE" w:rsidRPr="00C836BE" w:rsidRDefault="00C836BE" w:rsidP="00C836BE">
      <w:pPr>
        <w:spacing w:line="280" w:lineRule="exact"/>
        <w:ind w:left="874" w:right="6437"/>
        <w:jc w:val="both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độ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tăng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thì 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iả</w:t>
      </w:r>
      <w:r w:rsidRPr="00C836BE">
        <w:rPr>
          <w:color w:val="333333"/>
          <w:sz w:val="25"/>
          <w:szCs w:val="25"/>
        </w:rPr>
        <w:t>m.</w:t>
      </w:r>
    </w:p>
    <w:p w:rsidR="00C836BE" w:rsidRPr="00C836BE" w:rsidRDefault="00C836BE" w:rsidP="00C836BE">
      <w:pPr>
        <w:spacing w:before="1"/>
        <w:ind w:left="874" w:right="541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1"/>
          <w:sz w:val="25"/>
          <w:szCs w:val="25"/>
        </w:rPr>
        <w:t>ữ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cơ tro</w:t>
      </w:r>
      <w:r w:rsidRPr="00C836BE">
        <w:rPr>
          <w:color w:val="333333"/>
          <w:spacing w:val="3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chủ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yếu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nên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từ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nito. Số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nội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đúng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ind w:left="874" w:right="2231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0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3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2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5519"/>
        <w:jc w:val="both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1</w:t>
      </w:r>
      <w:r w:rsidRPr="00C836BE">
        <w:rPr>
          <w:b/>
          <w:sz w:val="25"/>
          <w:szCs w:val="25"/>
        </w:rPr>
        <w:t>6: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anvin,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boxi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à giai đo</w:t>
      </w:r>
      <w:r w:rsidRPr="00C836BE">
        <w:rPr>
          <w:color w:val="333333"/>
          <w:spacing w:val="-1"/>
          <w:sz w:val="25"/>
          <w:szCs w:val="25"/>
        </w:rPr>
        <w:t>ạ</w:t>
      </w:r>
      <w:r w:rsidRPr="00C836BE">
        <w:rPr>
          <w:color w:val="333333"/>
          <w:sz w:val="25"/>
          <w:szCs w:val="25"/>
        </w:rPr>
        <w:t>n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5304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iến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đổi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AlPG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ành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nhận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ribulozo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1,5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hotphat.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6032"/>
        <w:jc w:val="both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iến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đổi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hai 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ân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tử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3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thành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6H1</w:t>
      </w:r>
      <w:r w:rsidRPr="00C836BE">
        <w:rPr>
          <w:color w:val="333333"/>
          <w:spacing w:val="2"/>
          <w:sz w:val="25"/>
          <w:szCs w:val="25"/>
        </w:rPr>
        <w:t>2</w:t>
      </w:r>
      <w:r w:rsidRPr="00C836BE">
        <w:rPr>
          <w:color w:val="333333"/>
          <w:sz w:val="25"/>
          <w:szCs w:val="25"/>
        </w:rPr>
        <w:t>O6.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7912"/>
        <w:jc w:val="both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iến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đổi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AD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PG.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3179"/>
        <w:jc w:val="both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Khử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hình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ả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2"/>
          <w:sz w:val="25"/>
          <w:szCs w:val="25"/>
        </w:rPr>
        <w:t>ẩ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đầu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tiên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à 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3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Axit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photpho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gli</w:t>
      </w:r>
      <w:r w:rsidRPr="00C836BE">
        <w:rPr>
          <w:color w:val="333333"/>
          <w:spacing w:val="2"/>
          <w:sz w:val="25"/>
          <w:szCs w:val="25"/>
        </w:rPr>
        <w:t>x</w:t>
      </w:r>
      <w:r w:rsidRPr="00C836BE">
        <w:rPr>
          <w:color w:val="333333"/>
          <w:sz w:val="25"/>
          <w:szCs w:val="25"/>
        </w:rPr>
        <w:t>eric</w:t>
      </w:r>
      <w:r w:rsidRPr="00C836BE">
        <w:rPr>
          <w:color w:val="333333"/>
          <w:spacing w:val="1"/>
          <w:sz w:val="25"/>
          <w:szCs w:val="25"/>
        </w:rPr>
        <w:t>)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6676"/>
        <w:jc w:val="both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7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Đặc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</w:t>
      </w:r>
      <w:r w:rsidRPr="00C836BE">
        <w:rPr>
          <w:color w:val="333333"/>
          <w:spacing w:val="2"/>
          <w:sz w:val="25"/>
          <w:szCs w:val="25"/>
        </w:rPr>
        <w:t>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nhóm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 xml:space="preserve">t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2595"/>
        <w:jc w:val="both"/>
        <w:rPr>
          <w:sz w:val="25"/>
          <w:szCs w:val="25"/>
        </w:rPr>
        <w:sectPr w:rsidR="00C836BE" w:rsidRPr="00C836BE">
          <w:pgSz w:w="12240" w:h="15840"/>
          <w:pgMar w:top="1220" w:right="0" w:bottom="280" w:left="0" w:header="0" w:footer="1075" w:gutter="0"/>
          <w:cols w:space="720"/>
        </w:sect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ưa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hạn,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ống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như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x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ồng,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thuốc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bỏng,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ọng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ớc.</w:t>
      </w:r>
    </w:p>
    <w:p w:rsidR="00C836BE" w:rsidRPr="00C836BE" w:rsidRDefault="00C836BE" w:rsidP="00C836BE">
      <w:pPr>
        <w:spacing w:before="3" w:line="160" w:lineRule="exact"/>
        <w:rPr>
          <w:sz w:val="17"/>
          <w:szCs w:val="17"/>
        </w:rPr>
      </w:pPr>
    </w:p>
    <w:p w:rsidR="00C836BE" w:rsidRPr="00C836BE" w:rsidRDefault="00C836BE" w:rsidP="00C836BE">
      <w:pPr>
        <w:spacing w:before="27"/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ủ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inh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như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: Rong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đuôi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hó,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en,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ú</w:t>
      </w:r>
      <w:r w:rsidRPr="00C836BE">
        <w:rPr>
          <w:color w:val="333333"/>
          <w:sz w:val="25"/>
          <w:szCs w:val="25"/>
        </w:rPr>
        <w:t>ng…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ố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 vùng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k</w:t>
      </w:r>
      <w:r w:rsidRPr="00C836BE">
        <w:rPr>
          <w:color w:val="333333"/>
          <w:sz w:val="25"/>
          <w:szCs w:val="25"/>
        </w:rPr>
        <w:t>hí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hậu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ôn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hòa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ư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 l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ài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rau,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đậu,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lúa,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ai…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rễ khí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như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: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 xml:space="preserve">ớc,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anh,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g</w:t>
      </w:r>
      <w:r w:rsidRPr="00C836BE">
        <w:rPr>
          <w:color w:val="333333"/>
          <w:spacing w:val="1"/>
          <w:sz w:val="25"/>
          <w:szCs w:val="25"/>
        </w:rPr>
        <w:t>ừ</w:t>
      </w:r>
      <w:r w:rsidRPr="00C836BE">
        <w:rPr>
          <w:color w:val="333333"/>
          <w:sz w:val="25"/>
          <w:szCs w:val="25"/>
        </w:rPr>
        <w:t>a.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8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ng</w:t>
      </w:r>
      <w:r w:rsidRPr="00C836BE">
        <w:rPr>
          <w:color w:val="333333"/>
          <w:spacing w:val="1"/>
          <w:sz w:val="25"/>
          <w:szCs w:val="25"/>
        </w:rPr>
        <w:t>u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ên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li</w:t>
      </w:r>
      <w:r w:rsidRPr="00C836BE">
        <w:rPr>
          <w:color w:val="333333"/>
          <w:spacing w:val="2"/>
          <w:sz w:val="25"/>
          <w:szCs w:val="25"/>
        </w:rPr>
        <w:t>ệ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cu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58" w:lineRule="auto"/>
        <w:ind w:left="874" w:right="1191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</w:t>
      </w:r>
      <w:r w:rsidRPr="00C836BE">
        <w:rPr>
          <w:color w:val="333333"/>
          <w:spacing w:val="1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H2O,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>D</w:t>
      </w:r>
      <w:r w:rsidRPr="00C836BE">
        <w:rPr>
          <w:color w:val="333333"/>
          <w:sz w:val="25"/>
          <w:szCs w:val="25"/>
        </w:rPr>
        <w:t>P,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ADP,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và O2.                                                                                     </w:t>
      </w:r>
      <w:r w:rsidRPr="00C836BE">
        <w:rPr>
          <w:color w:val="333333"/>
          <w:spacing w:val="1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H2O,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DP, NADPH.</w:t>
      </w:r>
    </w:p>
    <w:p w:rsidR="00C836BE" w:rsidRPr="00C836BE" w:rsidRDefault="00C836BE" w:rsidP="00C836BE">
      <w:pPr>
        <w:spacing w:before="7"/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H2O,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>D</w:t>
      </w:r>
      <w:r w:rsidRPr="00C836BE">
        <w:rPr>
          <w:color w:val="333333"/>
          <w:sz w:val="25"/>
          <w:szCs w:val="25"/>
        </w:rPr>
        <w:t>P,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 xml:space="preserve">ADP.                                                     </w:t>
      </w:r>
      <w:r w:rsidRPr="00C836BE">
        <w:rPr>
          <w:color w:val="333333"/>
          <w:spacing w:val="4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AT</w:t>
      </w:r>
      <w:r w:rsidRPr="00C836BE">
        <w:rPr>
          <w:color w:val="333333"/>
          <w:spacing w:val="1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NADPH,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1"/>
          <w:sz w:val="25"/>
          <w:szCs w:val="25"/>
        </w:rPr>
        <w:t>2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1</w:t>
      </w:r>
      <w:r w:rsidRPr="00C836BE">
        <w:rPr>
          <w:b/>
          <w:spacing w:val="1"/>
          <w:sz w:val="25"/>
          <w:szCs w:val="25"/>
        </w:rPr>
        <w:t>9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là </w:t>
      </w:r>
      <w:r w:rsidRPr="00C836BE">
        <w:rPr>
          <w:color w:val="333333"/>
          <w:spacing w:val="-2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ản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2"/>
          <w:sz w:val="25"/>
          <w:szCs w:val="25"/>
        </w:rPr>
        <w:t>ẩ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</w:t>
      </w:r>
      <w:r w:rsidRPr="00C836BE">
        <w:rPr>
          <w:color w:val="333333"/>
          <w:spacing w:val="1"/>
          <w:sz w:val="25"/>
          <w:szCs w:val="25"/>
        </w:rPr>
        <w:t xml:space="preserve"> r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từ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ợp</w:t>
      </w:r>
    </w:p>
    <w:p w:rsidR="00C836BE" w:rsidRPr="00C836BE" w:rsidRDefault="00C836BE" w:rsidP="00C836BE">
      <w:pPr>
        <w:spacing w:before="30" w:line="420" w:lineRule="exact"/>
        <w:ind w:left="874" w:right="3088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P,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NADPH,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O2                                             </w:t>
      </w:r>
      <w:r w:rsidRPr="00C836BE">
        <w:rPr>
          <w:color w:val="333333"/>
          <w:spacing w:val="1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H2O,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DP,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NADP.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         </w:t>
      </w:r>
      <w:r w:rsidRPr="00C836BE">
        <w:rPr>
          <w:color w:val="333333"/>
          <w:spacing w:val="3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P,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NADPH,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O2.                                              </w:t>
      </w:r>
      <w:r w:rsidRPr="00C836BE">
        <w:rPr>
          <w:color w:val="333333"/>
          <w:spacing w:val="6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AT</w:t>
      </w:r>
      <w:r w:rsidRPr="00C836BE">
        <w:rPr>
          <w:color w:val="333333"/>
          <w:spacing w:val="1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NADP,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O2. </w:t>
      </w:r>
      <w:r w:rsidRPr="00C836BE">
        <w:rPr>
          <w:b/>
          <w:color w:val="000000"/>
          <w:sz w:val="25"/>
          <w:szCs w:val="25"/>
        </w:rPr>
        <w:t>Câu</w:t>
      </w:r>
      <w:r w:rsidRPr="00C836BE">
        <w:rPr>
          <w:b/>
          <w:color w:val="000000"/>
          <w:spacing w:val="-4"/>
          <w:sz w:val="25"/>
          <w:szCs w:val="25"/>
        </w:rPr>
        <w:t xml:space="preserve"> </w:t>
      </w:r>
      <w:r w:rsidRPr="00C836BE">
        <w:rPr>
          <w:b/>
          <w:color w:val="000000"/>
          <w:sz w:val="25"/>
          <w:szCs w:val="25"/>
        </w:rPr>
        <w:t>2</w:t>
      </w:r>
      <w:r w:rsidRPr="00C836BE">
        <w:rPr>
          <w:b/>
          <w:color w:val="000000"/>
          <w:spacing w:val="1"/>
          <w:sz w:val="25"/>
          <w:szCs w:val="25"/>
        </w:rPr>
        <w:t>0</w:t>
      </w:r>
      <w:r w:rsidRPr="00C836BE">
        <w:rPr>
          <w:b/>
          <w:color w:val="000000"/>
          <w:sz w:val="25"/>
          <w:szCs w:val="25"/>
        </w:rPr>
        <w:t>:</w:t>
      </w:r>
      <w:r w:rsidRPr="00C836BE">
        <w:rPr>
          <w:b/>
          <w:color w:val="000000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tối quang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:</w:t>
      </w:r>
    </w:p>
    <w:p w:rsidR="00C836BE" w:rsidRPr="00C836BE" w:rsidRDefault="00C836BE" w:rsidP="00C836BE">
      <w:pPr>
        <w:spacing w:line="240" w:lineRule="exact"/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huỗi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phản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khử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3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phản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pacing w:val="2"/>
          <w:sz w:val="25"/>
          <w:szCs w:val="25"/>
        </w:rPr>
        <w:t>e</w:t>
      </w:r>
      <w:r w:rsidRPr="00C836BE">
        <w:rPr>
          <w:color w:val="333333"/>
          <w:sz w:val="25"/>
          <w:szCs w:val="25"/>
        </w:rPr>
        <w:t>n)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ạ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bắt đầu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từ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hất nhận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 ra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ờng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6H1</w:t>
      </w:r>
      <w:r w:rsidRPr="00C836BE">
        <w:rPr>
          <w:color w:val="333333"/>
          <w:spacing w:val="2"/>
          <w:sz w:val="25"/>
          <w:szCs w:val="25"/>
        </w:rPr>
        <w:t>2</w:t>
      </w:r>
      <w:r w:rsidRPr="00C836BE">
        <w:rPr>
          <w:color w:val="333333"/>
          <w:sz w:val="25"/>
          <w:szCs w:val="25"/>
        </w:rPr>
        <w:t>O6</w:t>
      </w:r>
      <w:r w:rsidRPr="00C836BE">
        <w:rPr>
          <w:color w:val="333333"/>
          <w:spacing w:val="-1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rồi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tái tạo 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O2.</w:t>
      </w:r>
    </w:p>
    <w:p w:rsidR="00C836BE" w:rsidRPr="00C836BE" w:rsidRDefault="00C836BE" w:rsidP="00C836BE">
      <w:pPr>
        <w:ind w:left="874" w:right="1356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huỗi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phản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oxi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hóa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ạo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nhờ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2"/>
          <w:sz w:val="25"/>
          <w:szCs w:val="25"/>
        </w:rPr>
        <w:t>ặ</w:t>
      </w:r>
      <w:r w:rsidRPr="00C836BE">
        <w:rPr>
          <w:color w:val="333333"/>
          <w:sz w:val="25"/>
          <w:szCs w:val="25"/>
        </w:rPr>
        <w:t>t A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NADPH,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1"/>
          <w:sz w:val="25"/>
          <w:szCs w:val="25"/>
        </w:rPr>
        <w:t>ữ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cơ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ế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bào.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khử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nhờ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NADPH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thành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 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ữ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ơ </w:t>
      </w: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6H12O6).</w:t>
      </w:r>
    </w:p>
    <w:p w:rsidR="00C836BE" w:rsidRPr="00C836BE" w:rsidRDefault="00C836BE" w:rsidP="00C836BE">
      <w:pPr>
        <w:spacing w:line="280" w:lineRule="exact"/>
        <w:ind w:left="874" w:right="1423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huỗi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phản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tpho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in</w:t>
      </w:r>
      <w:r w:rsidRPr="00C836BE">
        <w:rPr>
          <w:color w:val="333333"/>
          <w:spacing w:val="-1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hóa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hó</w:t>
      </w:r>
      <w:r w:rsidRPr="00C836BE">
        <w:rPr>
          <w:color w:val="333333"/>
          <w:spacing w:val="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3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ữ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cơ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ừ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vô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cơ (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H</w:t>
      </w:r>
      <w:r w:rsidRPr="00C836BE">
        <w:rPr>
          <w:color w:val="333333"/>
          <w:spacing w:val="2"/>
          <w:sz w:val="25"/>
          <w:szCs w:val="25"/>
        </w:rPr>
        <w:t>2</w:t>
      </w:r>
      <w:r w:rsidRPr="00C836BE">
        <w:rPr>
          <w:color w:val="333333"/>
          <w:sz w:val="25"/>
          <w:szCs w:val="25"/>
        </w:rPr>
        <w:t>O). Phương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đú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: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V.               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V.                          </w:t>
      </w:r>
      <w:r w:rsidRPr="00C836BE">
        <w:rPr>
          <w:color w:val="333333"/>
          <w:spacing w:val="17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 xml:space="preserve">.                             </w:t>
      </w:r>
      <w:r w:rsidRPr="00C836BE">
        <w:rPr>
          <w:color w:val="333333"/>
          <w:spacing w:val="1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IV.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1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v</w:t>
      </w:r>
      <w:r w:rsidRPr="00C836BE">
        <w:rPr>
          <w:color w:val="333333"/>
          <w:sz w:val="25"/>
          <w:szCs w:val="25"/>
        </w:rPr>
        <w:t>ật,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lá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oàn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màu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đỏ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?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ao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?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 c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pacing w:val="3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otenoit.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Không,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thiếu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clo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l.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v</w:t>
      </w:r>
      <w:r w:rsidRPr="00C836BE">
        <w:rPr>
          <w:color w:val="333333"/>
          <w:sz w:val="25"/>
          <w:szCs w:val="25"/>
        </w:rPr>
        <w:t>ẫn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clo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ophin</w:t>
      </w:r>
      <w:r w:rsidRPr="00C836BE">
        <w:rPr>
          <w:color w:val="333333"/>
          <w:spacing w:val="-1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bị khuất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bởi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àu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đỏ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hóm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</w:t>
      </w:r>
      <w:r w:rsidRPr="00C836BE">
        <w:rPr>
          <w:color w:val="333333"/>
          <w:spacing w:val="2"/>
          <w:sz w:val="25"/>
          <w:szCs w:val="25"/>
        </w:rPr>
        <w:t>ị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o</w:t>
      </w:r>
    </w:p>
    <w:p w:rsidR="00C836BE" w:rsidRPr="00C836BE" w:rsidRDefault="00C836BE" w:rsidP="00C836BE">
      <w:pPr>
        <w:spacing w:before="3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antoxian.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Không,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chỉ có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phi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obilin</w:t>
      </w:r>
      <w:r w:rsidRPr="00C836BE">
        <w:rPr>
          <w:color w:val="333333"/>
          <w:spacing w:val="-1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ant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xian.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2</w:t>
      </w:r>
      <w:r w:rsidRPr="00C836BE">
        <w:rPr>
          <w:b/>
          <w:sz w:val="25"/>
          <w:szCs w:val="25"/>
        </w:rPr>
        <w:t>2: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arotenoit</w:t>
      </w:r>
      <w:r w:rsidRPr="00C836BE">
        <w:rPr>
          <w:color w:val="333333"/>
          <w:spacing w:val="-11"/>
          <w:sz w:val="25"/>
          <w:szCs w:val="25"/>
        </w:rPr>
        <w:t xml:space="preserve"> </w:t>
      </w:r>
      <w:r w:rsidRPr="00C836BE">
        <w:rPr>
          <w:color w:val="333333"/>
          <w:spacing w:val="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1"/>
          <w:sz w:val="25"/>
          <w:szCs w:val="25"/>
        </w:rPr>
        <w:t>e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là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phụ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húng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áng,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au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đó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4"/>
          <w:sz w:val="25"/>
          <w:szCs w:val="25"/>
        </w:rPr>
        <w:t>u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ển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cloroph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l.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mặt 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ời mà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chúng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húng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chỉ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 tia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ngắn.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húng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ặt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ời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à chỉ nhận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ừ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clorop</w:t>
      </w:r>
      <w:r w:rsidRPr="00C836BE">
        <w:rPr>
          <w:color w:val="333333"/>
          <w:spacing w:val="3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l.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 w:right="4873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3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 xml:space="preserve">á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đặc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</w:t>
      </w:r>
      <w:r w:rsidRPr="00C836BE">
        <w:rPr>
          <w:color w:val="333333"/>
          <w:spacing w:val="2"/>
          <w:sz w:val="25"/>
          <w:szCs w:val="25"/>
        </w:rPr>
        <w:t>ể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phù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với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chức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hợp?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Hình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bản,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-1"/>
          <w:sz w:val="25"/>
          <w:szCs w:val="25"/>
        </w:rPr>
        <w:t>ế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2"/>
          <w:sz w:val="25"/>
          <w:szCs w:val="25"/>
        </w:rPr>
        <w:t>e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kẽ,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</w:t>
      </w:r>
      <w:r w:rsidRPr="00C836BE">
        <w:rPr>
          <w:color w:val="333333"/>
          <w:spacing w:val="2"/>
          <w:sz w:val="25"/>
          <w:szCs w:val="25"/>
        </w:rPr>
        <w:t>g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ô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2"/>
          <w:sz w:val="25"/>
          <w:szCs w:val="25"/>
        </w:rPr>
        <w:t>ố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ồ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nhi</w:t>
      </w:r>
      <w:r w:rsidRPr="00C836BE">
        <w:rPr>
          <w:color w:val="333333"/>
          <w:spacing w:val="2"/>
          <w:sz w:val="25"/>
          <w:szCs w:val="25"/>
        </w:rPr>
        <w:t>ề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khoang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trống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O2;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ô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giậu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nhiều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lạp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  <w:sectPr w:rsidR="00C836BE" w:rsidRPr="00C836BE">
          <w:pgSz w:w="12240" w:h="15840"/>
          <w:pgMar w:top="1220" w:right="0" w:bottom="280" w:left="0" w:header="0" w:footer="1075" w:gutter="0"/>
          <w:cols w:space="720"/>
        </w:sect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Hệ</w:t>
      </w:r>
      <w:r w:rsidRPr="00C836BE">
        <w:rPr>
          <w:color w:val="333333"/>
          <w:spacing w:val="-3"/>
          <w:sz w:val="25"/>
          <w:szCs w:val="25"/>
        </w:rPr>
        <w:t xml:space="preserve"> m</w:t>
      </w:r>
      <w:r w:rsidRPr="00C836BE">
        <w:rPr>
          <w:color w:val="333333"/>
          <w:sz w:val="25"/>
          <w:szCs w:val="25"/>
        </w:rPr>
        <w:t>ạ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z w:val="25"/>
          <w:szCs w:val="25"/>
        </w:rPr>
        <w:t>ẫn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(bó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mạch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gỗ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á)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</w:t>
      </w:r>
      <w:r w:rsidRPr="00C836BE">
        <w:rPr>
          <w:color w:val="333333"/>
          <w:spacing w:val="2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đặ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huận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lợi cho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vi</w:t>
      </w:r>
      <w:r w:rsidRPr="00C836BE">
        <w:rPr>
          <w:color w:val="333333"/>
          <w:spacing w:val="1"/>
          <w:sz w:val="25"/>
          <w:szCs w:val="25"/>
        </w:rPr>
        <w:t>ệ</w:t>
      </w:r>
      <w:r w:rsidRPr="00C836BE">
        <w:rPr>
          <w:color w:val="333333"/>
          <w:sz w:val="25"/>
          <w:szCs w:val="25"/>
        </w:rPr>
        <w:t>c 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ển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khoáng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v</w:t>
      </w:r>
      <w:r w:rsidRPr="00C836BE">
        <w:rPr>
          <w:color w:val="333333"/>
          <w:sz w:val="25"/>
          <w:szCs w:val="25"/>
        </w:rPr>
        <w:t>à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ản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1"/>
          <w:sz w:val="25"/>
          <w:szCs w:val="25"/>
        </w:rPr>
        <w:t>ẩ</w:t>
      </w:r>
      <w:r w:rsidRPr="00C836BE">
        <w:rPr>
          <w:color w:val="333333"/>
          <w:sz w:val="25"/>
          <w:szCs w:val="25"/>
        </w:rPr>
        <w:t>m</w:t>
      </w:r>
    </w:p>
    <w:p w:rsidR="00C836BE" w:rsidRPr="00C836BE" w:rsidRDefault="00C836BE" w:rsidP="00C836BE">
      <w:pPr>
        <w:spacing w:before="3" w:line="160" w:lineRule="exact"/>
        <w:rPr>
          <w:sz w:val="17"/>
          <w:szCs w:val="17"/>
        </w:rPr>
      </w:pPr>
    </w:p>
    <w:p w:rsidR="00C836BE" w:rsidRPr="00C836BE" w:rsidRDefault="00C836BE" w:rsidP="00C836BE">
      <w:pPr>
        <w:spacing w:before="27"/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ề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ặt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lá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nhiều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k</w:t>
      </w:r>
      <w:r w:rsidRPr="00C836BE">
        <w:rPr>
          <w:color w:val="333333"/>
          <w:sz w:val="25"/>
          <w:szCs w:val="25"/>
        </w:rPr>
        <w:t>hí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khổng,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giúp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ao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đổi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khí.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pacing w:val="-1"/>
          <w:sz w:val="25"/>
          <w:szCs w:val="25"/>
        </w:rPr>
        <w:t>I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                </w:t>
      </w:r>
      <w:r w:rsidRPr="00C836BE">
        <w:rPr>
          <w:color w:val="333333"/>
          <w:spacing w:val="4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                      </w:t>
      </w:r>
      <w:r w:rsidRPr="00C836BE">
        <w:rPr>
          <w:color w:val="333333"/>
          <w:spacing w:val="37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 xml:space="preserve">V                         </w:t>
      </w:r>
      <w:r w:rsidRPr="00C836BE">
        <w:rPr>
          <w:color w:val="333333"/>
          <w:spacing w:val="1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I,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I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4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ao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 xml:space="preserve">á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àu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xanh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lục?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b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àu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xanh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hệ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ắ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àu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ục.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lục a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1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àu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xanh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Vì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1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àu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xanh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5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Khí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oxi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đư</w:t>
      </w:r>
      <w:r w:rsidRPr="00C836BE">
        <w:rPr>
          <w:color w:val="333333"/>
          <w:spacing w:val="1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g</w:t>
      </w:r>
      <w:r w:rsidRPr="00C836BE">
        <w:rPr>
          <w:color w:val="333333"/>
          <w:sz w:val="25"/>
          <w:szCs w:val="25"/>
        </w:rPr>
        <w:t>iải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phóng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guồn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ố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từ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Sự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-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giải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ản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ẩm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ung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an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ối.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H2O.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Sự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DPH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3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1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6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ò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</w:t>
      </w:r>
      <w:r w:rsidRPr="00C836BE">
        <w:rPr>
          <w:color w:val="333333"/>
          <w:spacing w:val="10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-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li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H+,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tử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ải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phó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oxi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Khử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nhờ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ATP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 NADPH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ữ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cơ.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Oxi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hóa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ớ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ử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dụ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H+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tử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vi</w:t>
      </w:r>
      <w:r w:rsidRPr="00C836BE">
        <w:rPr>
          <w:color w:val="333333"/>
          <w:spacing w:val="1"/>
          <w:sz w:val="25"/>
          <w:szCs w:val="25"/>
        </w:rPr>
        <w:t>ệ</w:t>
      </w:r>
      <w:r w:rsidRPr="00C836BE">
        <w:rPr>
          <w:color w:val="333333"/>
          <w:sz w:val="25"/>
          <w:szCs w:val="25"/>
        </w:rPr>
        <w:t>c hình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thành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AT</w:t>
      </w:r>
      <w:r w:rsidRPr="00C836BE">
        <w:rPr>
          <w:color w:val="333333"/>
          <w:spacing w:val="1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AD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phóng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thích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O2.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   </w:t>
      </w:r>
      <w:r w:rsidRPr="00C836BE">
        <w:rPr>
          <w:color w:val="333333"/>
          <w:spacing w:val="10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nhận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O2.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1108075</wp:posOffset>
                </wp:positionH>
                <wp:positionV relativeFrom="paragraph">
                  <wp:posOffset>-2540</wp:posOffset>
                </wp:positionV>
                <wp:extent cx="0" cy="189230"/>
                <wp:effectExtent l="22225" t="20955" r="2540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89230"/>
                          <a:chOff x="1745" y="-4"/>
                          <a:chExt cx="0" cy="298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1745" y="-4"/>
                            <a:ext cx="0" cy="298"/>
                          </a:xfrm>
                          <a:custGeom>
                            <a:avLst/>
                            <a:gdLst>
                              <a:gd name="T0" fmla="+- 0 -4 -4"/>
                              <a:gd name="T1" fmla="*/ -4 h 298"/>
                              <a:gd name="T2" fmla="+- 0 293 -4"/>
                              <a:gd name="T3" fmla="*/ 293 h 2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8">
                                <a:moveTo>
                                  <a:pt x="0" y="0"/>
                                </a:moveTo>
                                <a:lnTo>
                                  <a:pt x="0" y="297"/>
                                </a:lnTo>
                              </a:path>
                            </a:pathLst>
                          </a:custGeom>
                          <a:noFill/>
                          <a:ln w="40894">
                            <a:solidFill>
                              <a:srgbClr val="01B9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87.25pt;margin-top:-.2pt;width:0;height:14.9pt;z-index:-251656192;mso-position-horizontal-relative:page" coordorigin="1745,-4" coordsize="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">
                <v:shape id="Freeform 18" o:spid="_x0000_s1027" style="position:absolute;left:1745;top:-4;width:0;height:298;visibility:visible;mso-wrap-style:square;v-text-anchor:top" coordsize="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pFMQA&#10;AADaAAAADwAAAGRycy9kb3ducmV2LnhtbESPQWvCQBSE74X+h+UVvNWNWopE1yBRQVsQqhF7fGRf&#10;s8Hs25BdNf333UKhx2FmvmHmWW8bcaPO144VjIYJCOLS6ZorBcVx8zwF4QOyxsYxKfgmD9ni8WGO&#10;qXZ3/qDbIVQiQtinqMCE0KZS+tKQRT90LXH0vlxnMUTZVVJ3eI9w28hxkrxKizXHBYMt5YbKy+Fq&#10;Fayu8sWci9N+19T0OXnL1+/HpFBq8NQvZyAC9eE//NfeagVj+L0Sb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ZaRTEAAAA2gAAAA8AAAAAAAAAAAAAAAAAmAIAAGRycy9k&#10;b3ducmV2LnhtbFBLBQYAAAAABAAEAPUAAACJAwAAAAA=&#10;" path="m,l,297e" filled="f" strokecolor="#01b9d3" strokeweight="3.22pt">
                  <v:path arrowok="t" o:connecttype="custom" o:connectlocs="0,-4;0,293" o:connectangles="0,0"/>
                </v:shape>
                <w10:wrap anchorx="page"/>
              </v:group>
            </w:pict>
          </mc:Fallback>
        </mc:AlternateContent>
      </w: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7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Sản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2"/>
          <w:sz w:val="25"/>
          <w:szCs w:val="25"/>
        </w:rPr>
        <w:t>ẩ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đầu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iên 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tối 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nh</w:t>
      </w:r>
      <w:r w:rsidRPr="00C836BE">
        <w:rPr>
          <w:color w:val="333333"/>
          <w:sz w:val="25"/>
          <w:szCs w:val="25"/>
        </w:rPr>
        <w:t>óm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 xml:space="preserve">t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3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ibulozo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1,5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otpha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 xml:space="preserve">.                                                                                 </w:t>
      </w:r>
      <w:r w:rsidRPr="00C836BE">
        <w:rPr>
          <w:color w:val="333333"/>
          <w:spacing w:val="28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Axit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oxalic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Axetic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(AOA).</w:t>
      </w:r>
    </w:p>
    <w:p w:rsidR="00C836BE" w:rsidRPr="00C836BE" w:rsidRDefault="00C836BE" w:rsidP="00C836BE">
      <w:pPr>
        <w:spacing w:before="3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         </w:t>
      </w:r>
      <w:r w:rsidRPr="00C836BE">
        <w:rPr>
          <w:color w:val="333333"/>
          <w:spacing w:val="3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Axit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photpho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glixeric.                                          </w:t>
      </w:r>
      <w:r w:rsidRPr="00C836BE">
        <w:rPr>
          <w:color w:val="333333"/>
          <w:spacing w:val="4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Alde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photpho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gli</w:t>
      </w:r>
      <w:r w:rsidRPr="00C836BE">
        <w:rPr>
          <w:color w:val="333333"/>
          <w:spacing w:val="2"/>
          <w:sz w:val="25"/>
          <w:szCs w:val="25"/>
        </w:rPr>
        <w:t>x</w:t>
      </w:r>
      <w:r w:rsidRPr="00C836BE">
        <w:rPr>
          <w:color w:val="333333"/>
          <w:sz w:val="25"/>
          <w:szCs w:val="25"/>
        </w:rPr>
        <w:t>eric.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8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loài l</w:t>
      </w:r>
      <w:r w:rsidRPr="00C836BE">
        <w:rPr>
          <w:color w:val="333333"/>
          <w:spacing w:val="2"/>
          <w:sz w:val="25"/>
          <w:szCs w:val="25"/>
        </w:rPr>
        <w:t>ú</w:t>
      </w:r>
      <w:r w:rsidRPr="00C836BE">
        <w:rPr>
          <w:color w:val="333333"/>
          <w:sz w:val="25"/>
          <w:szCs w:val="25"/>
        </w:rPr>
        <w:t>a,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k</w:t>
      </w:r>
      <w:r w:rsidRPr="00C836BE">
        <w:rPr>
          <w:color w:val="333333"/>
          <w:sz w:val="25"/>
          <w:szCs w:val="25"/>
        </w:rPr>
        <w:t>hoai,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ắn,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rau,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đậ</w:t>
      </w:r>
      <w:r w:rsidRPr="00C836BE">
        <w:rPr>
          <w:color w:val="333333"/>
          <w:spacing w:val="1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…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ộc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thực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vật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1"/>
          <w:position w:val="-4"/>
          <w:sz w:val="16"/>
          <w:szCs w:val="16"/>
        </w:rPr>
        <w:t>3</w:t>
      </w:r>
      <w:r w:rsidRPr="00C836BE">
        <w:rPr>
          <w:color w:val="333333"/>
          <w:sz w:val="25"/>
          <w:szCs w:val="25"/>
        </w:rPr>
        <w:t xml:space="preserve">.                             </w:t>
      </w:r>
      <w:r w:rsidRPr="00C836BE">
        <w:rPr>
          <w:color w:val="333333"/>
          <w:spacing w:val="6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position w:val="-4"/>
          <w:sz w:val="16"/>
          <w:szCs w:val="16"/>
        </w:rPr>
        <w:t>3</w:t>
      </w:r>
      <w:r w:rsidRPr="00C836BE">
        <w:rPr>
          <w:color w:val="333333"/>
          <w:spacing w:val="22"/>
          <w:position w:val="-4"/>
          <w:sz w:val="16"/>
          <w:szCs w:val="16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1"/>
          <w:position w:val="-4"/>
          <w:sz w:val="16"/>
          <w:szCs w:val="16"/>
        </w:rPr>
        <w:t>4</w:t>
      </w:r>
      <w:r w:rsidRPr="00C836BE">
        <w:rPr>
          <w:color w:val="333333"/>
          <w:sz w:val="25"/>
          <w:szCs w:val="25"/>
        </w:rPr>
        <w:t xml:space="preserve">.                      </w:t>
      </w:r>
      <w:r w:rsidRPr="00C836BE">
        <w:rPr>
          <w:color w:val="333333"/>
          <w:spacing w:val="5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 xml:space="preserve">.                           </w:t>
      </w:r>
      <w:r w:rsidRPr="00C836BE">
        <w:rPr>
          <w:color w:val="333333"/>
          <w:spacing w:val="2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1"/>
          <w:position w:val="-4"/>
          <w:sz w:val="16"/>
          <w:szCs w:val="16"/>
        </w:rPr>
        <w:t>4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2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2</w:t>
      </w:r>
      <w:r w:rsidRPr="00C836BE">
        <w:rPr>
          <w:b/>
          <w:spacing w:val="1"/>
          <w:sz w:val="25"/>
          <w:szCs w:val="25"/>
        </w:rPr>
        <w:t>9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biết vai t</w:t>
      </w:r>
      <w:r w:rsidRPr="00C836BE">
        <w:rPr>
          <w:color w:val="333333"/>
          <w:spacing w:val="3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ò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 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ư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au:</w:t>
      </w:r>
    </w:p>
    <w:p w:rsidR="00C836BE" w:rsidRPr="00C836BE" w:rsidRDefault="00C836BE" w:rsidP="00C836BE">
      <w:pPr>
        <w:ind w:left="874" w:right="950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Nhóm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chủ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ếu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tia đỏ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í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hu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ển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quá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ân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li nước 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ản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q</w:t>
      </w:r>
      <w:r w:rsidRPr="00C836BE">
        <w:rPr>
          <w:color w:val="333333"/>
          <w:sz w:val="25"/>
          <w:szCs w:val="25"/>
        </w:rPr>
        <w:t>uang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óa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hình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NADPH.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Nhóm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2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hấp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tia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pacing w:val="2"/>
          <w:sz w:val="25"/>
          <w:szCs w:val="25"/>
        </w:rPr>
        <w:t>ớ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ngắn.</w:t>
      </w:r>
    </w:p>
    <w:p w:rsidR="00C836BE" w:rsidRPr="00C836BE" w:rsidRDefault="00C836BE" w:rsidP="00C836BE">
      <w:pPr>
        <w:spacing w:before="5" w:line="280" w:lineRule="exact"/>
        <w:ind w:left="874" w:right="3463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Nhóm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3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hấp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ánh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uyền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hóm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1.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Nhóm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4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tạo ra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ố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đỏ,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xanh,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2"/>
          <w:sz w:val="25"/>
          <w:szCs w:val="25"/>
        </w:rPr>
        <w:t>í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…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ủ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</w:t>
      </w:r>
      <w:r w:rsidRPr="00C836BE">
        <w:rPr>
          <w:color w:val="333333"/>
          <w:spacing w:val="2"/>
          <w:sz w:val="25"/>
          <w:szCs w:val="25"/>
        </w:rPr>
        <w:t>ị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</w:t>
      </w:r>
      <w:r w:rsidRPr="00C836BE">
        <w:rPr>
          <w:color w:val="333333"/>
          <w:spacing w:val="-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o.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au:</w:t>
      </w:r>
    </w:p>
    <w:p w:rsidR="00C836BE" w:rsidRPr="00C836BE" w:rsidRDefault="00C836BE" w:rsidP="00C836BE">
      <w:pPr>
        <w:spacing w:before="1"/>
        <w:ind w:left="874" w:right="6708"/>
        <w:rPr>
          <w:sz w:val="25"/>
          <w:szCs w:val="25"/>
        </w:rPr>
        <w:sectPr w:rsidR="00C836BE" w:rsidRPr="00C836BE">
          <w:pgSz w:w="12240" w:h="15840"/>
          <w:pgMar w:top="1220" w:right="0" w:bottom="280" w:left="0" w:header="0" w:footer="1075" w:gutter="0"/>
          <w:cols w:space="720"/>
        </w:sectPr>
      </w:pP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1)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Vai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trò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1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uộc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pacing w:val="2"/>
          <w:sz w:val="25"/>
          <w:szCs w:val="25"/>
        </w:rPr>
        <w:t>ắ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phicobilin </w:t>
      </w: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2)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Sắc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antoxian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</w:t>
      </w:r>
      <w:r w:rsidRPr="00C836BE">
        <w:rPr>
          <w:color w:val="333333"/>
          <w:spacing w:val="2"/>
          <w:sz w:val="25"/>
          <w:szCs w:val="25"/>
        </w:rPr>
        <w:t>ộ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ò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4. </w:t>
      </w: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3)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Nhóm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2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</w:t>
      </w:r>
      <w:r w:rsidRPr="00C836BE">
        <w:rPr>
          <w:color w:val="333333"/>
          <w:spacing w:val="2"/>
          <w:sz w:val="25"/>
          <w:szCs w:val="25"/>
        </w:rPr>
        <w:t>ộ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clo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l.</w:t>
      </w:r>
    </w:p>
    <w:p w:rsidR="00C836BE" w:rsidRPr="00C836BE" w:rsidRDefault="00C836BE" w:rsidP="00C836BE">
      <w:pPr>
        <w:spacing w:before="7" w:line="160" w:lineRule="exact"/>
        <w:rPr>
          <w:sz w:val="16"/>
          <w:szCs w:val="16"/>
        </w:rPr>
      </w:pPr>
    </w:p>
    <w:p w:rsidR="00C836BE" w:rsidRPr="00C836BE" w:rsidRDefault="00C836BE" w:rsidP="00C836BE">
      <w:pPr>
        <w:ind w:left="874" w:right="708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(</w:t>
      </w:r>
      <w:r w:rsidRPr="00C836BE">
        <w:rPr>
          <w:color w:val="333333"/>
          <w:sz w:val="25"/>
          <w:szCs w:val="25"/>
        </w:rPr>
        <w:t>4)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Nhóm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3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</w:t>
      </w:r>
      <w:r w:rsidRPr="00C836BE">
        <w:rPr>
          <w:color w:val="333333"/>
          <w:spacing w:val="2"/>
          <w:sz w:val="25"/>
          <w:szCs w:val="25"/>
        </w:rPr>
        <w:t>ộ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arotenoit. Số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nội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đúng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2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3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pacing w:val="1"/>
          <w:sz w:val="25"/>
          <w:szCs w:val="25"/>
        </w:rPr>
        <w:t>3</w:t>
      </w:r>
      <w:r w:rsidRPr="00C836BE">
        <w:rPr>
          <w:b/>
          <w:sz w:val="25"/>
          <w:szCs w:val="25"/>
        </w:rPr>
        <w:t>0: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Tr</w:t>
      </w:r>
      <w:r w:rsidRPr="00C836BE">
        <w:rPr>
          <w:color w:val="333333"/>
          <w:sz w:val="25"/>
          <w:szCs w:val="25"/>
        </w:rPr>
        <w:t>ong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 xanh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2"/>
          <w:sz w:val="25"/>
          <w:szCs w:val="25"/>
        </w:rPr>
        <w:t>ó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ắc tố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1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o?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Phicobilin.</w:t>
      </w:r>
      <w:r w:rsidRPr="00C836BE">
        <w:rPr>
          <w:color w:val="333333"/>
          <w:spacing w:val="-11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arotenoti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Pla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toquinon.</w:t>
      </w:r>
      <w:r w:rsidRPr="00C836BE">
        <w:rPr>
          <w:color w:val="333333"/>
          <w:spacing w:val="-1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lo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n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Số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phương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z w:val="25"/>
          <w:szCs w:val="25"/>
        </w:rPr>
        <w:t>úng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2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3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3</w:t>
      </w:r>
      <w:r w:rsidRPr="00C836BE">
        <w:rPr>
          <w:b/>
          <w:spacing w:val="1"/>
          <w:sz w:val="25"/>
          <w:szCs w:val="25"/>
        </w:rPr>
        <w:t>1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hành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</w:t>
      </w:r>
      <w:r w:rsidRPr="00C836BE">
        <w:rPr>
          <w:color w:val="333333"/>
          <w:spacing w:val="-1"/>
          <w:sz w:val="25"/>
          <w:szCs w:val="25"/>
        </w:rPr>
        <w:t>ầ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2"/>
          <w:sz w:val="25"/>
          <w:szCs w:val="25"/>
        </w:rPr>
        <w:t>à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au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không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phải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à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thành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phần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ấu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trúc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lạp?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a.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Grana.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I</w:t>
      </w:r>
      <w:r w:rsidRPr="00C836BE">
        <w:rPr>
          <w:color w:val="333333"/>
          <w:spacing w:val="1"/>
          <w:sz w:val="25"/>
          <w:szCs w:val="25"/>
        </w:rPr>
        <w:t>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izoxo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ilacoit</w:t>
      </w:r>
    </w:p>
    <w:p w:rsidR="00C836BE" w:rsidRPr="00C836BE" w:rsidRDefault="00C836BE" w:rsidP="00C836BE">
      <w:pPr>
        <w:spacing w:before="1"/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L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 xml:space="preserve">ới </w:t>
      </w:r>
      <w:r w:rsidRPr="00C836BE">
        <w:rPr>
          <w:color w:val="333333"/>
          <w:spacing w:val="1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ội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chất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Số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phương</w:t>
      </w:r>
      <w:r w:rsidRPr="00C836BE">
        <w:rPr>
          <w:color w:val="333333"/>
          <w:spacing w:val="-8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z w:val="25"/>
          <w:szCs w:val="25"/>
        </w:rPr>
        <w:t>úng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2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3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3</w:t>
      </w:r>
      <w:r w:rsidRPr="00C836BE">
        <w:rPr>
          <w:b/>
          <w:spacing w:val="1"/>
          <w:sz w:val="25"/>
          <w:szCs w:val="25"/>
        </w:rPr>
        <w:t>2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c ph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iểu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au:</w:t>
      </w:r>
    </w:p>
    <w:p w:rsidR="00C836BE" w:rsidRPr="00C836BE" w:rsidRDefault="00C836BE" w:rsidP="00C836BE">
      <w:pPr>
        <w:spacing w:before="1"/>
        <w:ind w:left="874" w:right="7225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x</w:t>
      </w:r>
      <w:r w:rsidRPr="00C836BE">
        <w:rPr>
          <w:color w:val="333333"/>
          <w:spacing w:val="1"/>
          <w:sz w:val="25"/>
          <w:szCs w:val="25"/>
        </w:rPr>
        <w:t>ả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ở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lạ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w w:val="99"/>
          <w:sz w:val="25"/>
          <w:szCs w:val="25"/>
        </w:rPr>
        <w:t xml:space="preserve">. </w:t>
      </w:r>
      <w:r w:rsidRPr="00C836BE">
        <w:rPr>
          <w:color w:val="333333"/>
          <w:spacing w:val="1"/>
          <w:w w:val="99"/>
          <w:sz w:val="25"/>
          <w:szCs w:val="25"/>
        </w:rPr>
        <w:t>II</w:t>
      </w:r>
      <w:r w:rsidRPr="00C836BE">
        <w:rPr>
          <w:color w:val="333333"/>
          <w:w w:val="99"/>
          <w:sz w:val="25"/>
          <w:szCs w:val="25"/>
        </w:rPr>
        <w:t>.</w:t>
      </w:r>
      <w:r w:rsidRPr="00C836BE">
        <w:rPr>
          <w:color w:val="333333"/>
          <w:sz w:val="25"/>
          <w:szCs w:val="25"/>
        </w:rPr>
        <w:t xml:space="preserve"> Pha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tối xảy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 til</w:t>
      </w:r>
      <w:r w:rsidRPr="00C836BE">
        <w:rPr>
          <w:color w:val="333333"/>
          <w:spacing w:val="2"/>
          <w:sz w:val="25"/>
          <w:szCs w:val="25"/>
        </w:rPr>
        <w:t>ac</w:t>
      </w:r>
      <w:r w:rsidRPr="00C836BE">
        <w:rPr>
          <w:color w:val="333333"/>
          <w:sz w:val="25"/>
          <w:szCs w:val="25"/>
        </w:rPr>
        <w:t>otit của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lục lạp. </w:t>
      </w:r>
      <w:r w:rsidRPr="00C836BE">
        <w:rPr>
          <w:color w:val="333333"/>
          <w:spacing w:val="1"/>
          <w:sz w:val="25"/>
          <w:szCs w:val="25"/>
        </w:rPr>
        <w:t>III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ilacoit là đơn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vị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úc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Grana.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pacing w:val="1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Đơn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vị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chức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l</w:t>
      </w:r>
      <w:r w:rsidRPr="00C836BE">
        <w:rPr>
          <w:color w:val="333333"/>
          <w:spacing w:val="-1"/>
          <w:sz w:val="25"/>
          <w:szCs w:val="25"/>
        </w:rPr>
        <w:t>ạ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là </w:t>
      </w:r>
      <w:r w:rsidRPr="00C836BE">
        <w:rPr>
          <w:color w:val="333333"/>
          <w:spacing w:val="1"/>
          <w:sz w:val="25"/>
          <w:szCs w:val="25"/>
        </w:rPr>
        <w:t>q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angtox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pacing w:val="-2"/>
          <w:sz w:val="25"/>
          <w:szCs w:val="25"/>
        </w:rPr>
        <w:t>m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ind w:left="874" w:right="949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V.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ngtox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1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đầy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đủ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hệ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e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z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m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phot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ho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in</w:t>
      </w:r>
      <w:r w:rsidRPr="00C836BE">
        <w:rPr>
          <w:color w:val="333333"/>
          <w:spacing w:val="-1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hóa,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đ</w:t>
      </w:r>
      <w:r w:rsidRPr="00C836BE">
        <w:rPr>
          <w:color w:val="333333"/>
          <w:spacing w:val="1"/>
          <w:sz w:val="25"/>
          <w:szCs w:val="25"/>
        </w:rPr>
        <w:t>ặ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ểm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</w:t>
      </w:r>
      <w:r w:rsidRPr="00C836BE">
        <w:rPr>
          <w:color w:val="333333"/>
          <w:spacing w:val="2"/>
          <w:sz w:val="25"/>
          <w:szCs w:val="25"/>
        </w:rPr>
        <w:t>u</w:t>
      </w:r>
      <w:r w:rsidRPr="00C836BE">
        <w:rPr>
          <w:color w:val="333333"/>
          <w:sz w:val="25"/>
          <w:szCs w:val="25"/>
        </w:rPr>
        <w:t>an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trọng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nhất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z w:val="25"/>
          <w:szCs w:val="25"/>
        </w:rPr>
        <w:t>ể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ó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đơn vị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1"/>
          <w:sz w:val="25"/>
          <w:szCs w:val="25"/>
        </w:rPr>
        <w:t>ă</w:t>
      </w:r>
      <w:r w:rsidRPr="00C836BE">
        <w:rPr>
          <w:color w:val="333333"/>
          <w:sz w:val="25"/>
          <w:szCs w:val="25"/>
        </w:rPr>
        <w:t>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2"/>
          <w:sz w:val="25"/>
          <w:szCs w:val="25"/>
        </w:rPr>
        <w:t>ụ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lạ</w:t>
      </w:r>
      <w:r w:rsidRPr="00C836BE">
        <w:rPr>
          <w:color w:val="333333"/>
          <w:spacing w:val="1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5" w:line="280" w:lineRule="exact"/>
        <w:ind w:left="874" w:right="1115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VI.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Do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lạp 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hì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p</w:t>
      </w:r>
      <w:r w:rsidRPr="00C836BE">
        <w:rPr>
          <w:color w:val="333333"/>
          <w:sz w:val="25"/>
          <w:szCs w:val="25"/>
        </w:rPr>
        <w:t>hiến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mỏng,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còn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tế </w:t>
      </w:r>
      <w:r w:rsidRPr="00C836BE">
        <w:rPr>
          <w:color w:val="333333"/>
          <w:spacing w:val="2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ào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lá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1"/>
          <w:sz w:val="25"/>
          <w:szCs w:val="25"/>
        </w:rPr>
        <w:t>ứ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l</w:t>
      </w:r>
      <w:r w:rsidRPr="00C836BE">
        <w:rPr>
          <w:color w:val="333333"/>
          <w:spacing w:val="-1"/>
          <w:sz w:val="25"/>
          <w:szCs w:val="25"/>
        </w:rPr>
        <w:t>ạ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hình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k</w:t>
      </w:r>
      <w:r w:rsidRPr="00C836BE">
        <w:rPr>
          <w:color w:val="333333"/>
          <w:sz w:val="25"/>
          <w:szCs w:val="25"/>
        </w:rPr>
        <w:t>hối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nên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tích</w:t>
      </w:r>
      <w:r w:rsidRPr="00C836BE">
        <w:rPr>
          <w:color w:val="333333"/>
          <w:spacing w:val="2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ủa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lạp lớn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hơn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tích </w:t>
      </w:r>
      <w:r w:rsidRPr="00C836BE">
        <w:rPr>
          <w:color w:val="333333"/>
          <w:spacing w:val="2"/>
          <w:sz w:val="25"/>
          <w:szCs w:val="25"/>
        </w:rPr>
        <w:t>l</w:t>
      </w:r>
      <w:r w:rsidRPr="00C836BE">
        <w:rPr>
          <w:color w:val="333333"/>
          <w:sz w:val="25"/>
          <w:szCs w:val="25"/>
        </w:rPr>
        <w:t>á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của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chúng.</w:t>
      </w:r>
    </w:p>
    <w:p w:rsidR="00C836BE" w:rsidRPr="00C836BE" w:rsidRDefault="00C836BE" w:rsidP="00C836BE">
      <w:pPr>
        <w:spacing w:line="280" w:lineRule="exact"/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Số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phát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biểu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có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nội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d</w:t>
      </w:r>
      <w:r w:rsidRPr="00C836BE">
        <w:rPr>
          <w:color w:val="333333"/>
          <w:sz w:val="25"/>
          <w:szCs w:val="25"/>
        </w:rPr>
        <w:t>u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đúng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</w:t>
      </w: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          </w:t>
      </w:r>
      <w:r w:rsidRPr="00C836BE">
        <w:rPr>
          <w:color w:val="333333"/>
          <w:spacing w:val="2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4                                </w:t>
      </w:r>
      <w:r w:rsidRPr="00C836BE">
        <w:rPr>
          <w:color w:val="333333"/>
          <w:spacing w:val="61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2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1                                   </w:t>
      </w:r>
      <w:r w:rsidRPr="00C836BE">
        <w:rPr>
          <w:color w:val="333333"/>
          <w:spacing w:val="3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D.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3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b/>
          <w:sz w:val="25"/>
          <w:szCs w:val="25"/>
        </w:rPr>
        <w:t>Câu</w:t>
      </w:r>
      <w:r w:rsidRPr="00C836BE">
        <w:rPr>
          <w:b/>
          <w:spacing w:val="-4"/>
          <w:sz w:val="25"/>
          <w:szCs w:val="25"/>
        </w:rPr>
        <w:t xml:space="preserve"> </w:t>
      </w:r>
      <w:r w:rsidRPr="00C836BE">
        <w:rPr>
          <w:b/>
          <w:sz w:val="25"/>
          <w:szCs w:val="25"/>
        </w:rPr>
        <w:t>3</w:t>
      </w:r>
      <w:r w:rsidRPr="00C836BE">
        <w:rPr>
          <w:b/>
          <w:spacing w:val="1"/>
          <w:sz w:val="25"/>
          <w:szCs w:val="25"/>
        </w:rPr>
        <w:t>3</w:t>
      </w:r>
      <w:r w:rsidRPr="00C836BE">
        <w:rPr>
          <w:b/>
          <w:sz w:val="25"/>
          <w:szCs w:val="25"/>
        </w:rPr>
        <w:t>:</w:t>
      </w:r>
      <w:r w:rsidRPr="00C836BE">
        <w:rPr>
          <w:b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Quang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ở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ự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</w:t>
      </w:r>
      <w:r w:rsidRPr="00C836BE">
        <w:rPr>
          <w:color w:val="333333"/>
          <w:spacing w:val="-1"/>
          <w:sz w:val="25"/>
          <w:szCs w:val="25"/>
        </w:rPr>
        <w:t>ậ</w:t>
      </w:r>
      <w:r w:rsidRPr="00C836BE">
        <w:rPr>
          <w:color w:val="333333"/>
          <w:sz w:val="25"/>
          <w:szCs w:val="25"/>
        </w:rPr>
        <w:t>t: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0" w:lineRule="auto"/>
        <w:ind w:left="874" w:right="110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A.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quá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trình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sử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dụng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mặt 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ời đự</w:t>
      </w:r>
      <w:r w:rsidRPr="00C836BE">
        <w:rPr>
          <w:color w:val="333333"/>
          <w:spacing w:val="-1"/>
          <w:sz w:val="25"/>
          <w:szCs w:val="25"/>
        </w:rPr>
        <w:t>ơ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</w:t>
      </w:r>
      <w:r w:rsidRPr="00C836BE">
        <w:rPr>
          <w:color w:val="333333"/>
          <w:spacing w:val="2"/>
          <w:sz w:val="25"/>
          <w:szCs w:val="25"/>
        </w:rPr>
        <w:t>ụ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thu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 xml:space="preserve">c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hất 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1"/>
          <w:sz w:val="25"/>
          <w:szCs w:val="25"/>
        </w:rPr>
        <w:t>ữ</w:t>
      </w:r>
      <w:r w:rsidRPr="00C836BE">
        <w:rPr>
          <w:color w:val="333333"/>
          <w:sz w:val="25"/>
          <w:szCs w:val="25"/>
        </w:rPr>
        <w:t>u cơ từ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 xml:space="preserve">c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hất vô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cơ đơn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giản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(CO2)</w:t>
      </w:r>
    </w:p>
    <w:p w:rsidR="00C836BE" w:rsidRPr="00C836BE" w:rsidRDefault="00C836BE" w:rsidP="00C836BE">
      <w:pPr>
        <w:spacing w:before="5" w:line="359" w:lineRule="auto"/>
        <w:ind w:left="874" w:right="2128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B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quá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</w:t>
      </w:r>
      <w:r w:rsidRPr="00C836BE">
        <w:rPr>
          <w:color w:val="333333"/>
          <w:spacing w:val="1"/>
          <w:sz w:val="25"/>
          <w:szCs w:val="25"/>
        </w:rPr>
        <w:t>ì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s</w:t>
      </w:r>
      <w:r w:rsidRPr="00C836BE">
        <w:rPr>
          <w:color w:val="333333"/>
          <w:sz w:val="25"/>
          <w:szCs w:val="25"/>
        </w:rPr>
        <w:t>ử dụng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>nh</w:t>
      </w:r>
      <w:r w:rsidRPr="00C836BE">
        <w:rPr>
          <w:color w:val="333333"/>
          <w:spacing w:val="-1"/>
          <w:sz w:val="25"/>
          <w:szCs w:val="25"/>
        </w:rPr>
        <w:t xml:space="preserve"> s</w:t>
      </w:r>
      <w:r w:rsidRPr="00C836BE">
        <w:rPr>
          <w:color w:val="333333"/>
          <w:sz w:val="25"/>
          <w:szCs w:val="25"/>
        </w:rPr>
        <w:t>áng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mặt t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ời đã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</w:t>
      </w:r>
      <w:r w:rsidRPr="00C836BE">
        <w:rPr>
          <w:color w:val="333333"/>
          <w:spacing w:val="2"/>
          <w:sz w:val="25"/>
          <w:szCs w:val="25"/>
        </w:rPr>
        <w:t>i</w:t>
      </w:r>
      <w:r w:rsidRPr="00C836BE">
        <w:rPr>
          <w:color w:val="333333"/>
          <w:sz w:val="25"/>
          <w:szCs w:val="25"/>
        </w:rPr>
        <w:t>ệp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p thu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 c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cbon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at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giải 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óng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</w:t>
      </w:r>
      <w:r w:rsidRPr="00C836BE">
        <w:rPr>
          <w:color w:val="333333"/>
          <w:spacing w:val="2"/>
          <w:sz w:val="25"/>
          <w:szCs w:val="25"/>
        </w:rPr>
        <w:t>x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 xml:space="preserve">từ </w:t>
      </w:r>
      <w:r w:rsidRPr="00C836BE">
        <w:rPr>
          <w:color w:val="333333"/>
          <w:spacing w:val="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>bonic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v</w:t>
      </w:r>
      <w:r w:rsidRPr="00C836BE">
        <w:rPr>
          <w:color w:val="333333"/>
          <w:sz w:val="25"/>
          <w:szCs w:val="25"/>
        </w:rPr>
        <w:t>à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ớc.</w:t>
      </w:r>
    </w:p>
    <w:p w:rsidR="00C836BE" w:rsidRPr="00C836BE" w:rsidRDefault="00C836BE" w:rsidP="00C836BE">
      <w:pPr>
        <w:spacing w:before="7"/>
        <w:ind w:left="874"/>
        <w:rPr>
          <w:sz w:val="25"/>
          <w:szCs w:val="25"/>
        </w:rPr>
      </w:pP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z w:val="25"/>
          <w:szCs w:val="25"/>
        </w:rPr>
        <w:t xml:space="preserve">.  </w:t>
      </w:r>
      <w:r w:rsidRPr="00C836BE">
        <w:rPr>
          <w:color w:val="333333"/>
          <w:spacing w:val="8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quá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trình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ổng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ợc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z w:val="25"/>
          <w:szCs w:val="25"/>
        </w:rPr>
        <w:t>ác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ch</w:t>
      </w:r>
      <w:r w:rsidRPr="00C836BE">
        <w:rPr>
          <w:color w:val="333333"/>
          <w:spacing w:val="-1"/>
          <w:sz w:val="25"/>
          <w:szCs w:val="25"/>
        </w:rPr>
        <w:t>ấ</w:t>
      </w:r>
      <w:r w:rsidRPr="00C836BE">
        <w:rPr>
          <w:color w:val="333333"/>
          <w:sz w:val="25"/>
          <w:szCs w:val="25"/>
        </w:rPr>
        <w:t>t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cbo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đ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at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v</w:t>
      </w:r>
      <w:r w:rsidRPr="00C836BE">
        <w:rPr>
          <w:color w:val="333333"/>
          <w:sz w:val="25"/>
          <w:szCs w:val="25"/>
        </w:rPr>
        <w:t>à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O2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từ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á</w:t>
      </w:r>
      <w:r w:rsidRPr="00C836BE">
        <w:rPr>
          <w:color w:val="333333"/>
          <w:sz w:val="25"/>
          <w:szCs w:val="25"/>
        </w:rPr>
        <w:t xml:space="preserve">c </w:t>
      </w:r>
      <w:r w:rsidRPr="00C836BE">
        <w:rPr>
          <w:color w:val="333333"/>
          <w:spacing w:val="-1"/>
          <w:sz w:val="25"/>
          <w:szCs w:val="25"/>
        </w:rPr>
        <w:t>c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ất</w:t>
      </w:r>
      <w:r w:rsidRPr="00C836BE">
        <w:rPr>
          <w:color w:val="333333"/>
          <w:spacing w:val="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vô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cơ đơn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giản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x</w:t>
      </w:r>
      <w:r w:rsidRPr="00C836BE">
        <w:rPr>
          <w:color w:val="333333"/>
          <w:spacing w:val="2"/>
          <w:sz w:val="25"/>
          <w:szCs w:val="25"/>
        </w:rPr>
        <w:t>ả</w:t>
      </w:r>
      <w:r w:rsidRPr="00C836BE">
        <w:rPr>
          <w:color w:val="333333"/>
          <w:sz w:val="25"/>
          <w:szCs w:val="25"/>
        </w:rPr>
        <w:t>y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ở</w:t>
      </w:r>
      <w:r w:rsidRPr="00C836BE">
        <w:rPr>
          <w:color w:val="333333"/>
          <w:spacing w:val="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lá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874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1"/>
          <w:sz w:val="25"/>
          <w:szCs w:val="25"/>
        </w:rPr>
        <w:t>â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.</w:t>
      </w:r>
    </w:p>
    <w:p w:rsidR="00C836BE" w:rsidRPr="00C836BE" w:rsidRDefault="00C836BE" w:rsidP="00C836BE">
      <w:pPr>
        <w:spacing w:before="2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0" w:lineRule="auto"/>
        <w:ind w:left="874" w:right="856"/>
        <w:rPr>
          <w:sz w:val="25"/>
          <w:szCs w:val="25"/>
        </w:rPr>
      </w:pPr>
      <w:r w:rsidRPr="00C836BE">
        <w:rPr>
          <w:color w:val="333333"/>
          <w:sz w:val="25"/>
          <w:szCs w:val="25"/>
        </w:rPr>
        <w:t xml:space="preserve">D. </w:t>
      </w:r>
      <w:r w:rsidRPr="00C836BE">
        <w:rPr>
          <w:color w:val="333333"/>
          <w:spacing w:val="5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là quá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trình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sử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dụng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nă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lượng</w:t>
      </w:r>
      <w:r w:rsidRPr="00C836BE">
        <w:rPr>
          <w:color w:val="333333"/>
          <w:spacing w:val="-6"/>
          <w:sz w:val="25"/>
          <w:szCs w:val="25"/>
        </w:rPr>
        <w:t xml:space="preserve"> 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pacing w:val="1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P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đư</w:t>
      </w:r>
      <w:r w:rsidRPr="00C836BE">
        <w:rPr>
          <w:color w:val="333333"/>
          <w:spacing w:val="2"/>
          <w:sz w:val="25"/>
          <w:szCs w:val="25"/>
        </w:rPr>
        <w:t>ợ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diệp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lục hấp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thụ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để</w:t>
      </w:r>
      <w:r w:rsidRPr="00C836BE">
        <w:rPr>
          <w:color w:val="333333"/>
          <w:spacing w:val="-3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tổ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z w:val="25"/>
          <w:szCs w:val="25"/>
        </w:rPr>
        <w:t>g</w:t>
      </w:r>
      <w:r w:rsidRPr="00C836BE">
        <w:rPr>
          <w:color w:val="333333"/>
          <w:spacing w:val="-4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hợp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c</w:t>
      </w:r>
      <w:r w:rsidRPr="00C836BE">
        <w:rPr>
          <w:color w:val="333333"/>
          <w:spacing w:val="-1"/>
          <w:sz w:val="25"/>
          <w:szCs w:val="25"/>
        </w:rPr>
        <w:t>a</w:t>
      </w:r>
      <w:r w:rsidRPr="00C836BE">
        <w:rPr>
          <w:color w:val="333333"/>
          <w:sz w:val="25"/>
          <w:szCs w:val="25"/>
        </w:rPr>
        <w:t>cbon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pacing w:val="-2"/>
          <w:sz w:val="25"/>
          <w:szCs w:val="25"/>
        </w:rPr>
        <w:t>y</w:t>
      </w:r>
      <w:r w:rsidRPr="00C836BE">
        <w:rPr>
          <w:color w:val="333333"/>
          <w:sz w:val="25"/>
          <w:szCs w:val="25"/>
        </w:rPr>
        <w:t>d</w:t>
      </w:r>
      <w:r w:rsidRPr="00C836BE">
        <w:rPr>
          <w:color w:val="333333"/>
          <w:spacing w:val="1"/>
          <w:sz w:val="25"/>
          <w:szCs w:val="25"/>
        </w:rPr>
        <w:t>r</w:t>
      </w:r>
      <w:r w:rsidRPr="00C836BE">
        <w:rPr>
          <w:color w:val="333333"/>
          <w:sz w:val="25"/>
          <w:szCs w:val="25"/>
        </w:rPr>
        <w:t>at</w:t>
      </w:r>
      <w:r w:rsidRPr="00C836BE">
        <w:rPr>
          <w:color w:val="333333"/>
          <w:spacing w:val="-9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1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giải p</w:t>
      </w:r>
      <w:r w:rsidRPr="00C836BE">
        <w:rPr>
          <w:color w:val="333333"/>
          <w:spacing w:val="2"/>
          <w:sz w:val="25"/>
          <w:szCs w:val="25"/>
        </w:rPr>
        <w:t>h</w:t>
      </w:r>
      <w:r w:rsidRPr="00C836BE">
        <w:rPr>
          <w:color w:val="333333"/>
          <w:sz w:val="25"/>
          <w:szCs w:val="25"/>
        </w:rPr>
        <w:t>óng ôxy</w:t>
      </w:r>
      <w:r w:rsidRPr="00C836BE">
        <w:rPr>
          <w:color w:val="333333"/>
          <w:spacing w:val="-7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t</w:t>
      </w:r>
      <w:r w:rsidRPr="00C836BE">
        <w:rPr>
          <w:color w:val="333333"/>
          <w:sz w:val="25"/>
          <w:szCs w:val="25"/>
        </w:rPr>
        <w:t>ừ</w:t>
      </w:r>
      <w:r w:rsidRPr="00C836BE">
        <w:rPr>
          <w:color w:val="333333"/>
          <w:spacing w:val="-1"/>
          <w:sz w:val="25"/>
          <w:szCs w:val="25"/>
        </w:rPr>
        <w:t xml:space="preserve"> C</w:t>
      </w:r>
      <w:r w:rsidRPr="00C836BE">
        <w:rPr>
          <w:color w:val="333333"/>
          <w:spacing w:val="2"/>
          <w:sz w:val="25"/>
          <w:szCs w:val="25"/>
        </w:rPr>
        <w:t>O</w:t>
      </w:r>
      <w:r w:rsidRPr="00C836BE">
        <w:rPr>
          <w:color w:val="333333"/>
          <w:sz w:val="25"/>
          <w:szCs w:val="25"/>
        </w:rPr>
        <w:t>2</w:t>
      </w:r>
      <w:r w:rsidRPr="00C836BE">
        <w:rPr>
          <w:color w:val="333333"/>
          <w:spacing w:val="-5"/>
          <w:sz w:val="25"/>
          <w:szCs w:val="25"/>
        </w:rPr>
        <w:t xml:space="preserve"> </w:t>
      </w:r>
      <w:r w:rsidRPr="00C836BE">
        <w:rPr>
          <w:color w:val="333333"/>
          <w:sz w:val="25"/>
          <w:szCs w:val="25"/>
        </w:rPr>
        <w:t>và</w:t>
      </w:r>
      <w:r w:rsidRPr="00C836BE">
        <w:rPr>
          <w:color w:val="333333"/>
          <w:spacing w:val="-2"/>
          <w:sz w:val="25"/>
          <w:szCs w:val="25"/>
        </w:rPr>
        <w:t xml:space="preserve"> </w:t>
      </w:r>
      <w:r w:rsidRPr="00C836BE">
        <w:rPr>
          <w:color w:val="333333"/>
          <w:spacing w:val="2"/>
          <w:sz w:val="25"/>
          <w:szCs w:val="25"/>
        </w:rPr>
        <w:t>n</w:t>
      </w:r>
      <w:r w:rsidRPr="00C836BE">
        <w:rPr>
          <w:color w:val="333333"/>
          <w:spacing w:val="-1"/>
          <w:sz w:val="25"/>
          <w:szCs w:val="25"/>
        </w:rPr>
        <w:t>ư</w:t>
      </w:r>
      <w:r w:rsidRPr="00C836BE">
        <w:rPr>
          <w:color w:val="333333"/>
          <w:sz w:val="25"/>
          <w:szCs w:val="25"/>
        </w:rPr>
        <w:t>ớc.</w:t>
      </w:r>
    </w:p>
    <w:p w:rsidR="00C836BE" w:rsidRDefault="00C836BE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:rsidR="00B366CD" w:rsidRDefault="00C836BE" w:rsidP="00C836BE">
      <w:pPr>
        <w:spacing w:line="360" w:lineRule="auto"/>
        <w:ind w:left="874" w:right="4872"/>
        <w:jc w:val="center"/>
        <w:rPr>
          <w:b/>
          <w:sz w:val="25"/>
          <w:szCs w:val="25"/>
        </w:rPr>
      </w:pPr>
      <w:r w:rsidRPr="00C836BE">
        <w:rPr>
          <w:b/>
          <w:sz w:val="25"/>
          <w:szCs w:val="25"/>
        </w:rPr>
        <w:lastRenderedPageBreak/>
        <w:t>HÔ HẤP</w:t>
      </w:r>
    </w:p>
    <w:p w:rsidR="00C836BE" w:rsidRPr="00C836BE" w:rsidRDefault="00C836BE" w:rsidP="00C836BE">
      <w:pPr>
        <w:spacing w:before="4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200" w:lineRule="exact"/>
      </w:pPr>
    </w:p>
    <w:p w:rsidR="00C836BE" w:rsidRPr="00C836BE" w:rsidRDefault="00C836BE" w:rsidP="00C836BE">
      <w:pPr>
        <w:spacing w:before="75"/>
        <w:ind w:left="588" w:right="8518"/>
        <w:jc w:val="both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Hệ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(</w:t>
      </w:r>
      <w:r w:rsidRPr="00C836BE">
        <w:rPr>
          <w:color w:val="333333"/>
          <w:sz w:val="26"/>
          <w:szCs w:val="26"/>
        </w:rPr>
        <w:t>RQ)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là:</w:t>
      </w:r>
    </w:p>
    <w:p w:rsidR="00C836BE" w:rsidRPr="00C836BE" w:rsidRDefault="00C836BE" w:rsidP="00C836BE">
      <w:pPr>
        <w:spacing w:before="1" w:line="347" w:lineRule="auto"/>
        <w:ind w:left="588" w:right="4358"/>
        <w:rPr>
          <w:sz w:val="26"/>
          <w:szCs w:val="26"/>
        </w:rPr>
      </w:pPr>
      <w:r w:rsidRPr="00C836BE">
        <w:rPr>
          <w:rFonts w:ascii="Arial" w:eastAsia="Arial" w:hAnsi="Arial" w:cs="Arial"/>
          <w:color w:val="333333"/>
          <w:spacing w:val="-1"/>
        </w:rPr>
        <w:t>A</w:t>
      </w:r>
      <w:r w:rsidRPr="00C836BE">
        <w:rPr>
          <w:rFonts w:ascii="Arial" w:eastAsia="Arial" w:hAnsi="Arial" w:cs="Arial"/>
          <w:color w:val="333333"/>
        </w:rPr>
        <w:t xml:space="preserve">.   </w:t>
      </w:r>
      <w:r w:rsidRPr="00C836BE">
        <w:rPr>
          <w:rFonts w:ascii="Arial" w:eastAsia="Arial" w:hAnsi="Arial" w:cs="Arial"/>
          <w:color w:val="333333"/>
          <w:spacing w:val="14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ỷ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1"/>
          <w:sz w:val="26"/>
          <w:szCs w:val="26"/>
        </w:rPr>
        <w:t>H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 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 xml:space="preserve">2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hấp. </w:t>
      </w:r>
      <w:r w:rsidRPr="00C836BE">
        <w:rPr>
          <w:rFonts w:ascii="Arial" w:eastAsia="Arial" w:hAnsi="Arial" w:cs="Arial"/>
          <w:color w:val="333333"/>
          <w:spacing w:val="-1"/>
        </w:rPr>
        <w:t>B</w:t>
      </w:r>
      <w:r w:rsidRPr="00C836BE">
        <w:rPr>
          <w:rFonts w:ascii="Arial" w:eastAsia="Arial" w:hAnsi="Arial" w:cs="Arial"/>
          <w:color w:val="333333"/>
        </w:rPr>
        <w:t xml:space="preserve">.   </w:t>
      </w:r>
      <w:r w:rsidRPr="00C836BE">
        <w:rPr>
          <w:rFonts w:ascii="Arial" w:eastAsia="Arial" w:hAnsi="Arial" w:cs="Arial"/>
          <w:color w:val="333333"/>
          <w:spacing w:val="14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ỷ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 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 xml:space="preserve">. </w:t>
      </w:r>
      <w:r w:rsidRPr="00C836BE">
        <w:rPr>
          <w:rFonts w:ascii="Arial" w:eastAsia="Arial" w:hAnsi="Arial" w:cs="Arial"/>
          <w:color w:val="333333"/>
        </w:rPr>
        <w:t xml:space="preserve">C.   </w:t>
      </w:r>
      <w:r w:rsidRPr="00C836BE">
        <w:rPr>
          <w:rFonts w:ascii="Arial" w:eastAsia="Arial" w:hAnsi="Arial" w:cs="Arial"/>
          <w:color w:val="333333"/>
          <w:spacing w:val="2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ỷ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thải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3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1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-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hấp.</w:t>
      </w:r>
    </w:p>
    <w:p w:rsidR="00C836BE" w:rsidRPr="00C836BE" w:rsidRDefault="00C836BE" w:rsidP="00C836BE">
      <w:pPr>
        <w:spacing w:line="280" w:lineRule="exact"/>
        <w:ind w:left="588" w:right="4174"/>
        <w:jc w:val="both"/>
        <w:rPr>
          <w:sz w:val="26"/>
          <w:szCs w:val="26"/>
        </w:rPr>
      </w:pPr>
      <w:r w:rsidRPr="00C836BE">
        <w:rPr>
          <w:rFonts w:ascii="Arial" w:eastAsia="Arial" w:hAnsi="Arial" w:cs="Arial"/>
          <w:color w:val="333333"/>
        </w:rPr>
        <w:t xml:space="preserve">D.   </w:t>
      </w:r>
      <w:r w:rsidRPr="00C836BE">
        <w:rPr>
          <w:rFonts w:ascii="Arial" w:eastAsia="Arial" w:hAnsi="Arial" w:cs="Arial"/>
          <w:color w:val="333333"/>
          <w:spacing w:val="2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ỷ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 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2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5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7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p.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 w:right="4773"/>
        <w:jc w:val="both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2</w:t>
      </w:r>
      <w:r w:rsidRPr="00C836BE">
        <w:rPr>
          <w:b/>
          <w:spacing w:val="-1"/>
          <w:sz w:val="26"/>
          <w:szCs w:val="26"/>
        </w:rPr>
        <w:t xml:space="preserve"> </w:t>
      </w:r>
      <w:r w:rsidRPr="00C836BE">
        <w:rPr>
          <w:b/>
          <w:i/>
          <w:sz w:val="26"/>
          <w:szCs w:val="26"/>
        </w:rPr>
        <w:t>:</w:t>
      </w:r>
      <w:r w:rsidRPr="00C836BE">
        <w:rPr>
          <w:b/>
          <w:i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pacing w:val="4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heo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hu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cr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tạo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ra: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 w:right="2791"/>
        <w:jc w:val="both"/>
        <w:rPr>
          <w:sz w:val="17"/>
          <w:szCs w:val="17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CO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 xml:space="preserve">ADH.                                                  </w:t>
      </w:r>
      <w:r w:rsidRPr="00C836BE">
        <w:rPr>
          <w:color w:val="333333"/>
          <w:spacing w:val="5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-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F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2"/>
          <w:sz w:val="26"/>
          <w:szCs w:val="26"/>
        </w:rPr>
        <w:t>D</w:t>
      </w:r>
      <w:r w:rsidRPr="00C836BE">
        <w:rPr>
          <w:color w:val="333333"/>
          <w:spacing w:val="1"/>
          <w:sz w:val="26"/>
          <w:szCs w:val="26"/>
        </w:rPr>
        <w:t>H</w:t>
      </w:r>
      <w:r w:rsidRPr="00C836BE">
        <w:rPr>
          <w:color w:val="333333"/>
          <w:position w:val="-4"/>
          <w:sz w:val="17"/>
          <w:szCs w:val="17"/>
        </w:rPr>
        <w:t>2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588" w:right="1726"/>
        <w:jc w:val="both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CO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NADH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+</w:t>
      </w:r>
      <w:r w:rsidRPr="00C836BE">
        <w:rPr>
          <w:color w:val="333333"/>
          <w:sz w:val="26"/>
          <w:szCs w:val="26"/>
        </w:rPr>
        <w:t>FAD</w:t>
      </w:r>
      <w:r w:rsidRPr="00C836BE">
        <w:rPr>
          <w:color w:val="333333"/>
          <w:spacing w:val="3"/>
          <w:sz w:val="26"/>
          <w:szCs w:val="26"/>
        </w:rPr>
        <w:t>H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 xml:space="preserve">.                                               </w:t>
      </w:r>
      <w:r w:rsidRPr="00C836BE">
        <w:rPr>
          <w:color w:val="333333"/>
          <w:spacing w:val="1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NA</w:t>
      </w:r>
      <w:r w:rsidRPr="00C836BE">
        <w:rPr>
          <w:color w:val="333333"/>
          <w:spacing w:val="2"/>
          <w:sz w:val="26"/>
          <w:szCs w:val="26"/>
        </w:rPr>
        <w:t>D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+FAD</w:t>
      </w:r>
      <w:r w:rsidRPr="00C836BE">
        <w:rPr>
          <w:color w:val="333333"/>
          <w:spacing w:val="1"/>
          <w:sz w:val="26"/>
          <w:szCs w:val="26"/>
        </w:rPr>
        <w:t>H</w:t>
      </w:r>
      <w:r w:rsidRPr="00C836BE">
        <w:rPr>
          <w:color w:val="333333"/>
          <w:spacing w:val="2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.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588" w:right="4418"/>
        <w:jc w:val="both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3: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</w:t>
      </w:r>
      <w:r w:rsidRPr="00C836BE">
        <w:rPr>
          <w:color w:val="333333"/>
          <w:spacing w:val="2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ẩ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s</w:t>
      </w:r>
      <w:r w:rsidRPr="00C836BE">
        <w:rPr>
          <w:color w:val="333333"/>
          <w:sz w:val="26"/>
          <w:szCs w:val="26"/>
        </w:rPr>
        <w:t>ự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 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(lên</w:t>
      </w:r>
      <w:r w:rsidRPr="00C836BE">
        <w:rPr>
          <w:color w:val="333333"/>
          <w:spacing w:val="-2"/>
          <w:sz w:val="26"/>
          <w:szCs w:val="26"/>
        </w:rPr>
        <w:t xml:space="preserve"> m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n)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axit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pi</w:t>
      </w:r>
      <w:r w:rsidRPr="00C836BE">
        <w:rPr>
          <w:color w:val="333333"/>
          <w:spacing w:val="2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uvic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là:</w:t>
      </w:r>
    </w:p>
    <w:p w:rsidR="00C836BE" w:rsidRPr="00C836BE" w:rsidRDefault="00C836BE" w:rsidP="00C836BE">
      <w:pPr>
        <w:spacing w:before="8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 w:right="5756"/>
        <w:jc w:val="both"/>
        <w:rPr>
          <w:sz w:val="26"/>
          <w:szCs w:val="26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</w:t>
      </w:r>
      <w:r w:rsidRPr="00C836BE">
        <w:rPr>
          <w:color w:val="333333"/>
          <w:spacing w:val="13"/>
          <w:sz w:val="28"/>
          <w:szCs w:val="28"/>
        </w:rPr>
        <w:t xml:space="preserve"> </w:t>
      </w:r>
      <w:r w:rsidRPr="00C836BE">
        <w:rPr>
          <w:color w:val="333333"/>
          <w:sz w:val="26"/>
          <w:szCs w:val="26"/>
        </w:rPr>
        <w:t>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ợi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ê</w:t>
      </w:r>
      <w:r w:rsidRPr="00C836BE">
        <w:rPr>
          <w:color w:val="333333"/>
          <w:spacing w:val="5"/>
          <w:sz w:val="26"/>
          <w:szCs w:val="26"/>
        </w:rPr>
        <w:t>t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lic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pacing w:val="2"/>
          <w:sz w:val="26"/>
          <w:szCs w:val="26"/>
        </w:rPr>
        <w:t>ợ</w:t>
      </w:r>
      <w:r w:rsidRPr="00C836BE">
        <w:rPr>
          <w:color w:val="333333"/>
          <w:sz w:val="26"/>
          <w:szCs w:val="26"/>
        </w:rPr>
        <w:t xml:space="preserve">ng.    </w:t>
      </w:r>
      <w:r w:rsidRPr="00C836BE">
        <w:rPr>
          <w:color w:val="333333"/>
          <w:spacing w:val="5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ợi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ê</w:t>
      </w:r>
      <w:r w:rsidRPr="00C836BE">
        <w:rPr>
          <w:color w:val="333333"/>
          <w:spacing w:val="4"/>
          <w:sz w:val="26"/>
          <w:szCs w:val="26"/>
        </w:rPr>
        <w:t>t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CO</w:t>
      </w:r>
      <w:r w:rsidRPr="00C836BE">
        <w:rPr>
          <w:color w:val="333333"/>
          <w:spacing w:val="2"/>
          <w:sz w:val="26"/>
          <w:szCs w:val="26"/>
        </w:rPr>
        <w:t>2</w:t>
      </w:r>
      <w:r w:rsidRPr="00C836BE">
        <w:rPr>
          <w:color w:val="333333"/>
          <w:sz w:val="26"/>
          <w:szCs w:val="26"/>
        </w:rPr>
        <w:t>.</w:t>
      </w:r>
    </w:p>
    <w:p w:rsidR="00C836BE" w:rsidRPr="00C836BE" w:rsidRDefault="00C836BE" w:rsidP="00C836BE">
      <w:pPr>
        <w:spacing w:before="6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 w:right="1603"/>
        <w:jc w:val="both"/>
        <w:rPr>
          <w:sz w:val="26"/>
          <w:szCs w:val="26"/>
        </w:rPr>
      </w:pPr>
      <w:r w:rsidRPr="00C836BE">
        <w:rPr>
          <w:color w:val="333333"/>
          <w:sz w:val="28"/>
          <w:szCs w:val="28"/>
        </w:rPr>
        <w:t xml:space="preserve">B. </w:t>
      </w:r>
      <w:r w:rsidRPr="00C836BE">
        <w:rPr>
          <w:color w:val="333333"/>
          <w:spacing w:val="27"/>
          <w:sz w:val="28"/>
          <w:szCs w:val="28"/>
        </w:rPr>
        <w:t xml:space="preserve"> </w:t>
      </w:r>
      <w:r w:rsidRPr="00C836BE">
        <w:rPr>
          <w:color w:val="333333"/>
          <w:sz w:val="26"/>
          <w:szCs w:val="26"/>
        </w:rPr>
        <w:t>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ợi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ê</w:t>
      </w:r>
      <w:r w:rsidRPr="00C836BE">
        <w:rPr>
          <w:color w:val="333333"/>
          <w:spacing w:val="4"/>
          <w:sz w:val="26"/>
          <w:szCs w:val="26"/>
        </w:rPr>
        <w:t>t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lic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CO2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ăng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 xml:space="preserve">ợng.                                  </w:t>
      </w:r>
      <w:r w:rsidRPr="00C836BE">
        <w:rPr>
          <w:color w:val="333333"/>
          <w:spacing w:val="3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Axit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lac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ic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+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0" w:lineRule="auto"/>
        <w:ind w:left="588" w:right="1063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4: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ó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bao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iêu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>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g</w:t>
      </w:r>
      <w:r w:rsidRPr="00C836BE">
        <w:rPr>
          <w:color w:val="333333"/>
          <w:sz w:val="26"/>
          <w:szCs w:val="26"/>
        </w:rPr>
        <w:t>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</w:t>
      </w:r>
      <w:r w:rsidRPr="00C836BE">
        <w:rPr>
          <w:color w:val="333333"/>
          <w:spacing w:val="2"/>
          <w:sz w:val="26"/>
          <w:szCs w:val="26"/>
        </w:rPr>
        <w:t>u</w:t>
      </w:r>
      <w:r w:rsidRPr="00C836BE">
        <w:rPr>
          <w:color w:val="333333"/>
          <w:sz w:val="26"/>
          <w:szCs w:val="26"/>
        </w:rPr>
        <w:t>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 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í?</w:t>
      </w:r>
    </w:p>
    <w:p w:rsidR="00C836BE" w:rsidRPr="00C836BE" w:rsidRDefault="00C836BE" w:rsidP="00C836BE">
      <w:pPr>
        <w:spacing w:before="3"/>
        <w:ind w:left="588" w:right="1166"/>
        <w:jc w:val="both"/>
        <w:rPr>
          <w:sz w:val="26"/>
          <w:szCs w:val="26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          </w:t>
      </w:r>
      <w:r w:rsidRPr="00C836BE">
        <w:rPr>
          <w:color w:val="333333"/>
          <w:spacing w:val="52"/>
          <w:sz w:val="28"/>
          <w:szCs w:val="28"/>
        </w:rPr>
        <w:t xml:space="preserve"> </w:t>
      </w:r>
      <w:r w:rsidRPr="00C836BE">
        <w:rPr>
          <w:color w:val="333333"/>
          <w:sz w:val="26"/>
          <w:szCs w:val="26"/>
        </w:rPr>
        <w:t>36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</w:t>
      </w:r>
      <w:r w:rsidRPr="00C836BE">
        <w:rPr>
          <w:color w:val="333333"/>
          <w:spacing w:val="3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32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1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ân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  </w:t>
      </w:r>
      <w:r w:rsidRPr="00C836BE">
        <w:rPr>
          <w:color w:val="333333"/>
          <w:spacing w:val="5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34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  </w:t>
      </w:r>
      <w:r w:rsidRPr="00C836BE">
        <w:rPr>
          <w:color w:val="333333"/>
          <w:spacing w:val="5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38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>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 w:right="3514"/>
        <w:jc w:val="both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5: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</w:t>
      </w:r>
      <w:r w:rsidRPr="00C836BE">
        <w:rPr>
          <w:color w:val="333333"/>
          <w:spacing w:val="2"/>
          <w:sz w:val="26"/>
          <w:szCs w:val="26"/>
        </w:rPr>
        <w:t>ế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thúc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2"/>
          <w:sz w:val="26"/>
          <w:szCs w:val="26"/>
        </w:rPr>
        <w:t>ì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glucôzơ,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th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ợc:</w:t>
      </w:r>
    </w:p>
    <w:p w:rsidR="00C836BE" w:rsidRPr="00C836BE" w:rsidRDefault="00C836BE" w:rsidP="00C836BE">
      <w:pPr>
        <w:spacing w:before="1" w:line="359" w:lineRule="auto"/>
        <w:ind w:left="588" w:right="4907"/>
        <w:jc w:val="both"/>
        <w:rPr>
          <w:sz w:val="26"/>
          <w:szCs w:val="26"/>
        </w:rPr>
      </w:pPr>
      <w:r w:rsidRPr="00C836BE">
        <w:rPr>
          <w:rFonts w:ascii="Arial" w:eastAsia="Arial" w:hAnsi="Arial" w:cs="Arial"/>
          <w:color w:val="333333"/>
          <w:spacing w:val="-1"/>
        </w:rPr>
        <w:t>A</w:t>
      </w:r>
      <w:r w:rsidRPr="00C836BE">
        <w:rPr>
          <w:rFonts w:ascii="Arial" w:eastAsia="Arial" w:hAnsi="Arial" w:cs="Arial"/>
          <w:color w:val="333333"/>
        </w:rPr>
        <w:t xml:space="preserve">.     </w:t>
      </w:r>
      <w:r w:rsidRPr="00C836BE">
        <w:rPr>
          <w:rFonts w:ascii="Arial" w:eastAsia="Arial" w:hAnsi="Arial" w:cs="Arial"/>
          <w:color w:val="333333"/>
          <w:spacing w:val="48"/>
        </w:rPr>
        <w:t xml:space="preserve"> </w:t>
      </w:r>
      <w:r w:rsidRPr="00C836BE">
        <w:rPr>
          <w:color w:val="333333"/>
          <w:sz w:val="26"/>
          <w:szCs w:val="26"/>
        </w:rPr>
        <w:t>1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axit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piruvic,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ph</w:t>
      </w:r>
      <w:r w:rsidRPr="00C836BE">
        <w:rPr>
          <w:color w:val="333333"/>
          <w:sz w:val="26"/>
          <w:szCs w:val="26"/>
        </w:rPr>
        <w:t>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NADH. </w:t>
      </w:r>
      <w:r w:rsidRPr="00C836BE">
        <w:rPr>
          <w:rFonts w:ascii="Arial" w:eastAsia="Arial" w:hAnsi="Arial" w:cs="Arial"/>
          <w:color w:val="333333"/>
          <w:spacing w:val="-1"/>
        </w:rPr>
        <w:t>B</w:t>
      </w:r>
      <w:r w:rsidRPr="00C836BE">
        <w:rPr>
          <w:rFonts w:ascii="Arial" w:eastAsia="Arial" w:hAnsi="Arial" w:cs="Arial"/>
          <w:color w:val="333333"/>
        </w:rPr>
        <w:t xml:space="preserve">.     </w:t>
      </w:r>
      <w:r w:rsidRPr="00C836BE">
        <w:rPr>
          <w:rFonts w:ascii="Arial" w:eastAsia="Arial" w:hAnsi="Arial" w:cs="Arial"/>
          <w:color w:val="333333"/>
          <w:spacing w:val="48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axit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piruvic,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ph</w:t>
      </w:r>
      <w:r w:rsidRPr="00C836BE">
        <w:rPr>
          <w:color w:val="333333"/>
          <w:sz w:val="26"/>
          <w:szCs w:val="26"/>
        </w:rPr>
        <w:t>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NADH. </w:t>
      </w:r>
      <w:r w:rsidRPr="00C836BE">
        <w:rPr>
          <w:rFonts w:ascii="Arial" w:eastAsia="Arial" w:hAnsi="Arial" w:cs="Arial"/>
          <w:color w:val="333333"/>
        </w:rPr>
        <w:t xml:space="preserve">C.     </w:t>
      </w:r>
      <w:r w:rsidRPr="00C836BE">
        <w:rPr>
          <w:rFonts w:ascii="Arial" w:eastAsia="Arial" w:hAnsi="Arial" w:cs="Arial"/>
          <w:color w:val="333333"/>
          <w:spacing w:val="35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axit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piruvic,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6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ph</w:t>
      </w:r>
      <w:r w:rsidRPr="00C836BE">
        <w:rPr>
          <w:color w:val="333333"/>
          <w:sz w:val="26"/>
          <w:szCs w:val="26"/>
        </w:rPr>
        <w:t>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NADH. </w:t>
      </w:r>
      <w:r w:rsidRPr="00C836BE">
        <w:rPr>
          <w:rFonts w:ascii="Arial" w:eastAsia="Arial" w:hAnsi="Arial" w:cs="Arial"/>
          <w:color w:val="333333"/>
        </w:rPr>
        <w:t xml:space="preserve">D.     </w:t>
      </w:r>
      <w:r w:rsidRPr="00C836BE">
        <w:rPr>
          <w:rFonts w:ascii="Arial" w:eastAsia="Arial" w:hAnsi="Arial" w:cs="Arial"/>
          <w:color w:val="333333"/>
          <w:spacing w:val="35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axit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piruvic,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4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ph</w:t>
      </w:r>
      <w:r w:rsidRPr="00C836BE">
        <w:rPr>
          <w:color w:val="333333"/>
          <w:sz w:val="26"/>
          <w:szCs w:val="26"/>
        </w:rPr>
        <w:t>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NADH.</w:t>
      </w:r>
    </w:p>
    <w:p w:rsidR="00C836BE" w:rsidRPr="00C836BE" w:rsidRDefault="00C836BE" w:rsidP="00C836BE">
      <w:pPr>
        <w:spacing w:before="6" w:line="360" w:lineRule="auto"/>
        <w:ind w:left="588" w:right="4177"/>
        <w:jc w:val="both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6: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Ý nghĩa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à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</w:t>
      </w:r>
      <w:r w:rsidRPr="00C836BE">
        <w:rPr>
          <w:color w:val="333333"/>
          <w:spacing w:val="2"/>
          <w:sz w:val="26"/>
          <w:szCs w:val="26"/>
        </w:rPr>
        <w:t>a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5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b/>
          <w:color w:val="333333"/>
          <w:sz w:val="26"/>
          <w:szCs w:val="26"/>
        </w:rPr>
        <w:t>kh</w:t>
      </w:r>
      <w:r w:rsidRPr="00C836BE">
        <w:rPr>
          <w:b/>
          <w:color w:val="333333"/>
          <w:spacing w:val="2"/>
          <w:sz w:val="26"/>
          <w:szCs w:val="26"/>
        </w:rPr>
        <w:t>ô</w:t>
      </w:r>
      <w:r w:rsidRPr="00C836BE">
        <w:rPr>
          <w:b/>
          <w:color w:val="333333"/>
          <w:sz w:val="26"/>
          <w:szCs w:val="26"/>
        </w:rPr>
        <w:t>ng</w:t>
      </w:r>
      <w:r w:rsidRPr="00C836BE">
        <w:rPr>
          <w:b/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đú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với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ý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nghĩa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hệ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 xml:space="preserve">p? </w:t>
      </w:r>
      <w:r w:rsidRPr="00C836BE">
        <w:rPr>
          <w:color w:val="333333"/>
          <w:sz w:val="24"/>
          <w:szCs w:val="24"/>
        </w:rPr>
        <w:t>A.</w:t>
      </w:r>
      <w:r w:rsidRPr="00C836BE">
        <w:rPr>
          <w:color w:val="333333"/>
          <w:spacing w:val="-7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Q</w:t>
      </w:r>
      <w:r w:rsidRPr="00C836BE">
        <w:rPr>
          <w:color w:val="333333"/>
          <w:spacing w:val="5"/>
          <w:sz w:val="26"/>
          <w:szCs w:val="26"/>
        </w:rPr>
        <w:t>u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ết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định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biện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áp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bảo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quản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nông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s</w:t>
      </w:r>
      <w:r w:rsidRPr="00C836BE">
        <w:rPr>
          <w:color w:val="333333"/>
          <w:sz w:val="26"/>
          <w:szCs w:val="26"/>
        </w:rPr>
        <w:t>ản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3"/>
          <w:sz w:val="26"/>
          <w:szCs w:val="26"/>
        </w:rPr>
        <w:t>ă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sóc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pacing w:val="5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trồ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 xml:space="preserve">g. </w:t>
      </w: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>.</w:t>
      </w:r>
      <w:r w:rsidRPr="00C836BE">
        <w:rPr>
          <w:color w:val="333333"/>
          <w:spacing w:val="7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Cho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biết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5"/>
          <w:sz w:val="26"/>
          <w:szCs w:val="26"/>
        </w:rPr>
        <w:t>u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ên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ệu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hó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chất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gì.</w:t>
      </w:r>
    </w:p>
    <w:p w:rsidR="00C836BE" w:rsidRPr="00C836BE" w:rsidRDefault="00C836BE" w:rsidP="00C836BE">
      <w:pPr>
        <w:spacing w:before="5"/>
        <w:ind w:left="588" w:right="6675"/>
        <w:jc w:val="both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>.</w:t>
      </w:r>
      <w:r w:rsidRPr="00C836BE">
        <w:rPr>
          <w:color w:val="333333"/>
          <w:spacing w:val="5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Xác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định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được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đ</w:t>
      </w:r>
      <w:r w:rsidRPr="00C836BE">
        <w:rPr>
          <w:color w:val="333333"/>
          <w:sz w:val="26"/>
          <w:szCs w:val="26"/>
        </w:rPr>
        <w:t>ộ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quang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ợp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4"/>
          <w:sz w:val="26"/>
          <w:szCs w:val="26"/>
        </w:rPr>
        <w:t>â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 w:right="6354"/>
        <w:jc w:val="both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>D.</w:t>
      </w:r>
      <w:r w:rsidRPr="00C836BE">
        <w:rPr>
          <w:color w:val="333333"/>
          <w:spacing w:val="-7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đá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ì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trạng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.</w:t>
      </w:r>
    </w:p>
    <w:p w:rsidR="00C836BE" w:rsidRPr="00C836BE" w:rsidRDefault="00C836BE" w:rsidP="00C836BE">
      <w:pPr>
        <w:spacing w:before="8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 w:right="3374"/>
        <w:jc w:val="both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7: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ó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bao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iêu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>hát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biểu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 nội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du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2"/>
          <w:sz w:val="26"/>
          <w:szCs w:val="26"/>
        </w:rPr>
        <w:t>ú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s</w:t>
      </w:r>
      <w:r w:rsidRPr="00C836BE">
        <w:rPr>
          <w:color w:val="333333"/>
          <w:sz w:val="26"/>
          <w:szCs w:val="26"/>
        </w:rPr>
        <w:t>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át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biểu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sau:</w:t>
      </w:r>
    </w:p>
    <w:p w:rsidR="00C836BE" w:rsidRPr="00C836BE" w:rsidRDefault="00C836BE" w:rsidP="00C836BE">
      <w:pPr>
        <w:spacing w:before="1"/>
        <w:ind w:left="588" w:right="2762"/>
        <w:jc w:val="both"/>
        <w:rPr>
          <w:sz w:val="26"/>
          <w:szCs w:val="26"/>
        </w:rPr>
      </w:pPr>
      <w:r w:rsidRPr="00C836BE">
        <w:rPr>
          <w:color w:val="333333"/>
          <w:sz w:val="26"/>
          <w:szCs w:val="26"/>
        </w:rPr>
        <w:t>I.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thụ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-1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ó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goài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sáng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 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2"/>
          <w:sz w:val="26"/>
          <w:szCs w:val="26"/>
        </w:rPr>
        <w:t>ì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>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 khí.</w:t>
      </w:r>
    </w:p>
    <w:p w:rsidR="00C836BE" w:rsidRPr="00C836BE" w:rsidRDefault="00C836BE" w:rsidP="00C836BE">
      <w:pPr>
        <w:spacing w:before="1"/>
        <w:ind w:left="588" w:right="852"/>
        <w:jc w:val="both"/>
        <w:rPr>
          <w:sz w:val="26"/>
          <w:szCs w:val="26"/>
        </w:rPr>
        <w:sectPr w:rsidR="00C836BE" w:rsidRPr="00C836BE">
          <w:headerReference w:type="default" r:id="rId14"/>
          <w:footerReference w:type="default" r:id="rId15"/>
          <w:pgSz w:w="12240" w:h="15840"/>
          <w:pgMar w:top="1220" w:right="0" w:bottom="280" w:left="0" w:header="0" w:footer="1104" w:gutter="0"/>
          <w:pgNumType w:start="1"/>
          <w:cols w:space="720"/>
        </w:sectPr>
      </w:pPr>
      <w:r w:rsidRPr="00C836BE">
        <w:rPr>
          <w:color w:val="333333"/>
          <w:sz w:val="26"/>
          <w:szCs w:val="26"/>
        </w:rPr>
        <w:t>II.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</w:t>
      </w:r>
      <w:r w:rsidRPr="00C836BE">
        <w:rPr>
          <w:color w:val="333333"/>
          <w:spacing w:val="2"/>
          <w:sz w:val="26"/>
          <w:szCs w:val="26"/>
        </w:rPr>
        <w:t>á</w:t>
      </w:r>
      <w:r w:rsidRPr="00C836BE">
        <w:rPr>
          <w:color w:val="333333"/>
          <w:sz w:val="26"/>
          <w:szCs w:val="26"/>
        </w:rPr>
        <w:t>ng,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enz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cacb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sz w:val="26"/>
          <w:szCs w:val="26"/>
        </w:rPr>
        <w:t>xilaza</w:t>
      </w:r>
      <w:r w:rsidRPr="00C836BE">
        <w:rPr>
          <w:color w:val="333333"/>
          <w:spacing w:val="-1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hu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pacing w:val="2"/>
          <w:sz w:val="26"/>
          <w:szCs w:val="26"/>
        </w:rPr>
        <w:t>ể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nz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2"/>
          <w:sz w:val="26"/>
          <w:szCs w:val="26"/>
        </w:rPr>
        <w:t>x</w:t>
      </w:r>
      <w:r w:rsidRPr="00C836BE">
        <w:rPr>
          <w:color w:val="333333"/>
          <w:sz w:val="26"/>
          <w:szCs w:val="26"/>
        </w:rPr>
        <w:t>ig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naza</w:t>
      </w:r>
      <w:r w:rsidRPr="00C836BE">
        <w:rPr>
          <w:color w:val="333333"/>
          <w:spacing w:val="-1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oxi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hóa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RiDP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đến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CO2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4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a</w:t>
      </w:r>
    </w:p>
    <w:p w:rsidR="00C836BE" w:rsidRPr="00C836BE" w:rsidRDefault="00C836BE" w:rsidP="00C836BE">
      <w:pPr>
        <w:spacing w:before="5" w:line="160" w:lineRule="exact"/>
        <w:rPr>
          <w:sz w:val="17"/>
          <w:szCs w:val="17"/>
        </w:rPr>
      </w:pPr>
    </w:p>
    <w:p w:rsidR="00C836BE" w:rsidRPr="00C836BE" w:rsidRDefault="00C836BE" w:rsidP="00C836BE">
      <w:pPr>
        <w:spacing w:before="26"/>
        <w:ind w:left="588" w:right="5151"/>
        <w:rPr>
          <w:sz w:val="26"/>
          <w:szCs w:val="26"/>
        </w:rPr>
      </w:pPr>
      <w:r w:rsidRPr="00C836BE">
        <w:rPr>
          <w:color w:val="333333"/>
          <w:sz w:val="26"/>
          <w:szCs w:val="26"/>
        </w:rPr>
        <w:t>kế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tiếp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lần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pacing w:val="2"/>
          <w:sz w:val="26"/>
          <w:szCs w:val="26"/>
        </w:rPr>
        <w:t>ợ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b</w:t>
      </w:r>
      <w:r w:rsidRPr="00C836BE">
        <w:rPr>
          <w:color w:val="333333"/>
          <w:sz w:val="26"/>
          <w:szCs w:val="26"/>
        </w:rPr>
        <w:t>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quan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lục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lạp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→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i t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ể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→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perox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. III.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Nơi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di</w:t>
      </w:r>
      <w:r w:rsidRPr="00C836BE">
        <w:rPr>
          <w:color w:val="333333"/>
          <w:spacing w:val="2"/>
          <w:sz w:val="26"/>
          <w:szCs w:val="26"/>
        </w:rPr>
        <w:t>ễ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2"/>
          <w:sz w:val="26"/>
          <w:szCs w:val="26"/>
        </w:rPr>
        <w:t xml:space="preserve"> m</w:t>
      </w:r>
      <w:r w:rsidRPr="00C836BE">
        <w:rPr>
          <w:color w:val="333333"/>
          <w:spacing w:val="2"/>
          <w:sz w:val="26"/>
          <w:szCs w:val="26"/>
        </w:rPr>
        <w:t>ạ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nhất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thực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vật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l</w:t>
      </w:r>
      <w:r w:rsidRPr="00C836BE">
        <w:rPr>
          <w:color w:val="333333"/>
          <w:sz w:val="26"/>
          <w:szCs w:val="26"/>
        </w:rPr>
        <w:t>à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l</w:t>
      </w:r>
      <w:r w:rsidRPr="00C836BE">
        <w:rPr>
          <w:color w:val="333333"/>
          <w:sz w:val="26"/>
          <w:szCs w:val="26"/>
        </w:rPr>
        <w:t>á.</w:t>
      </w:r>
    </w:p>
    <w:p w:rsidR="00C836BE" w:rsidRPr="00C836BE" w:rsidRDefault="00C836BE" w:rsidP="00C836BE">
      <w:pPr>
        <w:spacing w:line="300" w:lineRule="exact"/>
        <w:ind w:left="588" w:right="962"/>
        <w:rPr>
          <w:sz w:val="26"/>
          <w:szCs w:val="26"/>
        </w:rPr>
      </w:pPr>
      <w:r w:rsidRPr="00C836BE">
        <w:rPr>
          <w:color w:val="333333"/>
          <w:sz w:val="26"/>
          <w:szCs w:val="26"/>
        </w:rPr>
        <w:t>IV.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hấp,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-3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ột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lư</w:t>
      </w:r>
      <w:r w:rsidRPr="00C836BE">
        <w:rPr>
          <w:color w:val="333333"/>
          <w:spacing w:val="2"/>
          <w:sz w:val="26"/>
          <w:szCs w:val="26"/>
        </w:rPr>
        <w:t>ợ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dưới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</w:t>
      </w:r>
      <w:r w:rsidRPr="00C836BE">
        <w:rPr>
          <w:color w:val="333333"/>
          <w:spacing w:val="2"/>
          <w:sz w:val="26"/>
          <w:szCs w:val="26"/>
        </w:rPr>
        <w:t>ạ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nhiệt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óng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ằ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-3"/>
          <w:sz w:val="26"/>
          <w:szCs w:val="26"/>
        </w:rPr>
        <w:t>m</w:t>
      </w:r>
      <w:r w:rsidRPr="00C836BE">
        <w:rPr>
          <w:color w:val="333333"/>
          <w:spacing w:val="2"/>
          <w:sz w:val="26"/>
          <w:szCs w:val="26"/>
        </w:rPr>
        <w:t>ụ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đích giúp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tổng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hợp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chất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cơ.</w:t>
      </w:r>
    </w:p>
    <w:p w:rsidR="00C836BE" w:rsidRPr="00C836BE" w:rsidRDefault="00C836BE" w:rsidP="00C836BE">
      <w:pPr>
        <w:spacing w:line="300" w:lineRule="exact"/>
        <w:ind w:left="588"/>
        <w:rPr>
          <w:sz w:val="26"/>
          <w:szCs w:val="26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          </w:t>
      </w:r>
      <w:r w:rsidRPr="00C836BE">
        <w:rPr>
          <w:color w:val="333333"/>
          <w:spacing w:val="52"/>
          <w:sz w:val="28"/>
          <w:szCs w:val="28"/>
        </w:rPr>
        <w:t xml:space="preserve"> </w:t>
      </w:r>
      <w:r w:rsidRPr="00C836BE">
        <w:rPr>
          <w:color w:val="333333"/>
          <w:sz w:val="26"/>
          <w:szCs w:val="26"/>
        </w:rPr>
        <w:t xml:space="preserve">3                               </w:t>
      </w:r>
      <w:r w:rsidRPr="00C836BE">
        <w:rPr>
          <w:color w:val="333333"/>
          <w:spacing w:val="3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1                                 </w:t>
      </w:r>
      <w:r w:rsidRPr="00C836BE">
        <w:rPr>
          <w:color w:val="333333"/>
          <w:spacing w:val="5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2                                 </w:t>
      </w:r>
      <w:r w:rsidRPr="00C836BE">
        <w:rPr>
          <w:color w:val="333333"/>
          <w:spacing w:val="5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0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8: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tố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sau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5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ần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thiết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để cho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hạt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2"/>
          <w:sz w:val="26"/>
          <w:szCs w:val="26"/>
        </w:rPr>
        <w:t>ầ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?</w:t>
      </w:r>
    </w:p>
    <w:p w:rsidR="00C836BE" w:rsidRPr="00C836BE" w:rsidRDefault="00C836BE" w:rsidP="00C836BE">
      <w:pPr>
        <w:spacing w:before="1" w:line="280" w:lineRule="exact"/>
        <w:ind w:left="588"/>
        <w:rPr>
          <w:sz w:val="26"/>
          <w:szCs w:val="26"/>
        </w:rPr>
      </w:pPr>
      <w:r w:rsidRPr="00C836BE">
        <w:rPr>
          <w:color w:val="333333"/>
          <w:position w:val="-1"/>
          <w:sz w:val="26"/>
          <w:szCs w:val="26"/>
        </w:rPr>
        <w:t>I.</w:t>
      </w:r>
      <w:r w:rsidRPr="00C836BE">
        <w:rPr>
          <w:color w:val="333333"/>
          <w:spacing w:val="-2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Tăng</w:t>
      </w:r>
      <w:r w:rsidRPr="00C836BE">
        <w:rPr>
          <w:color w:val="333333"/>
          <w:spacing w:val="-5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h</w:t>
      </w:r>
      <w:r w:rsidRPr="00C836BE">
        <w:rPr>
          <w:color w:val="333333"/>
          <w:spacing w:val="2"/>
          <w:position w:val="-1"/>
          <w:sz w:val="26"/>
          <w:szCs w:val="26"/>
        </w:rPr>
        <w:t>à</w:t>
      </w:r>
      <w:r w:rsidRPr="00C836BE">
        <w:rPr>
          <w:color w:val="333333"/>
          <w:position w:val="-1"/>
          <w:sz w:val="26"/>
          <w:szCs w:val="26"/>
        </w:rPr>
        <w:t>m</w:t>
      </w:r>
      <w:r w:rsidRPr="00C836BE">
        <w:rPr>
          <w:color w:val="333333"/>
          <w:spacing w:val="-4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lượng</w:t>
      </w:r>
      <w:r w:rsidRPr="00C836BE">
        <w:rPr>
          <w:color w:val="333333"/>
          <w:spacing w:val="-6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n</w:t>
      </w:r>
      <w:r w:rsidRPr="00C836BE">
        <w:rPr>
          <w:color w:val="333333"/>
          <w:spacing w:val="1"/>
          <w:position w:val="-1"/>
          <w:sz w:val="26"/>
          <w:szCs w:val="26"/>
        </w:rPr>
        <w:t>ư</w:t>
      </w:r>
      <w:r w:rsidRPr="00C836BE">
        <w:rPr>
          <w:color w:val="333333"/>
          <w:spacing w:val="2"/>
          <w:position w:val="-1"/>
          <w:sz w:val="26"/>
          <w:szCs w:val="26"/>
        </w:rPr>
        <w:t>ớ</w:t>
      </w:r>
      <w:r w:rsidRPr="00C836BE">
        <w:rPr>
          <w:color w:val="333333"/>
          <w:position w:val="-1"/>
          <w:sz w:val="26"/>
          <w:szCs w:val="26"/>
        </w:rPr>
        <w:t xml:space="preserve">c.                           </w:t>
      </w:r>
      <w:r w:rsidRPr="00C836BE">
        <w:rPr>
          <w:color w:val="333333"/>
          <w:spacing w:val="36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III.</w:t>
      </w:r>
      <w:r w:rsidRPr="00C836BE">
        <w:rPr>
          <w:color w:val="333333"/>
          <w:spacing w:val="-3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Nồng</w:t>
      </w:r>
      <w:r w:rsidRPr="00C836BE">
        <w:rPr>
          <w:color w:val="333333"/>
          <w:spacing w:val="-6"/>
          <w:position w:val="-1"/>
          <w:sz w:val="26"/>
          <w:szCs w:val="26"/>
        </w:rPr>
        <w:t xml:space="preserve"> </w:t>
      </w:r>
      <w:r w:rsidRPr="00C836BE">
        <w:rPr>
          <w:color w:val="333333"/>
          <w:spacing w:val="2"/>
          <w:position w:val="-1"/>
          <w:sz w:val="26"/>
          <w:szCs w:val="26"/>
        </w:rPr>
        <w:t>đ</w:t>
      </w:r>
      <w:r w:rsidRPr="00C836BE">
        <w:rPr>
          <w:color w:val="333333"/>
          <w:position w:val="-1"/>
          <w:sz w:val="26"/>
          <w:szCs w:val="26"/>
        </w:rPr>
        <w:t>ộ</w:t>
      </w:r>
      <w:r w:rsidRPr="00C836BE">
        <w:rPr>
          <w:color w:val="333333"/>
          <w:spacing w:val="-3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oxi</w:t>
      </w:r>
      <w:r w:rsidRPr="00C836BE">
        <w:rPr>
          <w:color w:val="333333"/>
          <w:spacing w:val="-3"/>
          <w:position w:val="-1"/>
          <w:sz w:val="26"/>
          <w:szCs w:val="26"/>
        </w:rPr>
        <w:t xml:space="preserve"> </w:t>
      </w:r>
      <w:r w:rsidRPr="00C836BE">
        <w:rPr>
          <w:color w:val="333333"/>
          <w:position w:val="-1"/>
          <w:sz w:val="26"/>
          <w:szCs w:val="26"/>
        </w:rPr>
        <w:t>dưới</w:t>
      </w:r>
      <w:r w:rsidRPr="00C836BE">
        <w:rPr>
          <w:color w:val="333333"/>
          <w:spacing w:val="-3"/>
          <w:position w:val="-1"/>
          <w:sz w:val="26"/>
          <w:szCs w:val="26"/>
        </w:rPr>
        <w:t xml:space="preserve"> </w:t>
      </w:r>
      <w:r w:rsidRPr="00C836BE">
        <w:rPr>
          <w:color w:val="333333"/>
          <w:spacing w:val="2"/>
          <w:position w:val="-1"/>
          <w:sz w:val="26"/>
          <w:szCs w:val="26"/>
        </w:rPr>
        <w:t>1</w:t>
      </w:r>
      <w:r w:rsidRPr="00C836BE">
        <w:rPr>
          <w:color w:val="333333"/>
          <w:position w:val="-1"/>
          <w:sz w:val="26"/>
          <w:szCs w:val="26"/>
        </w:rPr>
        <w:t>0%.</w:t>
      </w:r>
    </w:p>
    <w:p w:rsidR="00C836BE" w:rsidRPr="00C836BE" w:rsidRDefault="00C836BE" w:rsidP="00C836BE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7"/>
        <w:gridCol w:w="4872"/>
        <w:gridCol w:w="1291"/>
      </w:tblGrid>
      <w:tr w:rsidR="00C836BE" w:rsidRPr="00C836BE" w:rsidTr="003A32B5">
        <w:trPr>
          <w:trHeight w:hRule="exact" w:val="379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66"/>
              <w:ind w:left="40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II.</w:t>
            </w:r>
            <w:r w:rsidRPr="00C836BE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Nhiệt</w:t>
            </w:r>
            <w:r w:rsidRPr="00C836BE">
              <w:rPr>
                <w:color w:val="333333"/>
                <w:spacing w:val="-6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độ</w:t>
            </w:r>
            <w:r w:rsidRPr="00C836BE">
              <w:rPr>
                <w:color w:val="333333"/>
                <w:spacing w:val="-1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từ</w:t>
            </w:r>
            <w:r w:rsidRPr="00C836BE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30oC</w:t>
            </w:r>
            <w:r w:rsidRPr="00C836BE">
              <w:rPr>
                <w:color w:val="333333"/>
                <w:spacing w:val="-6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–</w:t>
            </w:r>
            <w:r w:rsidRPr="00C836BE">
              <w:rPr>
                <w:color w:val="333333"/>
                <w:spacing w:val="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40oC.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66"/>
              <w:ind w:left="456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IV.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Nồng</w:t>
            </w:r>
            <w:r w:rsidRPr="00C836BE">
              <w:rPr>
                <w:color w:val="333333"/>
                <w:spacing w:val="-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độ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oxi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k</w:t>
            </w:r>
            <w:r w:rsidRPr="00C836BE">
              <w:rPr>
                <w:color w:val="333333"/>
                <w:sz w:val="26"/>
                <w:szCs w:val="26"/>
              </w:rPr>
              <w:t>hoả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n</w:t>
            </w:r>
            <w:r w:rsidRPr="00C836BE">
              <w:rPr>
                <w:color w:val="333333"/>
                <w:sz w:val="26"/>
                <w:szCs w:val="26"/>
              </w:rPr>
              <w:t>g</w:t>
            </w:r>
            <w:r w:rsidRPr="00C836BE">
              <w:rPr>
                <w:color w:val="333333"/>
                <w:spacing w:val="-8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15%.</w:t>
            </w:r>
          </w:p>
        </w:tc>
        <w:tc>
          <w:tcPr>
            <w:tcW w:w="1291" w:type="dxa"/>
            <w:vMerge w:val="restart"/>
            <w:tcBorders>
              <w:top w:val="nil"/>
              <w:left w:val="nil"/>
              <w:right w:val="nil"/>
            </w:tcBorders>
          </w:tcPr>
          <w:p w:rsidR="00C836BE" w:rsidRPr="00C836BE" w:rsidRDefault="00C836BE" w:rsidP="00C836BE"/>
        </w:tc>
      </w:tr>
      <w:tr w:rsidR="00C836BE" w:rsidRPr="00C836BE" w:rsidTr="003A32B5">
        <w:trPr>
          <w:trHeight w:hRule="exact" w:val="299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80" w:lineRule="exact"/>
              <w:ind w:left="40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V.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Tăng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n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ồ</w:t>
            </w:r>
            <w:r w:rsidRPr="00C836BE">
              <w:rPr>
                <w:color w:val="333333"/>
                <w:sz w:val="26"/>
                <w:szCs w:val="26"/>
              </w:rPr>
              <w:t>ng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độ</w:t>
            </w:r>
            <w:r w:rsidRPr="00C836BE">
              <w:rPr>
                <w:color w:val="333333"/>
                <w:spacing w:val="-1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CO2.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80" w:lineRule="exact"/>
              <w:ind w:left="1176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VI.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Tăng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c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ư</w:t>
            </w:r>
            <w:r w:rsidRPr="00C836BE">
              <w:rPr>
                <w:color w:val="333333"/>
                <w:sz w:val="26"/>
                <w:szCs w:val="26"/>
              </w:rPr>
              <w:t>ờ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n</w:t>
            </w:r>
            <w:r w:rsidRPr="00C836BE">
              <w:rPr>
                <w:color w:val="333333"/>
                <w:sz w:val="26"/>
                <w:szCs w:val="26"/>
              </w:rPr>
              <w:t>g</w:t>
            </w:r>
            <w:r w:rsidRPr="00C836BE">
              <w:rPr>
                <w:color w:val="333333"/>
                <w:spacing w:val="-7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chiếu</w:t>
            </w:r>
            <w:r w:rsidRPr="00C836BE">
              <w:rPr>
                <w:color w:val="333333"/>
                <w:spacing w:val="-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s</w:t>
            </w:r>
            <w:r w:rsidRPr="00C836BE">
              <w:rPr>
                <w:color w:val="333333"/>
                <w:sz w:val="26"/>
                <w:szCs w:val="26"/>
              </w:rPr>
              <w:t>áng.</w:t>
            </w:r>
          </w:p>
        </w:tc>
        <w:tc>
          <w:tcPr>
            <w:tcW w:w="1291" w:type="dxa"/>
            <w:vMerge/>
            <w:tcBorders>
              <w:left w:val="nil"/>
              <w:bottom w:val="nil"/>
              <w:right w:val="nil"/>
            </w:tcBorders>
          </w:tcPr>
          <w:p w:rsidR="00C836BE" w:rsidRPr="00C836BE" w:rsidRDefault="00C836BE" w:rsidP="00C836BE"/>
        </w:tc>
      </w:tr>
      <w:tr w:rsidR="00C836BE" w:rsidRPr="00C836BE" w:rsidTr="003A32B5">
        <w:trPr>
          <w:trHeight w:hRule="exact" w:val="300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280" w:lineRule="exact"/>
              <w:ind w:left="40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Số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ph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ư</w:t>
            </w:r>
            <w:r w:rsidRPr="00C836BE">
              <w:rPr>
                <w:color w:val="333333"/>
                <w:sz w:val="26"/>
                <w:szCs w:val="26"/>
              </w:rPr>
              <w:t>ơng</w:t>
            </w:r>
            <w:r w:rsidRPr="00C836BE">
              <w:rPr>
                <w:color w:val="333333"/>
                <w:spacing w:val="-8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á</w:t>
            </w:r>
            <w:r w:rsidRPr="00C836BE">
              <w:rPr>
                <w:color w:val="333333"/>
                <w:sz w:val="26"/>
                <w:szCs w:val="26"/>
              </w:rPr>
              <w:t>n</w:t>
            </w:r>
            <w:r w:rsidRPr="00C836BE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đúng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là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/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/>
        </w:tc>
      </w:tr>
      <w:tr w:rsidR="00C836BE" w:rsidRPr="00C836BE" w:rsidTr="003A32B5">
        <w:trPr>
          <w:trHeight w:hRule="exact" w:val="401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line="300" w:lineRule="exact"/>
              <w:ind w:left="40"/>
              <w:rPr>
                <w:sz w:val="26"/>
                <w:szCs w:val="26"/>
              </w:rPr>
            </w:pPr>
            <w:r w:rsidRPr="00C836BE">
              <w:rPr>
                <w:color w:val="333333"/>
                <w:spacing w:val="-1"/>
                <w:sz w:val="28"/>
                <w:szCs w:val="28"/>
              </w:rPr>
              <w:t>A</w:t>
            </w:r>
            <w:r w:rsidRPr="00C836BE">
              <w:rPr>
                <w:color w:val="333333"/>
                <w:sz w:val="28"/>
                <w:szCs w:val="28"/>
              </w:rPr>
              <w:t xml:space="preserve">.             </w:t>
            </w:r>
            <w:r w:rsidRPr="00C836BE">
              <w:rPr>
                <w:color w:val="333333"/>
                <w:spacing w:val="52"/>
                <w:sz w:val="28"/>
                <w:szCs w:val="28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3"/>
              <w:ind w:left="276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B.</w:t>
            </w:r>
            <w:r w:rsidRPr="00C836BE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 xml:space="preserve">1                                 </w:t>
            </w:r>
            <w:r w:rsidRPr="00C836BE">
              <w:rPr>
                <w:color w:val="333333"/>
                <w:spacing w:val="58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C.</w:t>
            </w:r>
            <w:r w:rsidRPr="00C836BE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3"/>
              <w:ind w:left="805" w:right="-22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D.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4</w:t>
            </w:r>
          </w:p>
        </w:tc>
      </w:tr>
    </w:tbl>
    <w:p w:rsidR="00C836BE" w:rsidRPr="00C836BE" w:rsidRDefault="00C836BE" w:rsidP="00C836BE">
      <w:pPr>
        <w:spacing w:before="51"/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9:</w:t>
      </w:r>
      <w:r w:rsidRPr="00C836BE">
        <w:rPr>
          <w:b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á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sá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</w:t>
      </w:r>
      <w:r w:rsidRPr="00C836BE">
        <w:rPr>
          <w:color w:val="333333"/>
          <w:spacing w:val="2"/>
          <w:sz w:val="26"/>
          <w:szCs w:val="26"/>
        </w:rPr>
        <w:t>ớ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sự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</w:t>
      </w:r>
      <w:r w:rsidRPr="00C836BE">
        <w:rPr>
          <w:color w:val="333333"/>
          <w:spacing w:val="2"/>
          <w:sz w:val="26"/>
          <w:szCs w:val="26"/>
        </w:rPr>
        <w:t>a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3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quan: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0" w:lineRule="auto"/>
        <w:ind w:left="588" w:right="2266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        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Lục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lạp,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bộ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5"/>
          <w:sz w:val="26"/>
          <w:szCs w:val="26"/>
        </w:rPr>
        <w:t>á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2"/>
          <w:sz w:val="26"/>
          <w:szCs w:val="26"/>
        </w:rPr>
        <w:t>ô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thể.                          </w:t>
      </w:r>
      <w:r w:rsidRPr="00C836BE">
        <w:rPr>
          <w:color w:val="333333"/>
          <w:spacing w:val="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Lục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lạp,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Ribô</w:t>
      </w:r>
      <w:r w:rsidRPr="00C836BE">
        <w:rPr>
          <w:color w:val="333333"/>
          <w:spacing w:val="2"/>
          <w:sz w:val="26"/>
          <w:szCs w:val="26"/>
        </w:rPr>
        <w:t>xô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10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 xml:space="preserve">hể. </w:t>
      </w: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             </w:t>
      </w:r>
      <w:r w:rsidRPr="00C836BE">
        <w:rPr>
          <w:color w:val="333333"/>
          <w:spacing w:val="5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Lục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lạp,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lo</w:t>
      </w:r>
      <w:r w:rsidRPr="00C836BE">
        <w:rPr>
          <w:color w:val="333333"/>
          <w:spacing w:val="2"/>
          <w:sz w:val="26"/>
          <w:szCs w:val="26"/>
        </w:rPr>
        <w:t>z</w:t>
      </w:r>
      <w:r w:rsidRPr="00C836BE">
        <w:rPr>
          <w:color w:val="333333"/>
          <w:sz w:val="26"/>
          <w:szCs w:val="26"/>
        </w:rPr>
        <w:t>ôx</w:t>
      </w:r>
      <w:r w:rsidRPr="00C836BE">
        <w:rPr>
          <w:color w:val="333333"/>
          <w:spacing w:val="2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10"/>
          <w:sz w:val="26"/>
          <w:szCs w:val="26"/>
        </w:rPr>
        <w:t xml:space="preserve"> </w:t>
      </w:r>
      <w:r w:rsidRPr="00C836BE">
        <w:rPr>
          <w:color w:val="333333"/>
          <w:spacing w:val="4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 xml:space="preserve">ể.                                   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Lục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lạp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Perôxi</w:t>
      </w:r>
      <w:r w:rsidRPr="00C836BE">
        <w:rPr>
          <w:color w:val="333333"/>
          <w:spacing w:val="2"/>
          <w:sz w:val="26"/>
          <w:szCs w:val="26"/>
        </w:rPr>
        <w:t>xô</w:t>
      </w:r>
      <w:r w:rsidRPr="00C836BE">
        <w:rPr>
          <w:color w:val="333333"/>
          <w:spacing w:val="-3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10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 xml:space="preserve">hể. </w:t>
      </w:r>
      <w:r w:rsidRPr="00C836BE">
        <w:rPr>
          <w:b/>
          <w:color w:val="000000"/>
          <w:sz w:val="26"/>
          <w:szCs w:val="26"/>
        </w:rPr>
        <w:t>Câu</w:t>
      </w:r>
      <w:r w:rsidRPr="00C836BE">
        <w:rPr>
          <w:b/>
          <w:color w:val="000000"/>
          <w:spacing w:val="-5"/>
          <w:sz w:val="26"/>
          <w:szCs w:val="26"/>
        </w:rPr>
        <w:t xml:space="preserve"> </w:t>
      </w:r>
      <w:r w:rsidRPr="00C836BE">
        <w:rPr>
          <w:b/>
          <w:color w:val="000000"/>
          <w:sz w:val="26"/>
          <w:szCs w:val="26"/>
        </w:rPr>
        <w:t>10</w:t>
      </w:r>
      <w:r w:rsidRPr="00C836BE">
        <w:rPr>
          <w:b/>
          <w:color w:val="000000"/>
          <w:spacing w:val="-3"/>
          <w:sz w:val="26"/>
          <w:szCs w:val="26"/>
        </w:rPr>
        <w:t xml:space="preserve"> </w:t>
      </w:r>
      <w:r w:rsidRPr="00C836BE">
        <w:rPr>
          <w:b/>
          <w:i/>
          <w:color w:val="000000"/>
          <w:sz w:val="26"/>
          <w:szCs w:val="26"/>
        </w:rPr>
        <w:t>:</w:t>
      </w:r>
      <w:r w:rsidRPr="00C836BE">
        <w:rPr>
          <w:b/>
          <w:i/>
          <w:color w:val="000000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1"/>
          <w:sz w:val="26"/>
          <w:szCs w:val="26"/>
        </w:rPr>
        <w:t>ứ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uan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trọng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hất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>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là:</w:t>
      </w:r>
    </w:p>
    <w:p w:rsidR="00C836BE" w:rsidRPr="00C836BE" w:rsidRDefault="00C836BE" w:rsidP="00C836BE">
      <w:pPr>
        <w:spacing w:before="3"/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Cho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phép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acbohđr</w:t>
      </w:r>
      <w:r w:rsidRPr="00C836BE">
        <w:rPr>
          <w:color w:val="333333"/>
          <w:spacing w:val="3"/>
          <w:sz w:val="26"/>
          <w:szCs w:val="26"/>
        </w:rPr>
        <w:t>a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-1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nhập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rình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crép.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khả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hia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glucô</w:t>
      </w:r>
      <w:r w:rsidRPr="00C836BE">
        <w:rPr>
          <w:color w:val="333333"/>
          <w:spacing w:val="2"/>
          <w:sz w:val="26"/>
          <w:szCs w:val="26"/>
        </w:rPr>
        <w:t>z</w:t>
      </w:r>
      <w:r w:rsidRPr="00C836BE">
        <w:rPr>
          <w:color w:val="333333"/>
          <w:sz w:val="26"/>
          <w:szCs w:val="26"/>
        </w:rPr>
        <w:t>ơ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ểu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phần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ỏ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8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Thu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mỡ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</w:t>
      </w:r>
      <w:r w:rsidRPr="00C836BE">
        <w:rPr>
          <w:color w:val="333333"/>
          <w:spacing w:val="1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ô</w:t>
      </w:r>
      <w:r w:rsidRPr="00C836BE">
        <w:rPr>
          <w:color w:val="333333"/>
          <w:sz w:val="26"/>
          <w:szCs w:val="26"/>
        </w:rPr>
        <w:t>se.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D.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ôzơ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ột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á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nha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óng.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11:</w:t>
      </w:r>
      <w:r w:rsidRPr="00C836BE">
        <w:rPr>
          <w:b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bao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hiêu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</w:t>
      </w:r>
      <w:r w:rsidRPr="00C836BE">
        <w:rPr>
          <w:color w:val="333333"/>
          <w:spacing w:val="2"/>
          <w:sz w:val="26"/>
          <w:szCs w:val="26"/>
        </w:rPr>
        <w:t>u</w:t>
      </w:r>
      <w:r w:rsidRPr="00C836BE">
        <w:rPr>
          <w:color w:val="333333"/>
          <w:sz w:val="26"/>
          <w:szCs w:val="26"/>
        </w:rPr>
        <w:t>co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lên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n?</w:t>
      </w:r>
    </w:p>
    <w:p w:rsidR="00C836BE" w:rsidRPr="00C836BE" w:rsidRDefault="00C836BE" w:rsidP="00C836BE">
      <w:pPr>
        <w:spacing w:line="140" w:lineRule="exact"/>
        <w:rPr>
          <w:sz w:val="15"/>
          <w:szCs w:val="15"/>
        </w:rPr>
      </w:pPr>
    </w:p>
    <w:p w:rsidR="00C836BE" w:rsidRPr="00C836BE" w:rsidRDefault="00C836BE" w:rsidP="00C836BE">
      <w:pPr>
        <w:spacing w:line="353" w:lineRule="auto"/>
        <w:ind w:left="588" w:right="909"/>
        <w:rPr>
          <w:sz w:val="26"/>
          <w:szCs w:val="26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          </w:t>
      </w:r>
      <w:r w:rsidRPr="00C836BE">
        <w:rPr>
          <w:color w:val="333333"/>
          <w:spacing w:val="52"/>
          <w:sz w:val="28"/>
          <w:szCs w:val="28"/>
        </w:rPr>
        <w:t xml:space="preserve"> </w:t>
      </w:r>
      <w:r w:rsidRPr="00C836BE">
        <w:rPr>
          <w:color w:val="333333"/>
          <w:sz w:val="26"/>
          <w:szCs w:val="26"/>
        </w:rPr>
        <w:t>36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</w:t>
      </w:r>
      <w:r w:rsidRPr="00C836BE">
        <w:rPr>
          <w:color w:val="333333"/>
          <w:spacing w:val="3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    </w:t>
      </w:r>
      <w:r w:rsidRPr="00C836BE">
        <w:rPr>
          <w:color w:val="333333"/>
          <w:spacing w:val="5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4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    </w:t>
      </w:r>
      <w:r w:rsidRPr="00C836BE">
        <w:rPr>
          <w:color w:val="333333"/>
          <w:spacing w:val="5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6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w w:val="99"/>
          <w:sz w:val="26"/>
          <w:szCs w:val="26"/>
        </w:rPr>
        <w:t xml:space="preserve">tử. </w:t>
      </w:r>
      <w:r w:rsidRPr="00C836BE">
        <w:rPr>
          <w:b/>
          <w:color w:val="000000"/>
          <w:w w:val="99"/>
          <w:sz w:val="26"/>
          <w:szCs w:val="26"/>
        </w:rPr>
        <w:t>Câu</w:t>
      </w:r>
      <w:r w:rsidRPr="00C836BE">
        <w:rPr>
          <w:b/>
          <w:color w:val="000000"/>
          <w:sz w:val="26"/>
          <w:szCs w:val="26"/>
        </w:rPr>
        <w:t xml:space="preserve"> 12: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bao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hiêu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axit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piruvic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3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hì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>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2"/>
          <w:sz w:val="26"/>
          <w:szCs w:val="26"/>
        </w:rPr>
        <w:t>l</w:t>
      </w:r>
      <w:r w:rsidRPr="00C836BE">
        <w:rPr>
          <w:color w:val="333333"/>
          <w:sz w:val="26"/>
          <w:szCs w:val="26"/>
        </w:rPr>
        <w:t>uco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 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3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n?</w:t>
      </w:r>
    </w:p>
    <w:p w:rsidR="00C836BE" w:rsidRPr="00C836BE" w:rsidRDefault="00C836BE" w:rsidP="00C836BE">
      <w:pPr>
        <w:spacing w:before="14"/>
        <w:ind w:left="588"/>
        <w:rPr>
          <w:sz w:val="26"/>
          <w:szCs w:val="26"/>
        </w:rPr>
      </w:pPr>
      <w:r w:rsidRPr="00C836BE">
        <w:rPr>
          <w:color w:val="333333"/>
          <w:spacing w:val="-1"/>
          <w:sz w:val="28"/>
          <w:szCs w:val="28"/>
        </w:rPr>
        <w:t>A</w:t>
      </w:r>
      <w:r w:rsidRPr="00C836BE">
        <w:rPr>
          <w:color w:val="333333"/>
          <w:sz w:val="28"/>
          <w:szCs w:val="28"/>
        </w:rPr>
        <w:t xml:space="preserve">.             </w:t>
      </w:r>
      <w:r w:rsidRPr="00C836BE">
        <w:rPr>
          <w:color w:val="333333"/>
          <w:spacing w:val="52"/>
          <w:sz w:val="28"/>
          <w:szCs w:val="28"/>
        </w:rPr>
        <w:t xml:space="preserve"> </w:t>
      </w:r>
      <w:r w:rsidRPr="00C836BE">
        <w:rPr>
          <w:color w:val="333333"/>
          <w:sz w:val="26"/>
          <w:szCs w:val="26"/>
        </w:rPr>
        <w:t>4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  </w:t>
      </w:r>
      <w:r w:rsidRPr="00C836BE">
        <w:rPr>
          <w:color w:val="333333"/>
          <w:spacing w:val="3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36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  </w:t>
      </w:r>
      <w:r w:rsidRPr="00C836BE">
        <w:rPr>
          <w:color w:val="333333"/>
          <w:spacing w:val="5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6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1"/>
          <w:sz w:val="26"/>
          <w:szCs w:val="26"/>
        </w:rPr>
        <w:t>ử</w:t>
      </w:r>
      <w:r w:rsidRPr="00C836BE">
        <w:rPr>
          <w:color w:val="333333"/>
          <w:sz w:val="26"/>
          <w:szCs w:val="26"/>
        </w:rPr>
        <w:t xml:space="preserve">.                   </w:t>
      </w:r>
      <w:r w:rsidRPr="00C836BE">
        <w:rPr>
          <w:color w:val="333333"/>
          <w:spacing w:val="5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tử.</w:t>
      </w:r>
    </w:p>
    <w:p w:rsidR="00C836BE" w:rsidRPr="00C836BE" w:rsidRDefault="00C836BE" w:rsidP="00C836BE">
      <w:pPr>
        <w:spacing w:before="5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13: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hợp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diễn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a lên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</w:t>
      </w:r>
      <w:r w:rsidRPr="00C836BE">
        <w:rPr>
          <w:color w:val="333333"/>
          <w:spacing w:val="1"/>
          <w:sz w:val="26"/>
          <w:szCs w:val="26"/>
        </w:rPr>
        <w:t>ự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vật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</w:t>
      </w:r>
    </w:p>
    <w:p w:rsidR="00C836BE" w:rsidRPr="00C836BE" w:rsidRDefault="00C836BE" w:rsidP="00C836BE">
      <w:pPr>
        <w:spacing w:before="7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37" w:lineRule="auto"/>
        <w:ind w:left="588" w:right="865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>A.</w:t>
      </w:r>
      <w:r w:rsidRPr="00C836BE">
        <w:rPr>
          <w:color w:val="333333"/>
          <w:spacing w:val="-7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Thiếu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rễ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</w:t>
      </w:r>
      <w:r w:rsidRPr="00C836BE">
        <w:rPr>
          <w:color w:val="333333"/>
          <w:spacing w:val="2"/>
          <w:sz w:val="26"/>
          <w:szCs w:val="26"/>
        </w:rPr>
        <w:t>ô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nên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không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cu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đủ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ăng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ho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sinh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rễ dẫn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đến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lô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hút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hết</w:t>
      </w:r>
    </w:p>
    <w:p w:rsidR="00C836BE" w:rsidRPr="00C836BE" w:rsidRDefault="00C836BE" w:rsidP="00C836BE">
      <w:pPr>
        <w:spacing w:before="33"/>
        <w:ind w:left="588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>.</w:t>
      </w:r>
      <w:r w:rsidRPr="00C836BE">
        <w:rPr>
          <w:color w:val="333333"/>
          <w:spacing w:val="7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Th</w:t>
      </w:r>
      <w:r w:rsidRPr="00C836BE">
        <w:rPr>
          <w:color w:val="333333"/>
          <w:spacing w:val="1"/>
          <w:sz w:val="26"/>
          <w:szCs w:val="26"/>
        </w:rPr>
        <w:t>ừ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1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rễ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</w:t>
      </w:r>
      <w:r w:rsidRPr="00C836BE">
        <w:rPr>
          <w:color w:val="333333"/>
          <w:spacing w:val="2"/>
          <w:sz w:val="26"/>
          <w:szCs w:val="26"/>
        </w:rPr>
        <w:t>ã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hòa</w:t>
      </w:r>
    </w:p>
    <w:p w:rsidR="00C836BE" w:rsidRPr="00C836BE" w:rsidRDefault="00C836BE" w:rsidP="00C836BE">
      <w:pPr>
        <w:spacing w:before="9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>.</w:t>
      </w:r>
      <w:r w:rsidRPr="00C836BE">
        <w:rPr>
          <w:color w:val="333333"/>
          <w:spacing w:val="5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Thiếu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ớc,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rễ vận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2"/>
          <w:sz w:val="26"/>
          <w:szCs w:val="26"/>
        </w:rPr>
        <w:t>u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pacing w:val="2"/>
          <w:sz w:val="26"/>
          <w:szCs w:val="26"/>
        </w:rPr>
        <w:t>ể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</w:t>
      </w:r>
      <w:r w:rsidRPr="00C836BE">
        <w:rPr>
          <w:color w:val="333333"/>
          <w:spacing w:val="2"/>
          <w:sz w:val="26"/>
          <w:szCs w:val="26"/>
        </w:rPr>
        <w:t>é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ê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lông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hút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hết.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  <w:sectPr w:rsidR="00C836BE" w:rsidRPr="00C836BE">
          <w:pgSz w:w="12240" w:h="15840"/>
          <w:pgMar w:top="1220" w:right="0" w:bottom="280" w:left="0" w:header="0" w:footer="1104" w:gutter="0"/>
          <w:cols w:space="720"/>
        </w:sectPr>
      </w:pPr>
      <w:r w:rsidRPr="00C836BE">
        <w:rPr>
          <w:color w:val="333333"/>
          <w:sz w:val="24"/>
          <w:szCs w:val="24"/>
        </w:rPr>
        <w:t>D.</w:t>
      </w:r>
      <w:r w:rsidRPr="00C836BE">
        <w:rPr>
          <w:color w:val="333333"/>
          <w:spacing w:val="-7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Thiếu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CO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đất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dính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bết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nên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</w:t>
      </w:r>
      <w:r w:rsidRPr="00C836BE">
        <w:rPr>
          <w:color w:val="333333"/>
          <w:spacing w:val="2"/>
          <w:sz w:val="26"/>
          <w:szCs w:val="26"/>
        </w:rPr>
        <w:t>ô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</w:p>
    <w:p w:rsidR="00C836BE" w:rsidRPr="00C836BE" w:rsidRDefault="00C836BE" w:rsidP="00C836BE">
      <w:pPr>
        <w:spacing w:before="5" w:line="160" w:lineRule="exact"/>
        <w:rPr>
          <w:sz w:val="17"/>
          <w:szCs w:val="17"/>
        </w:rPr>
      </w:pPr>
    </w:p>
    <w:p w:rsidR="00C836BE" w:rsidRPr="00C836BE" w:rsidRDefault="00C836BE" w:rsidP="00C836BE">
      <w:pPr>
        <w:spacing w:before="26" w:line="360" w:lineRule="auto"/>
        <w:ind w:left="588" w:right="926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14: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X</w:t>
      </w:r>
      <w:r w:rsidRPr="00C836BE">
        <w:rPr>
          <w:color w:val="333333"/>
          <w:sz w:val="26"/>
          <w:szCs w:val="26"/>
        </w:rPr>
        <w:t>ét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lo</w:t>
      </w:r>
      <w:r w:rsidRPr="00C836BE">
        <w:rPr>
          <w:color w:val="333333"/>
          <w:spacing w:val="3"/>
          <w:sz w:val="26"/>
          <w:szCs w:val="26"/>
        </w:rPr>
        <w:t>ạ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 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</w:t>
      </w:r>
      <w:r w:rsidRPr="00C836BE">
        <w:rPr>
          <w:color w:val="333333"/>
          <w:spacing w:val="1"/>
          <w:sz w:val="26"/>
          <w:szCs w:val="26"/>
        </w:rPr>
        <w:t>ự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</w:t>
      </w:r>
      <w:r w:rsidRPr="00C836BE">
        <w:rPr>
          <w:color w:val="333333"/>
          <w:spacing w:val="2"/>
          <w:sz w:val="26"/>
          <w:szCs w:val="26"/>
        </w:rPr>
        <w:t>ậ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2"/>
          <w:sz w:val="26"/>
          <w:szCs w:val="26"/>
        </w:rPr>
        <w:t>ồ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: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b</w:t>
      </w:r>
      <w:r w:rsidRPr="00C836BE">
        <w:rPr>
          <w:color w:val="333333"/>
          <w:sz w:val="26"/>
          <w:szCs w:val="26"/>
        </w:rPr>
        <w:t>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chóp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rễ,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ế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ởng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hành,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 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đỉ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 sinh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ởng,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ế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lá </w:t>
      </w:r>
      <w:r w:rsidRPr="00C836BE">
        <w:rPr>
          <w:color w:val="333333"/>
          <w:spacing w:val="2"/>
          <w:sz w:val="26"/>
          <w:szCs w:val="26"/>
        </w:rPr>
        <w:t>g</w:t>
      </w:r>
      <w:r w:rsidRPr="00C836BE">
        <w:rPr>
          <w:color w:val="333333"/>
          <w:sz w:val="26"/>
          <w:szCs w:val="26"/>
        </w:rPr>
        <w:t>ià,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ti</w:t>
      </w:r>
      <w:r w:rsidRPr="00C836BE">
        <w:rPr>
          <w:color w:val="333333"/>
          <w:spacing w:val="3"/>
          <w:sz w:val="26"/>
          <w:szCs w:val="26"/>
        </w:rPr>
        <w:t>ế</w:t>
      </w:r>
      <w:r w:rsidRPr="00C836BE">
        <w:rPr>
          <w:color w:val="333333"/>
          <w:sz w:val="26"/>
          <w:szCs w:val="26"/>
        </w:rPr>
        <w:t>t.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Loại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ế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b</w:t>
      </w:r>
      <w:r w:rsidRPr="00C836BE">
        <w:rPr>
          <w:color w:val="333333"/>
          <w:sz w:val="26"/>
          <w:szCs w:val="26"/>
        </w:rPr>
        <w:t>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2"/>
          <w:sz w:val="26"/>
          <w:szCs w:val="26"/>
        </w:rPr>
        <w:t>ứ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ti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hể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với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s</w:t>
      </w:r>
      <w:r w:rsidRPr="00C836BE">
        <w:rPr>
          <w:color w:val="333333"/>
          <w:sz w:val="26"/>
          <w:szCs w:val="26"/>
        </w:rPr>
        <w:t>ố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lớn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hơn?</w:t>
      </w:r>
    </w:p>
    <w:p w:rsidR="00C836BE" w:rsidRPr="00C836BE" w:rsidRDefault="00C836BE" w:rsidP="00C836BE">
      <w:pPr>
        <w:spacing w:before="5"/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già,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ế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pacing w:val="2"/>
          <w:sz w:val="26"/>
          <w:szCs w:val="26"/>
        </w:rPr>
        <w:t>ở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chóp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rễ,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</w:t>
      </w:r>
      <w:r w:rsidRPr="00C836BE">
        <w:rPr>
          <w:color w:val="333333"/>
          <w:spacing w:val="2"/>
          <w:sz w:val="26"/>
          <w:szCs w:val="26"/>
        </w:rPr>
        <w:t>à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ởng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ế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ti</w:t>
      </w:r>
      <w:r w:rsidRPr="00C836BE">
        <w:rPr>
          <w:color w:val="333333"/>
          <w:spacing w:val="2"/>
          <w:sz w:val="26"/>
          <w:szCs w:val="26"/>
        </w:rPr>
        <w:t>ế</w:t>
      </w:r>
      <w:r w:rsidRPr="00C836BE">
        <w:rPr>
          <w:color w:val="333333"/>
          <w:sz w:val="26"/>
          <w:szCs w:val="26"/>
        </w:rPr>
        <w:t>t</w:t>
      </w:r>
    </w:p>
    <w:p w:rsidR="00C836BE" w:rsidRPr="00C836BE" w:rsidRDefault="00C836BE" w:rsidP="00C836BE">
      <w:pPr>
        <w:spacing w:before="7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8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đỉnh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sinh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pacing w:val="2"/>
          <w:sz w:val="26"/>
          <w:szCs w:val="26"/>
        </w:rPr>
        <w:t>ởn</w:t>
      </w:r>
      <w:r w:rsidRPr="00C836BE">
        <w:rPr>
          <w:color w:val="333333"/>
          <w:sz w:val="26"/>
          <w:szCs w:val="26"/>
        </w:rPr>
        <w:t>g,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tiết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D.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đỉnh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sinh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pacing w:val="2"/>
          <w:sz w:val="26"/>
          <w:szCs w:val="26"/>
        </w:rPr>
        <w:t>ởn</w:t>
      </w:r>
      <w:r w:rsidRPr="00C836BE">
        <w:rPr>
          <w:color w:val="333333"/>
          <w:sz w:val="26"/>
          <w:szCs w:val="26"/>
        </w:rPr>
        <w:t>g,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óp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rễ,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 b</w:t>
      </w:r>
      <w:r w:rsidRPr="00C836BE">
        <w:rPr>
          <w:color w:val="333333"/>
          <w:spacing w:val="2"/>
          <w:sz w:val="26"/>
          <w:szCs w:val="26"/>
        </w:rPr>
        <w:t>à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tiết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15: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thế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ơn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ới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 k</w:t>
      </w:r>
      <w:r w:rsidRPr="00C836BE">
        <w:rPr>
          <w:color w:val="333333"/>
          <w:spacing w:val="3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đ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2"/>
          <w:sz w:val="26"/>
          <w:szCs w:val="26"/>
        </w:rPr>
        <w:t>ể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ào?</w:t>
      </w:r>
    </w:p>
    <w:p w:rsidR="00C836BE" w:rsidRPr="00C836BE" w:rsidRDefault="00C836BE" w:rsidP="00C836BE">
      <w:pPr>
        <w:spacing w:line="140" w:lineRule="exact"/>
        <w:rPr>
          <w:sz w:val="15"/>
          <w:szCs w:val="15"/>
        </w:rPr>
      </w:pPr>
    </w:p>
    <w:p w:rsidR="00C836BE" w:rsidRPr="00C836BE" w:rsidRDefault="00C836BE" w:rsidP="00C836BE">
      <w:pPr>
        <w:spacing w:line="360" w:lineRule="auto"/>
        <w:ind w:left="588" w:right="1351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</w:t>
      </w:r>
      <w:r w:rsidRPr="00C836BE">
        <w:rPr>
          <w:color w:val="333333"/>
          <w:spacing w:val="2"/>
          <w:sz w:val="26"/>
          <w:szCs w:val="26"/>
        </w:rPr>
        <w:t>ế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4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 ở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pacing w:val="-3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ọi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ơ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sinh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vật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còn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chỉ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 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lo</w:t>
      </w:r>
      <w:r w:rsidRPr="00C836BE">
        <w:rPr>
          <w:color w:val="333333"/>
          <w:spacing w:val="2"/>
          <w:sz w:val="26"/>
          <w:szCs w:val="26"/>
        </w:rPr>
        <w:t>à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sinh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vật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ất định.</w:t>
      </w:r>
    </w:p>
    <w:p w:rsidR="00C836BE" w:rsidRPr="00C836BE" w:rsidRDefault="00C836BE" w:rsidP="00C836BE">
      <w:pPr>
        <w:spacing w:before="5" w:line="360" w:lineRule="auto"/>
        <w:ind w:left="588" w:right="1270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Tích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5"/>
          <w:sz w:val="26"/>
          <w:szCs w:val="26"/>
        </w:rPr>
        <w:t>ũ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nhiều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nă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ơ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từ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tử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glucôzơ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sư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</w:t>
      </w:r>
      <w:r w:rsidRPr="00C836BE">
        <w:rPr>
          <w:color w:val="333333"/>
          <w:spacing w:val="2"/>
          <w:sz w:val="26"/>
          <w:szCs w:val="26"/>
        </w:rPr>
        <w:t>ụ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g</w:t>
      </w:r>
      <w:r w:rsidRPr="00C836BE">
        <w:rPr>
          <w:color w:val="333333"/>
          <w:sz w:val="26"/>
          <w:szCs w:val="26"/>
        </w:rPr>
        <w:t>iải hiếu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/</w:t>
      </w:r>
      <w:r w:rsidRPr="00C836BE">
        <w:rPr>
          <w:color w:val="333333"/>
          <w:spacing w:val="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=</w:t>
      </w:r>
      <w:r w:rsidRPr="00C836BE">
        <w:rPr>
          <w:color w:val="333333"/>
          <w:spacing w:val="2"/>
          <w:sz w:val="26"/>
          <w:szCs w:val="26"/>
        </w:rPr>
        <w:t>3</w:t>
      </w:r>
      <w:r w:rsidRPr="00C836BE">
        <w:rPr>
          <w:color w:val="333333"/>
          <w:sz w:val="26"/>
          <w:szCs w:val="26"/>
        </w:rPr>
        <w:t>8/</w:t>
      </w:r>
      <w:r w:rsidRPr="00C836BE">
        <w:rPr>
          <w:color w:val="333333"/>
          <w:spacing w:val="2"/>
          <w:sz w:val="26"/>
          <w:szCs w:val="26"/>
        </w:rPr>
        <w:t>2</w:t>
      </w:r>
      <w:r w:rsidRPr="00C836BE">
        <w:rPr>
          <w:color w:val="333333"/>
          <w:sz w:val="26"/>
          <w:szCs w:val="26"/>
        </w:rPr>
        <w:t>=19lần.</w:t>
      </w:r>
    </w:p>
    <w:p w:rsidR="00C836BE" w:rsidRPr="00C836BE" w:rsidRDefault="00C836BE" w:rsidP="00C836BE">
      <w:pPr>
        <w:spacing w:before="3"/>
        <w:ind w:left="588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</w:t>
      </w:r>
      <w:r w:rsidRPr="00C836BE">
        <w:rPr>
          <w:color w:val="333333"/>
          <w:spacing w:val="2"/>
          <w:sz w:val="26"/>
          <w:szCs w:val="26"/>
        </w:rPr>
        <w:t>ế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ầ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sz w:val="26"/>
          <w:szCs w:val="26"/>
        </w:rPr>
        <w:t>2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còn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khô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cần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O2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</w:t>
      </w:r>
      <w:r w:rsidRPr="00C836BE">
        <w:rPr>
          <w:color w:val="333333"/>
          <w:spacing w:val="2"/>
          <w:sz w:val="26"/>
          <w:szCs w:val="26"/>
        </w:rPr>
        <w:t>ế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ạ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 sản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ẩ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 CO2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2O,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ớc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cu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sinh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vật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hác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sốn</w:t>
      </w:r>
      <w:r w:rsidRPr="00C836BE">
        <w:rPr>
          <w:color w:val="333333"/>
          <w:spacing w:val="2"/>
          <w:sz w:val="26"/>
          <w:szCs w:val="26"/>
        </w:rPr>
        <w:t>g</w:t>
      </w:r>
      <w:r w:rsidRPr="00C836BE">
        <w:rPr>
          <w:color w:val="333333"/>
          <w:sz w:val="26"/>
          <w:szCs w:val="26"/>
        </w:rPr>
        <w:t>.</w:t>
      </w:r>
    </w:p>
    <w:p w:rsidR="00C836BE" w:rsidRPr="00C836BE" w:rsidRDefault="00C836BE" w:rsidP="00C836BE">
      <w:pPr>
        <w:spacing w:line="140" w:lineRule="exact"/>
        <w:rPr>
          <w:sz w:val="15"/>
          <w:szCs w:val="15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16: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rong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</w:t>
      </w:r>
      <w:r w:rsidRPr="00C836BE">
        <w:rPr>
          <w:color w:val="333333"/>
          <w:spacing w:val="2"/>
          <w:sz w:val="26"/>
          <w:szCs w:val="26"/>
        </w:rPr>
        <w:t>u</w:t>
      </w:r>
      <w:r w:rsidRPr="00C836BE">
        <w:rPr>
          <w:color w:val="333333"/>
          <w:sz w:val="26"/>
          <w:szCs w:val="26"/>
        </w:rPr>
        <w:t>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g</w:t>
      </w:r>
      <w:r w:rsidRPr="00C836BE">
        <w:rPr>
          <w:color w:val="333333"/>
          <w:sz w:val="26"/>
          <w:szCs w:val="26"/>
        </w:rPr>
        <w:t>iai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đoạn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đặc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2"/>
          <w:sz w:val="26"/>
          <w:szCs w:val="26"/>
        </w:rPr>
        <w:t>iể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: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       </w:t>
      </w:r>
      <w:r w:rsidRPr="00C836BE">
        <w:rPr>
          <w:color w:val="333333"/>
          <w:spacing w:val="4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2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 kị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khí                                </w:t>
      </w:r>
      <w:r w:rsidRPr="00C836BE">
        <w:rPr>
          <w:color w:val="333333"/>
          <w:spacing w:val="4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ti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hể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       </w:t>
      </w:r>
      <w:r w:rsidRPr="00C836BE">
        <w:rPr>
          <w:color w:val="333333"/>
          <w:spacing w:val="5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2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 hiếu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khí                            </w:t>
      </w:r>
      <w:r w:rsidRPr="00C836BE">
        <w:rPr>
          <w:color w:val="333333"/>
          <w:spacing w:val="6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ti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hể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</w:p>
    <w:p w:rsidR="00C836BE" w:rsidRPr="00C836BE" w:rsidRDefault="00C836BE" w:rsidP="00C836BE">
      <w:pPr>
        <w:spacing w:line="440" w:lineRule="atLeast"/>
        <w:ind w:left="588" w:right="1136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17:</w:t>
      </w:r>
      <w:r w:rsidRPr="00C836BE">
        <w:rPr>
          <w:b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nhân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tố môi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ảnh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ởng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hiều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ặt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2"/>
          <w:sz w:val="26"/>
          <w:szCs w:val="26"/>
        </w:rPr>
        <w:t>ế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ù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huộc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giống,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loài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,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pha sinh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ởng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phát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3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2"/>
          <w:sz w:val="26"/>
          <w:szCs w:val="26"/>
        </w:rPr>
        <w:t>ể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</w:t>
      </w:r>
    </w:p>
    <w:p w:rsidR="00C836BE" w:rsidRPr="00C836BE" w:rsidRDefault="00C836BE" w:rsidP="00C836BE">
      <w:pPr>
        <w:spacing w:before="2" w:line="80" w:lineRule="exact"/>
        <w:rPr>
          <w:sz w:val="8"/>
          <w:szCs w:val="8"/>
        </w:rPr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4531"/>
        <w:gridCol w:w="4496"/>
      </w:tblGrid>
      <w:tr w:rsidR="00C836BE" w:rsidRPr="00C836BE" w:rsidTr="003A32B5">
        <w:trPr>
          <w:trHeight w:hRule="exact" w:val="466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84"/>
              <w:ind w:left="40"/>
              <w:rPr>
                <w:sz w:val="24"/>
                <w:szCs w:val="24"/>
              </w:rPr>
            </w:pPr>
            <w:r w:rsidRPr="00C836BE">
              <w:rPr>
                <w:color w:val="333333"/>
                <w:sz w:val="24"/>
                <w:szCs w:val="24"/>
              </w:rPr>
              <w:t>A.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66"/>
              <w:ind w:left="381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N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ư</w:t>
            </w:r>
            <w:r w:rsidRPr="00C836BE">
              <w:rPr>
                <w:color w:val="333333"/>
                <w:sz w:val="26"/>
                <w:szCs w:val="26"/>
              </w:rPr>
              <w:t>ớc,</w:t>
            </w:r>
            <w:r w:rsidRPr="00C836BE">
              <w:rPr>
                <w:color w:val="333333"/>
                <w:spacing w:val="-6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CO</w:t>
            </w:r>
            <w:r w:rsidRPr="00C836BE">
              <w:rPr>
                <w:color w:val="333333"/>
                <w:spacing w:val="1"/>
                <w:position w:val="-4"/>
                <w:sz w:val="17"/>
                <w:szCs w:val="17"/>
              </w:rPr>
              <w:t>2</w:t>
            </w:r>
            <w:r w:rsidRPr="00C836BE">
              <w:rPr>
                <w:color w:val="333333"/>
                <w:sz w:val="26"/>
                <w:szCs w:val="26"/>
              </w:rPr>
              <w:t>,</w:t>
            </w:r>
            <w:r w:rsidRPr="00C836BE">
              <w:rPr>
                <w:color w:val="333333"/>
                <w:spacing w:val="-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độ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p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H</w:t>
            </w:r>
            <w:r w:rsidRPr="00C836BE">
              <w:rPr>
                <w:color w:val="333333"/>
                <w:sz w:val="26"/>
                <w:szCs w:val="26"/>
              </w:rPr>
              <w:t>,</w:t>
            </w:r>
            <w:r w:rsidRPr="00C836BE">
              <w:rPr>
                <w:color w:val="333333"/>
                <w:spacing w:val="-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ánh</w:t>
            </w:r>
            <w:r w:rsidRPr="00C836BE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sáng.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66"/>
              <w:ind w:left="1110" w:right="-22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C.</w:t>
            </w:r>
            <w:r w:rsidRPr="00C836BE">
              <w:rPr>
                <w:color w:val="333333"/>
                <w:spacing w:val="-2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O</w:t>
            </w:r>
            <w:r w:rsidRPr="00C836BE">
              <w:rPr>
                <w:color w:val="333333"/>
                <w:spacing w:val="5"/>
                <w:sz w:val="26"/>
                <w:szCs w:val="26"/>
              </w:rPr>
              <w:t>x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>y</w:t>
            </w:r>
            <w:r w:rsidRPr="00C836BE">
              <w:rPr>
                <w:color w:val="333333"/>
                <w:sz w:val="26"/>
                <w:szCs w:val="26"/>
              </w:rPr>
              <w:t>,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C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O</w:t>
            </w:r>
            <w:r w:rsidRPr="00C836BE">
              <w:rPr>
                <w:color w:val="333333"/>
                <w:spacing w:val="1"/>
                <w:position w:val="-4"/>
                <w:sz w:val="17"/>
                <w:szCs w:val="17"/>
              </w:rPr>
              <w:t>2</w:t>
            </w:r>
            <w:r w:rsidRPr="00C836BE">
              <w:rPr>
                <w:color w:val="333333"/>
                <w:sz w:val="26"/>
                <w:szCs w:val="26"/>
              </w:rPr>
              <w:t>,</w:t>
            </w:r>
            <w:r w:rsidRPr="00C836BE">
              <w:rPr>
                <w:color w:val="333333"/>
                <w:spacing w:val="-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ánh</w:t>
            </w:r>
            <w:r w:rsidRPr="00C836BE">
              <w:rPr>
                <w:color w:val="333333"/>
                <w:spacing w:val="-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sáng,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nhiệt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độ</w:t>
            </w:r>
          </w:p>
        </w:tc>
      </w:tr>
      <w:tr w:rsidR="00C836BE" w:rsidRPr="00C836BE" w:rsidTr="003A32B5">
        <w:trPr>
          <w:trHeight w:hRule="exact" w:val="466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67"/>
              <w:ind w:left="40"/>
              <w:rPr>
                <w:sz w:val="24"/>
                <w:szCs w:val="24"/>
              </w:rPr>
            </w:pPr>
            <w:r w:rsidRPr="00C836BE">
              <w:rPr>
                <w:color w:val="333333"/>
                <w:spacing w:val="-2"/>
                <w:sz w:val="24"/>
                <w:szCs w:val="24"/>
              </w:rPr>
              <w:t>B.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49"/>
              <w:ind w:left="381"/>
              <w:rPr>
                <w:sz w:val="26"/>
                <w:szCs w:val="26"/>
              </w:rPr>
            </w:pPr>
            <w:r w:rsidRPr="00C836BE">
              <w:rPr>
                <w:color w:val="333333"/>
                <w:sz w:val="26"/>
                <w:szCs w:val="26"/>
              </w:rPr>
              <w:t>N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ư</w:t>
            </w:r>
            <w:r w:rsidRPr="00C836BE">
              <w:rPr>
                <w:color w:val="333333"/>
                <w:sz w:val="26"/>
                <w:szCs w:val="26"/>
              </w:rPr>
              <w:t>ớc,</w:t>
            </w:r>
            <w:r w:rsidRPr="00C836BE">
              <w:rPr>
                <w:color w:val="333333"/>
                <w:spacing w:val="-6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nhiệt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đ</w:t>
            </w:r>
            <w:r w:rsidRPr="00C836BE">
              <w:rPr>
                <w:color w:val="333333"/>
                <w:sz w:val="26"/>
                <w:szCs w:val="26"/>
              </w:rPr>
              <w:t>ộ,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o</w:t>
            </w:r>
            <w:r w:rsidRPr="00C836BE">
              <w:rPr>
                <w:color w:val="333333"/>
                <w:spacing w:val="5"/>
                <w:sz w:val="26"/>
                <w:szCs w:val="26"/>
              </w:rPr>
              <w:t>x</w:t>
            </w:r>
            <w:r w:rsidRPr="00C836BE">
              <w:rPr>
                <w:color w:val="333333"/>
                <w:spacing w:val="-5"/>
                <w:sz w:val="26"/>
                <w:szCs w:val="26"/>
              </w:rPr>
              <w:t>y</w:t>
            </w:r>
            <w:r w:rsidRPr="00C836BE">
              <w:rPr>
                <w:color w:val="333333"/>
                <w:sz w:val="26"/>
                <w:szCs w:val="26"/>
              </w:rPr>
              <w:t>,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đ</w:t>
            </w:r>
            <w:r w:rsidRPr="00C836BE">
              <w:rPr>
                <w:color w:val="333333"/>
                <w:sz w:val="26"/>
                <w:szCs w:val="26"/>
              </w:rPr>
              <w:t>ộ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pH.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:rsidR="00C836BE" w:rsidRPr="00C836BE" w:rsidRDefault="00C836BE" w:rsidP="00C836BE">
            <w:pPr>
              <w:spacing w:before="49"/>
              <w:ind w:left="1110"/>
              <w:rPr>
                <w:sz w:val="17"/>
                <w:szCs w:val="17"/>
              </w:rPr>
            </w:pPr>
            <w:r w:rsidRPr="00C836BE">
              <w:rPr>
                <w:color w:val="333333"/>
                <w:sz w:val="26"/>
                <w:szCs w:val="26"/>
              </w:rPr>
              <w:t>D.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N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ư</w:t>
            </w:r>
            <w:r w:rsidRPr="00C836BE">
              <w:rPr>
                <w:color w:val="333333"/>
                <w:sz w:val="26"/>
                <w:szCs w:val="26"/>
              </w:rPr>
              <w:t>ớc,</w:t>
            </w:r>
            <w:r w:rsidRPr="00C836BE">
              <w:rPr>
                <w:color w:val="333333"/>
                <w:spacing w:val="-6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nhi</w:t>
            </w:r>
            <w:r w:rsidRPr="00C836BE">
              <w:rPr>
                <w:color w:val="333333"/>
                <w:spacing w:val="2"/>
                <w:sz w:val="26"/>
                <w:szCs w:val="26"/>
              </w:rPr>
              <w:t>ệ</w:t>
            </w:r>
            <w:r w:rsidRPr="00C836BE">
              <w:rPr>
                <w:color w:val="333333"/>
                <w:sz w:val="26"/>
                <w:szCs w:val="26"/>
              </w:rPr>
              <w:t>t</w:t>
            </w:r>
            <w:r w:rsidRPr="00C836BE">
              <w:rPr>
                <w:color w:val="333333"/>
                <w:spacing w:val="-4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độ,</w:t>
            </w:r>
            <w:r w:rsidRPr="00C836BE">
              <w:rPr>
                <w:color w:val="333333"/>
                <w:spacing w:val="-3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pacing w:val="1"/>
                <w:sz w:val="26"/>
                <w:szCs w:val="26"/>
              </w:rPr>
              <w:t>O</w:t>
            </w:r>
            <w:r w:rsidRPr="00C836BE">
              <w:rPr>
                <w:color w:val="333333"/>
                <w:spacing w:val="1"/>
                <w:position w:val="-4"/>
                <w:sz w:val="17"/>
                <w:szCs w:val="17"/>
              </w:rPr>
              <w:t>2</w:t>
            </w:r>
            <w:r w:rsidRPr="00C836BE">
              <w:rPr>
                <w:color w:val="333333"/>
                <w:sz w:val="26"/>
                <w:szCs w:val="26"/>
              </w:rPr>
              <w:t>,</w:t>
            </w:r>
            <w:r w:rsidRPr="00C836BE">
              <w:rPr>
                <w:color w:val="333333"/>
                <w:spacing w:val="-1"/>
                <w:sz w:val="26"/>
                <w:szCs w:val="26"/>
              </w:rPr>
              <w:t xml:space="preserve"> </w:t>
            </w:r>
            <w:r w:rsidRPr="00C836BE">
              <w:rPr>
                <w:color w:val="333333"/>
                <w:sz w:val="26"/>
                <w:szCs w:val="26"/>
              </w:rPr>
              <w:t>CO</w:t>
            </w:r>
            <w:r w:rsidRPr="00C836BE">
              <w:rPr>
                <w:color w:val="333333"/>
                <w:position w:val="-4"/>
                <w:sz w:val="17"/>
                <w:szCs w:val="17"/>
              </w:rPr>
              <w:t>2</w:t>
            </w:r>
          </w:p>
        </w:tc>
      </w:tr>
    </w:tbl>
    <w:p w:rsidR="00C836BE" w:rsidRPr="00C836BE" w:rsidRDefault="00C836BE" w:rsidP="00C836BE">
      <w:pPr>
        <w:spacing w:before="32"/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18: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ế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di</w:t>
      </w:r>
      <w:r w:rsidRPr="00C836BE">
        <w:rPr>
          <w:color w:val="333333"/>
          <w:spacing w:val="2"/>
          <w:sz w:val="26"/>
          <w:szCs w:val="26"/>
        </w:rPr>
        <w:t>ễ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 phân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khí,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â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kị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à</w:t>
      </w:r>
      <w:r w:rsidRPr="00C836BE">
        <w:rPr>
          <w:color w:val="333333"/>
          <w:sz w:val="26"/>
          <w:szCs w:val="26"/>
        </w:rPr>
        <w:t>o?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sự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cạnh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tranh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ề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ánh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sáng.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60" w:lineRule="auto"/>
        <w:ind w:left="588" w:right="1050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sự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cạnh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tranh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ề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CO2: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nhi</w:t>
      </w:r>
      <w:r w:rsidRPr="00C836BE">
        <w:rPr>
          <w:color w:val="333333"/>
          <w:spacing w:val="2"/>
          <w:sz w:val="26"/>
          <w:szCs w:val="26"/>
        </w:rPr>
        <w:t>ề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O2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thì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3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lên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en,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khô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 CO2 thì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í.</w:t>
      </w:r>
    </w:p>
    <w:p w:rsidR="00C836BE" w:rsidRPr="00C836BE" w:rsidRDefault="00C836BE" w:rsidP="00C836BE">
      <w:pPr>
        <w:spacing w:before="5" w:line="358" w:lineRule="auto"/>
        <w:ind w:left="588" w:right="913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8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sự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cạnh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tranh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ề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chất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</w:t>
      </w:r>
      <w:r w:rsidRPr="00C836BE">
        <w:rPr>
          <w:color w:val="333333"/>
          <w:spacing w:val="2"/>
          <w:sz w:val="26"/>
          <w:szCs w:val="26"/>
        </w:rPr>
        <w:t>a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gia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phản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1"/>
          <w:sz w:val="26"/>
          <w:szCs w:val="26"/>
        </w:rPr>
        <w:t>ứ</w:t>
      </w:r>
      <w:r w:rsidRPr="00C836BE">
        <w:rPr>
          <w:color w:val="333333"/>
          <w:sz w:val="26"/>
          <w:szCs w:val="26"/>
        </w:rPr>
        <w:t>ng: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glucozơ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thì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hiếu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 khi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không có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glucozơ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thì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-1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lên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men.</w:t>
      </w:r>
    </w:p>
    <w:p w:rsidR="00C836BE" w:rsidRPr="00C836BE" w:rsidRDefault="00C836BE" w:rsidP="00C836BE">
      <w:pPr>
        <w:spacing w:before="8"/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D.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Khi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sự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cạnh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tranh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v</w:t>
      </w:r>
      <w:r w:rsidRPr="00C836BE">
        <w:rPr>
          <w:color w:val="333333"/>
          <w:sz w:val="26"/>
          <w:szCs w:val="26"/>
        </w:rPr>
        <w:t>ề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O2: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O2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1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l</w:t>
      </w:r>
      <w:r w:rsidRPr="00C836BE">
        <w:rPr>
          <w:color w:val="333333"/>
          <w:sz w:val="26"/>
          <w:szCs w:val="26"/>
        </w:rPr>
        <w:t xml:space="preserve">ên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en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ó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đủ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O2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thì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5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hiếu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  <w:sectPr w:rsidR="00C836BE" w:rsidRPr="00C836BE">
          <w:pgSz w:w="12240" w:h="15840"/>
          <w:pgMar w:top="1220" w:right="0" w:bottom="280" w:left="0" w:header="0" w:footer="1104" w:gutter="0"/>
          <w:cols w:space="720"/>
        </w:sect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19: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oxi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hóa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chất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x</w:t>
      </w:r>
      <w:r w:rsidRPr="00C836BE">
        <w:rPr>
          <w:color w:val="333333"/>
          <w:spacing w:val="4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ra ở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đâu?</w:t>
      </w:r>
    </w:p>
    <w:p w:rsidR="00C836BE" w:rsidRPr="00C836BE" w:rsidRDefault="00C836BE" w:rsidP="00C836BE">
      <w:pPr>
        <w:spacing w:before="6" w:line="160" w:lineRule="exact"/>
        <w:rPr>
          <w:sz w:val="16"/>
          <w:szCs w:val="16"/>
        </w:rPr>
      </w:pPr>
    </w:p>
    <w:p w:rsidR="00C836BE" w:rsidRPr="00C836BE" w:rsidRDefault="00C836BE" w:rsidP="00C836BE">
      <w:pPr>
        <w:spacing w:line="360" w:lineRule="auto"/>
        <w:ind w:left="588" w:right="1623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       </w:t>
      </w:r>
      <w:r w:rsidRPr="00C836BE">
        <w:rPr>
          <w:color w:val="333333"/>
          <w:spacing w:val="4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Khoang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ti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 xml:space="preserve">hể.               </w:t>
      </w:r>
      <w:r w:rsidRPr="00C836BE">
        <w:rPr>
          <w:color w:val="333333"/>
          <w:spacing w:val="3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Màng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ti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 xml:space="preserve">hể.      </w:t>
      </w:r>
      <w:r w:rsidRPr="00C836BE">
        <w:rPr>
          <w:color w:val="333333"/>
          <w:spacing w:val="6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Quan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2"/>
          <w:sz w:val="26"/>
          <w:szCs w:val="26"/>
        </w:rPr>
        <w:t>iể</w:t>
      </w:r>
      <w:r w:rsidRPr="00C836BE">
        <w:rPr>
          <w:color w:val="333333"/>
          <w:sz w:val="26"/>
          <w:szCs w:val="26"/>
        </w:rPr>
        <w:t>m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khá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 xml:space="preserve">.        </w:t>
      </w:r>
      <w:r w:rsidRPr="00C836BE">
        <w:rPr>
          <w:color w:val="333333"/>
          <w:spacing w:val="39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Tế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bào chất.</w:t>
      </w:r>
    </w:p>
    <w:p w:rsidR="00C836BE" w:rsidRPr="00C836BE" w:rsidRDefault="00C836BE" w:rsidP="00C836BE">
      <w:pPr>
        <w:spacing w:before="5"/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20: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sáng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thụ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 xml:space="preserve">2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>hó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1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b</w:t>
      </w:r>
      <w:r w:rsidRPr="00C836BE">
        <w:rPr>
          <w:color w:val="333333"/>
          <w:spacing w:val="3"/>
          <w:sz w:val="26"/>
          <w:szCs w:val="26"/>
        </w:rPr>
        <w:t>ó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tối.              </w:t>
      </w:r>
      <w:r w:rsidRPr="00C836BE">
        <w:rPr>
          <w:color w:val="333333"/>
          <w:spacing w:val="2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thụ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1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phóng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</w:p>
    <w:p w:rsidR="00C836BE" w:rsidRPr="00C836BE" w:rsidRDefault="00C836BE" w:rsidP="00C836BE">
      <w:pPr>
        <w:spacing w:before="7" w:line="120" w:lineRule="exact"/>
        <w:rPr>
          <w:sz w:val="12"/>
          <w:szCs w:val="12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6"/>
          <w:szCs w:val="26"/>
        </w:rPr>
        <w:t>bóng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tối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37" w:lineRule="auto"/>
        <w:ind w:left="588" w:right="1295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thụ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</w:t>
      </w:r>
      <w:r w:rsidRPr="00C836BE">
        <w:rPr>
          <w:color w:val="333333"/>
          <w:spacing w:val="2"/>
          <w:sz w:val="26"/>
          <w:szCs w:val="26"/>
        </w:rPr>
        <w:t>ả</w:t>
      </w:r>
      <w:r w:rsidRPr="00C836BE">
        <w:rPr>
          <w:color w:val="333333"/>
          <w:sz w:val="26"/>
          <w:szCs w:val="26"/>
        </w:rPr>
        <w:t>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ó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1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ngoài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</w:t>
      </w:r>
      <w:r w:rsidRPr="00C836BE">
        <w:rPr>
          <w:color w:val="333333"/>
          <w:spacing w:val="2"/>
          <w:sz w:val="26"/>
          <w:szCs w:val="26"/>
        </w:rPr>
        <w:t>á</w:t>
      </w:r>
      <w:r w:rsidRPr="00C836BE">
        <w:rPr>
          <w:color w:val="333333"/>
          <w:sz w:val="26"/>
          <w:szCs w:val="26"/>
        </w:rPr>
        <w:t xml:space="preserve">ng.                   </w:t>
      </w:r>
      <w:r w:rsidRPr="00C836BE">
        <w:rPr>
          <w:color w:val="333333"/>
          <w:spacing w:val="30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thụ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1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phóng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ngoài sáng.</w:t>
      </w:r>
    </w:p>
    <w:p w:rsidR="00C836BE" w:rsidRPr="00C836BE" w:rsidRDefault="00C836BE" w:rsidP="00C836BE">
      <w:pPr>
        <w:spacing w:before="34"/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21: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G</w:t>
      </w:r>
      <w:r w:rsidRPr="00C836BE">
        <w:rPr>
          <w:color w:val="333333"/>
          <w:sz w:val="26"/>
          <w:szCs w:val="26"/>
        </w:rPr>
        <w:t>iai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đoạn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nào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chung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2"/>
          <w:sz w:val="26"/>
          <w:szCs w:val="26"/>
        </w:rPr>
        <w:t>ê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en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hí?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Tổng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hợp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axe</w:t>
      </w:r>
      <w:r w:rsidRPr="00C836BE">
        <w:rPr>
          <w:color w:val="333333"/>
          <w:spacing w:val="5"/>
          <w:sz w:val="26"/>
          <w:szCs w:val="26"/>
        </w:rPr>
        <w:t>t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pacing w:val="1"/>
          <w:sz w:val="26"/>
          <w:szCs w:val="26"/>
        </w:rPr>
        <w:t>l</w:t>
      </w:r>
      <w:r w:rsidRPr="00C836BE">
        <w:rPr>
          <w:color w:val="333333"/>
          <w:sz w:val="26"/>
          <w:szCs w:val="26"/>
        </w:rPr>
        <w:t>-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 xml:space="preserve">oA.                                                  </w:t>
      </w:r>
      <w:r w:rsidRPr="00C836BE">
        <w:rPr>
          <w:color w:val="333333"/>
          <w:spacing w:val="6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C.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Chuỗi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r</w:t>
      </w:r>
      <w:r w:rsidRPr="00C836BE">
        <w:rPr>
          <w:color w:val="333333"/>
          <w:spacing w:val="5"/>
          <w:sz w:val="26"/>
          <w:szCs w:val="26"/>
        </w:rPr>
        <w:t>u</w:t>
      </w:r>
      <w:r w:rsidRPr="00C836BE">
        <w:rPr>
          <w:color w:val="333333"/>
          <w:spacing w:val="-5"/>
          <w:sz w:val="26"/>
          <w:szCs w:val="26"/>
        </w:rPr>
        <w:t>y</w:t>
      </w:r>
      <w:r w:rsidRPr="00C836BE">
        <w:rPr>
          <w:color w:val="333333"/>
          <w:sz w:val="26"/>
          <w:szCs w:val="26"/>
        </w:rPr>
        <w:t>ền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đ</w:t>
      </w:r>
      <w:r w:rsidRPr="00C836BE">
        <w:rPr>
          <w:color w:val="333333"/>
          <w:sz w:val="26"/>
          <w:szCs w:val="26"/>
        </w:rPr>
        <w:t>iện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ử elect</w:t>
      </w:r>
      <w:r w:rsidRPr="00C836BE">
        <w:rPr>
          <w:color w:val="333333"/>
          <w:spacing w:val="1"/>
          <w:sz w:val="26"/>
          <w:szCs w:val="26"/>
        </w:rPr>
        <w:t>r</w:t>
      </w:r>
      <w:r w:rsidRPr="00C836BE">
        <w:rPr>
          <w:color w:val="333333"/>
          <w:sz w:val="26"/>
          <w:szCs w:val="26"/>
        </w:rPr>
        <w:t>on.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Chu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 xml:space="preserve">Crep.                                                             </w:t>
      </w:r>
      <w:r w:rsidRPr="00C836BE">
        <w:rPr>
          <w:color w:val="333333"/>
          <w:spacing w:val="2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D.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ờng</w:t>
      </w:r>
      <w:r w:rsidRPr="00C836BE">
        <w:rPr>
          <w:color w:val="333333"/>
          <w:spacing w:val="-7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ân.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22:</w:t>
      </w:r>
      <w:r w:rsidRPr="00C836BE">
        <w:rPr>
          <w:b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 quá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</w:p>
    <w:p w:rsidR="00C836BE" w:rsidRPr="00C836BE" w:rsidRDefault="00C836BE" w:rsidP="00C836BE">
      <w:pPr>
        <w:spacing w:before="7" w:line="140" w:lineRule="exact"/>
        <w:rPr>
          <w:sz w:val="14"/>
          <w:szCs w:val="14"/>
        </w:rPr>
      </w:pPr>
    </w:p>
    <w:p w:rsidR="00C836BE" w:rsidRPr="00C836BE" w:rsidRDefault="00C836BE" w:rsidP="00C836BE">
      <w:pPr>
        <w:spacing w:line="337" w:lineRule="auto"/>
        <w:ind w:left="588" w:right="1236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ôxi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hóa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hợp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O,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đồng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ời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tích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4"/>
          <w:sz w:val="26"/>
          <w:szCs w:val="26"/>
        </w:rPr>
        <w:t>ũ</w:t>
      </w:r>
      <w:r w:rsidRPr="00C836BE">
        <w:rPr>
          <w:color w:val="333333"/>
          <w:sz w:val="26"/>
          <w:szCs w:val="26"/>
        </w:rPr>
        <w:t>y</w:t>
      </w:r>
      <w:r w:rsidRPr="00C836BE">
        <w:rPr>
          <w:color w:val="333333"/>
          <w:spacing w:val="-8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ăng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cần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thiết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 hoạt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động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thể.</w:t>
      </w:r>
    </w:p>
    <w:p w:rsidR="00C836BE" w:rsidRPr="00C836BE" w:rsidRDefault="00C836BE" w:rsidP="00C836BE">
      <w:pPr>
        <w:spacing w:before="33" w:line="337" w:lineRule="auto"/>
        <w:ind w:left="588" w:right="1289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khử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hợp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z w:val="26"/>
          <w:szCs w:val="26"/>
        </w:rPr>
        <w:t>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</w:t>
      </w:r>
      <w:r w:rsidRPr="00C836BE">
        <w:rPr>
          <w:color w:val="333333"/>
          <w:spacing w:val="1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O,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đ</w:t>
      </w:r>
      <w:r w:rsidRPr="00C836BE">
        <w:rPr>
          <w:color w:val="333333"/>
          <w:sz w:val="26"/>
          <w:szCs w:val="26"/>
        </w:rPr>
        <w:t>ồng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thời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</w:t>
      </w:r>
      <w:r w:rsidRPr="00C836BE">
        <w:rPr>
          <w:color w:val="333333"/>
          <w:spacing w:val="2"/>
          <w:sz w:val="26"/>
          <w:szCs w:val="26"/>
        </w:rPr>
        <w:t>ó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ă</w:t>
      </w:r>
      <w:r w:rsidRPr="00C836BE">
        <w:rPr>
          <w:color w:val="333333"/>
          <w:sz w:val="26"/>
          <w:szCs w:val="26"/>
        </w:rPr>
        <w:t>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cần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hiết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cho các hoạt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động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thể.</w:t>
      </w:r>
    </w:p>
    <w:p w:rsidR="00C836BE" w:rsidRPr="00C836BE" w:rsidRDefault="00C836BE" w:rsidP="00C836BE">
      <w:pPr>
        <w:spacing w:before="33" w:line="337" w:lineRule="auto"/>
        <w:ind w:left="588" w:right="1091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</w:t>
      </w:r>
      <w:r w:rsidRPr="00C836BE">
        <w:rPr>
          <w:color w:val="333333"/>
          <w:spacing w:val="24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ôxi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hóa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hợp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2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và H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O,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đồng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ời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p</w:t>
      </w:r>
      <w:r w:rsidRPr="00C836BE">
        <w:rPr>
          <w:color w:val="333333"/>
          <w:sz w:val="26"/>
          <w:szCs w:val="26"/>
        </w:rPr>
        <w:t>hóng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lượng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</w:t>
      </w:r>
      <w:r w:rsidRPr="00C836BE">
        <w:rPr>
          <w:color w:val="333333"/>
          <w:spacing w:val="3"/>
          <w:sz w:val="26"/>
          <w:szCs w:val="26"/>
        </w:rPr>
        <w:t>ầ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thiết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ch</w:t>
      </w:r>
      <w:r w:rsidRPr="00C836BE">
        <w:rPr>
          <w:color w:val="333333"/>
          <w:sz w:val="26"/>
          <w:szCs w:val="26"/>
        </w:rPr>
        <w:t>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 hoạt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động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thể.</w:t>
      </w:r>
    </w:p>
    <w:p w:rsidR="00C836BE" w:rsidRPr="00C836BE" w:rsidRDefault="00C836BE" w:rsidP="00C836BE">
      <w:pPr>
        <w:spacing w:before="33" w:line="335" w:lineRule="auto"/>
        <w:ind w:left="588" w:right="91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D.  </w:t>
      </w:r>
      <w:r w:rsidRPr="00C836BE">
        <w:rPr>
          <w:color w:val="333333"/>
          <w:spacing w:val="12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ôxi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hóa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hợp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</w:t>
      </w:r>
      <w:r w:rsidRPr="00C836BE">
        <w:rPr>
          <w:color w:val="333333"/>
          <w:spacing w:val="2"/>
          <w:sz w:val="26"/>
          <w:szCs w:val="26"/>
        </w:rPr>
        <w:t>ấ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thành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CO</w:t>
      </w:r>
      <w:r w:rsidRPr="00C836BE">
        <w:rPr>
          <w:color w:val="333333"/>
          <w:position w:val="-4"/>
          <w:sz w:val="17"/>
          <w:szCs w:val="17"/>
        </w:rPr>
        <w:t>2</w:t>
      </w:r>
      <w:r w:rsidRPr="00C836BE">
        <w:rPr>
          <w:color w:val="333333"/>
          <w:spacing w:val="20"/>
          <w:position w:val="-4"/>
          <w:sz w:val="17"/>
          <w:szCs w:val="17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1"/>
          <w:position w:val="-4"/>
          <w:sz w:val="17"/>
          <w:szCs w:val="17"/>
        </w:rPr>
        <w:t>2</w:t>
      </w:r>
      <w:r w:rsidRPr="00C836BE">
        <w:rPr>
          <w:color w:val="333333"/>
          <w:sz w:val="26"/>
          <w:szCs w:val="26"/>
        </w:rPr>
        <w:t>O,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đồng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ời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phó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lượng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cần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thiết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cho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các hoạt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động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sống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của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cơ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thể.</w:t>
      </w:r>
    </w:p>
    <w:p w:rsidR="00C836BE" w:rsidRPr="00C836BE" w:rsidRDefault="00C836BE" w:rsidP="00C836BE">
      <w:pPr>
        <w:spacing w:before="35"/>
        <w:ind w:left="588"/>
        <w:rPr>
          <w:sz w:val="26"/>
          <w:szCs w:val="26"/>
        </w:rPr>
      </w:pPr>
      <w:r w:rsidRPr="00C836BE">
        <w:rPr>
          <w:b/>
          <w:sz w:val="26"/>
          <w:szCs w:val="26"/>
        </w:rPr>
        <w:t>Câu</w:t>
      </w:r>
      <w:r w:rsidRPr="00C836BE">
        <w:rPr>
          <w:b/>
          <w:spacing w:val="-5"/>
          <w:sz w:val="26"/>
          <w:szCs w:val="26"/>
        </w:rPr>
        <w:t xml:space="preserve"> </w:t>
      </w:r>
      <w:r w:rsidRPr="00C836BE">
        <w:rPr>
          <w:b/>
          <w:sz w:val="26"/>
          <w:szCs w:val="26"/>
        </w:rPr>
        <w:t>23:</w:t>
      </w:r>
      <w:r w:rsidRPr="00C836BE">
        <w:rPr>
          <w:b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Sự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khác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3"/>
          <w:sz w:val="26"/>
          <w:szCs w:val="26"/>
        </w:rPr>
        <w:t>a</w:t>
      </w:r>
      <w:r w:rsidRPr="00C836BE">
        <w:rPr>
          <w:color w:val="333333"/>
          <w:sz w:val="26"/>
          <w:szCs w:val="26"/>
        </w:rPr>
        <w:t>u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về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hiệu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quả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</w:t>
      </w:r>
      <w:r w:rsidRPr="00C836BE">
        <w:rPr>
          <w:color w:val="333333"/>
          <w:spacing w:val="2"/>
          <w:sz w:val="26"/>
          <w:szCs w:val="26"/>
        </w:rPr>
        <w:t>n</w:t>
      </w:r>
      <w:r w:rsidRPr="00C836BE">
        <w:rPr>
          <w:color w:val="333333"/>
          <w:sz w:val="26"/>
          <w:szCs w:val="26"/>
        </w:rPr>
        <w:t>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</w:t>
      </w:r>
      <w:r w:rsidRPr="00C836BE">
        <w:rPr>
          <w:color w:val="333333"/>
          <w:spacing w:val="1"/>
          <w:sz w:val="26"/>
          <w:szCs w:val="26"/>
        </w:rPr>
        <w:t>ữ</w:t>
      </w:r>
      <w:r w:rsidRPr="00C836BE">
        <w:rPr>
          <w:color w:val="333333"/>
          <w:sz w:val="26"/>
          <w:szCs w:val="26"/>
        </w:rPr>
        <w:t>a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và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qúa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lên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n?</w:t>
      </w:r>
    </w:p>
    <w:p w:rsidR="00C836BE" w:rsidRPr="00C836BE" w:rsidRDefault="00C836BE" w:rsidP="00C836BE">
      <w:pPr>
        <w:spacing w:line="140" w:lineRule="exact"/>
        <w:rPr>
          <w:sz w:val="15"/>
          <w:szCs w:val="15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A.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phóng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2"/>
          <w:sz w:val="26"/>
          <w:szCs w:val="26"/>
        </w:rPr>
        <w:t>ì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3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gấp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19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lần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t</w:t>
      </w:r>
      <w:r w:rsidRPr="00C836BE">
        <w:rPr>
          <w:color w:val="333333"/>
          <w:sz w:val="26"/>
          <w:szCs w:val="26"/>
        </w:rPr>
        <w:t>rình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lên</w:t>
      </w:r>
      <w:r w:rsidRPr="00C836BE">
        <w:rPr>
          <w:color w:val="333333"/>
          <w:spacing w:val="1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pacing w:val="2"/>
          <w:sz w:val="26"/>
          <w:szCs w:val="26"/>
        </w:rPr>
        <w:t>e</w:t>
      </w:r>
      <w:r w:rsidRPr="00C836BE">
        <w:rPr>
          <w:color w:val="333333"/>
          <w:sz w:val="26"/>
          <w:szCs w:val="26"/>
        </w:rPr>
        <w:t>n.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-2"/>
          <w:sz w:val="24"/>
          <w:szCs w:val="24"/>
        </w:rPr>
        <w:t>B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51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phóng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cả hai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đ</w:t>
      </w:r>
      <w:r w:rsidRPr="00C836BE">
        <w:rPr>
          <w:color w:val="333333"/>
          <w:sz w:val="26"/>
          <w:szCs w:val="26"/>
        </w:rPr>
        <w:t>ó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là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như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au.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pacing w:val="1"/>
          <w:sz w:val="24"/>
          <w:szCs w:val="24"/>
        </w:rPr>
        <w:t>C</w:t>
      </w:r>
      <w:r w:rsidRPr="00C836BE">
        <w:rPr>
          <w:color w:val="333333"/>
          <w:sz w:val="24"/>
          <w:szCs w:val="24"/>
        </w:rPr>
        <w:t xml:space="preserve">.    </w:t>
      </w:r>
      <w:r w:rsidRPr="00C836BE">
        <w:rPr>
          <w:color w:val="333333"/>
          <w:spacing w:val="48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phóng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</w:t>
      </w:r>
      <w:r w:rsidRPr="00C836BE">
        <w:rPr>
          <w:color w:val="333333"/>
          <w:spacing w:val="2"/>
          <w:sz w:val="26"/>
          <w:szCs w:val="26"/>
        </w:rPr>
        <w:t>ì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lên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en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19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lần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i</w:t>
      </w:r>
      <w:r w:rsidRPr="00C836BE">
        <w:rPr>
          <w:color w:val="333333"/>
          <w:sz w:val="26"/>
          <w:szCs w:val="26"/>
        </w:rPr>
        <w:t>ếu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k</w:t>
      </w:r>
      <w:r w:rsidRPr="00C836BE">
        <w:rPr>
          <w:color w:val="333333"/>
          <w:sz w:val="26"/>
          <w:szCs w:val="26"/>
        </w:rPr>
        <w:t>hí.</w:t>
      </w:r>
    </w:p>
    <w:p w:rsidR="00C836BE" w:rsidRPr="00C836BE" w:rsidRDefault="00C836BE" w:rsidP="00C836BE">
      <w:pPr>
        <w:spacing w:before="10" w:line="140" w:lineRule="exact"/>
        <w:rPr>
          <w:sz w:val="14"/>
          <w:szCs w:val="14"/>
        </w:rPr>
      </w:pPr>
    </w:p>
    <w:p w:rsidR="00C836BE" w:rsidRPr="00C836BE" w:rsidRDefault="00C836BE" w:rsidP="00C836BE">
      <w:pPr>
        <w:ind w:left="588"/>
        <w:rPr>
          <w:sz w:val="26"/>
          <w:szCs w:val="26"/>
        </w:rPr>
      </w:pPr>
      <w:r w:rsidRPr="00C836BE">
        <w:rPr>
          <w:color w:val="333333"/>
          <w:sz w:val="24"/>
          <w:szCs w:val="24"/>
        </w:rPr>
        <w:t xml:space="preserve">D.    </w:t>
      </w:r>
      <w:r w:rsidRPr="00C836BE">
        <w:rPr>
          <w:color w:val="333333"/>
          <w:spacing w:val="36"/>
          <w:sz w:val="24"/>
          <w:szCs w:val="24"/>
        </w:rPr>
        <w:t xml:space="preserve"> </w:t>
      </w:r>
      <w:r w:rsidRPr="00C836BE">
        <w:rPr>
          <w:color w:val="333333"/>
          <w:sz w:val="26"/>
          <w:szCs w:val="26"/>
        </w:rPr>
        <w:t>Năng</w:t>
      </w:r>
      <w:r w:rsidRPr="00C836BE">
        <w:rPr>
          <w:color w:val="333333"/>
          <w:spacing w:val="-6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ATP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đ</w:t>
      </w:r>
      <w:r w:rsidRPr="00C836BE">
        <w:rPr>
          <w:color w:val="333333"/>
          <w:spacing w:val="1"/>
          <w:sz w:val="26"/>
          <w:szCs w:val="26"/>
        </w:rPr>
        <w:t>ư</w:t>
      </w:r>
      <w:r w:rsidRPr="00C836BE">
        <w:rPr>
          <w:color w:val="333333"/>
          <w:sz w:val="26"/>
          <w:szCs w:val="26"/>
        </w:rPr>
        <w:t>ợc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giải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phóng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trong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q</w:t>
      </w:r>
      <w:r w:rsidRPr="00C836BE">
        <w:rPr>
          <w:color w:val="333333"/>
          <w:sz w:val="26"/>
          <w:szCs w:val="26"/>
        </w:rPr>
        <w:t>uá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</w:t>
      </w:r>
      <w:r w:rsidRPr="00C836BE">
        <w:rPr>
          <w:color w:val="333333"/>
          <w:spacing w:val="3"/>
          <w:sz w:val="26"/>
          <w:szCs w:val="26"/>
        </w:rPr>
        <w:t>r</w:t>
      </w:r>
      <w:r w:rsidRPr="00C836BE">
        <w:rPr>
          <w:color w:val="333333"/>
          <w:spacing w:val="2"/>
          <w:sz w:val="26"/>
          <w:szCs w:val="26"/>
        </w:rPr>
        <w:t>ì</w:t>
      </w:r>
      <w:r w:rsidRPr="00C836BE">
        <w:rPr>
          <w:color w:val="333333"/>
          <w:sz w:val="26"/>
          <w:szCs w:val="26"/>
        </w:rPr>
        <w:t>nh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lên</w:t>
      </w:r>
      <w:r w:rsidRPr="00C836BE">
        <w:rPr>
          <w:color w:val="333333"/>
          <w:spacing w:val="-1"/>
          <w:sz w:val="26"/>
          <w:szCs w:val="26"/>
        </w:rPr>
        <w:t xml:space="preserve"> </w:t>
      </w:r>
      <w:r w:rsidRPr="00C836BE">
        <w:rPr>
          <w:color w:val="333333"/>
          <w:spacing w:val="-2"/>
          <w:sz w:val="26"/>
          <w:szCs w:val="26"/>
        </w:rPr>
        <w:t>m</w:t>
      </w:r>
      <w:r w:rsidRPr="00C836BE">
        <w:rPr>
          <w:color w:val="333333"/>
          <w:sz w:val="26"/>
          <w:szCs w:val="26"/>
        </w:rPr>
        <w:t>en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cao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</w:t>
      </w:r>
      <w:r w:rsidRPr="00C836BE">
        <w:rPr>
          <w:color w:val="333333"/>
          <w:spacing w:val="2"/>
          <w:sz w:val="26"/>
          <w:szCs w:val="26"/>
        </w:rPr>
        <w:t>ơ</w:t>
      </w:r>
      <w:r w:rsidRPr="00C836BE">
        <w:rPr>
          <w:color w:val="333333"/>
          <w:sz w:val="26"/>
          <w:szCs w:val="26"/>
        </w:rPr>
        <w:t>n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q</w:t>
      </w:r>
      <w:r w:rsidRPr="00C836BE">
        <w:rPr>
          <w:color w:val="333333"/>
          <w:spacing w:val="2"/>
          <w:sz w:val="26"/>
          <w:szCs w:val="26"/>
        </w:rPr>
        <w:t>u</w:t>
      </w:r>
      <w:r w:rsidRPr="00C836BE">
        <w:rPr>
          <w:color w:val="333333"/>
          <w:sz w:val="26"/>
          <w:szCs w:val="26"/>
        </w:rPr>
        <w:t>á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trình</w:t>
      </w:r>
      <w:r w:rsidRPr="00C836BE">
        <w:rPr>
          <w:color w:val="333333"/>
          <w:spacing w:val="-5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hô</w:t>
      </w:r>
      <w:r w:rsidRPr="00C836BE">
        <w:rPr>
          <w:color w:val="333333"/>
          <w:spacing w:val="-3"/>
          <w:sz w:val="26"/>
          <w:szCs w:val="26"/>
        </w:rPr>
        <w:t xml:space="preserve"> </w:t>
      </w:r>
      <w:r w:rsidRPr="00C836BE">
        <w:rPr>
          <w:color w:val="333333"/>
          <w:spacing w:val="2"/>
          <w:sz w:val="26"/>
          <w:szCs w:val="26"/>
        </w:rPr>
        <w:t>h</w:t>
      </w:r>
      <w:r w:rsidRPr="00C836BE">
        <w:rPr>
          <w:color w:val="333333"/>
          <w:sz w:val="26"/>
          <w:szCs w:val="26"/>
        </w:rPr>
        <w:t>ấp</w:t>
      </w:r>
      <w:r w:rsidRPr="00C836BE">
        <w:rPr>
          <w:color w:val="333333"/>
          <w:spacing w:val="-4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hiếu</w:t>
      </w:r>
      <w:r w:rsidRPr="00C836BE">
        <w:rPr>
          <w:color w:val="333333"/>
          <w:spacing w:val="-2"/>
          <w:sz w:val="26"/>
          <w:szCs w:val="26"/>
        </w:rPr>
        <w:t xml:space="preserve"> </w:t>
      </w:r>
      <w:r w:rsidRPr="00C836BE">
        <w:rPr>
          <w:color w:val="333333"/>
          <w:sz w:val="26"/>
          <w:szCs w:val="26"/>
        </w:rPr>
        <w:t>khí.</w:t>
      </w:r>
    </w:p>
    <w:p w:rsidR="00C836BE" w:rsidRDefault="00C836BE">
      <w:pPr>
        <w:rPr>
          <w:b/>
          <w:sz w:val="25"/>
          <w:szCs w:val="25"/>
        </w:rPr>
      </w:pPr>
      <w:r>
        <w:rPr>
          <w:b/>
          <w:sz w:val="25"/>
          <w:szCs w:val="25"/>
        </w:rPr>
        <w:br w:type="page"/>
      </w:r>
    </w:p>
    <w:p w:rsidR="00C836BE" w:rsidRPr="00C836BE" w:rsidRDefault="00C836BE" w:rsidP="00C836BE">
      <w:pPr>
        <w:spacing w:line="360" w:lineRule="auto"/>
        <w:ind w:left="874" w:right="4872"/>
        <w:jc w:val="center"/>
        <w:rPr>
          <w:b/>
          <w:sz w:val="25"/>
          <w:szCs w:val="25"/>
        </w:rPr>
      </w:pPr>
    </w:p>
    <w:sectPr w:rsidR="00C836BE" w:rsidRPr="00C836BE" w:rsidSect="00C836BE">
      <w:pgSz w:w="12240" w:h="15840"/>
      <w:pgMar w:top="1260" w:right="0" w:bottom="280" w:left="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CAD" w:rsidRDefault="00632CAD">
      <w:r>
        <w:separator/>
      </w:r>
    </w:p>
  </w:endnote>
  <w:endnote w:type="continuationSeparator" w:id="0">
    <w:p w:rsidR="00632CAD" w:rsidRDefault="0063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BE" w:rsidRDefault="00C836BE" w:rsidP="00C836BE">
    <w:pPr>
      <w:spacing w:line="200" w:lineRule="exact"/>
      <w:ind w:left="720" w:firstLine="720"/>
    </w:pPr>
  </w:p>
  <w:p w:rsidR="00B366CD" w:rsidRPr="00C836BE" w:rsidRDefault="00C836BE" w:rsidP="00C836BE">
    <w:pPr>
      <w:spacing w:line="200" w:lineRule="exact"/>
      <w:ind w:firstLine="720"/>
      <w:rPr>
        <w:b/>
      </w:rPr>
    </w:pPr>
    <w:r w:rsidRPr="00C836BE">
      <w:rPr>
        <w:b/>
      </w:rPr>
      <w:t>GV ĐỖ THỊ MAI TRANG</w:t>
    </w:r>
    <w:r w:rsidRPr="00C836BE">
      <w:rPr>
        <w:b/>
      </w:rPr>
      <w:tab/>
    </w:r>
    <w:r w:rsidRPr="00C836BE">
      <w:rPr>
        <w:b/>
      </w:rPr>
      <w:tab/>
    </w:r>
    <w:r w:rsidRPr="00C836BE">
      <w:rPr>
        <w:b/>
      </w:rPr>
      <w:tab/>
    </w:r>
    <w:r w:rsidRPr="00C836BE">
      <w:rPr>
        <w:b/>
      </w:rPr>
      <w:tab/>
    </w:r>
    <w:r w:rsidRPr="00C836BE">
      <w:rPr>
        <w:b/>
      </w:rPr>
      <w:tab/>
    </w:r>
    <w:r w:rsidRPr="00C836BE">
      <w:rPr>
        <w:b/>
      </w:rPr>
      <w:tab/>
    </w:r>
    <w:r w:rsidRPr="00C836BE">
      <w:rPr>
        <w:b/>
      </w:rPr>
      <w:tab/>
      <w:t>Luyện thi THPT QG môn Sinh học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BE" w:rsidRDefault="00C836BE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BE" w:rsidRDefault="00C836BE">
    <w:pPr>
      <w:spacing w:line="200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BE" w:rsidRDefault="00C836BE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CAD" w:rsidRDefault="00632CAD">
      <w:r>
        <w:separator/>
      </w:r>
    </w:p>
  </w:footnote>
  <w:footnote w:type="continuationSeparator" w:id="0">
    <w:p w:rsidR="00632CAD" w:rsidRDefault="00632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CD" w:rsidRDefault="00B366CD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BE" w:rsidRDefault="00C836BE">
    <w:pPr>
      <w:spacing w:line="20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BE" w:rsidRDefault="00C836BE">
    <w:pPr>
      <w:spacing w:line="20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BE" w:rsidRDefault="00C836BE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3674"/>
    <w:multiLevelType w:val="multilevel"/>
    <w:tmpl w:val="7C240A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547657"/>
    <w:multiLevelType w:val="multilevel"/>
    <w:tmpl w:val="671640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ECC267D"/>
    <w:multiLevelType w:val="multilevel"/>
    <w:tmpl w:val="7E3A17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4DF534B"/>
    <w:multiLevelType w:val="multilevel"/>
    <w:tmpl w:val="328ED2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66CD"/>
    <w:rsid w:val="00632CAD"/>
    <w:rsid w:val="00B366CD"/>
    <w:rsid w:val="00C8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3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6BE"/>
  </w:style>
  <w:style w:type="paragraph" w:styleId="Footer">
    <w:name w:val="footer"/>
    <w:basedOn w:val="Normal"/>
    <w:link w:val="FooterChar"/>
    <w:uiPriority w:val="99"/>
    <w:unhideWhenUsed/>
    <w:rsid w:val="00C83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3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6BE"/>
  </w:style>
  <w:style w:type="paragraph" w:styleId="Footer">
    <w:name w:val="footer"/>
    <w:basedOn w:val="Normal"/>
    <w:link w:val="FooterChar"/>
    <w:uiPriority w:val="99"/>
    <w:unhideWhenUsed/>
    <w:rsid w:val="00C83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8652</Words>
  <Characters>49318</Characters>
  <Application>Microsoft Office Word</Application>
  <DocSecurity>0</DocSecurity>
  <Lines>410</Lines>
  <Paragraphs>115</Paragraphs>
  <ScaleCrop>false</ScaleCrop>
  <Company>home</Company>
  <LinksUpToDate>false</LinksUpToDate>
  <CharactersWithSpaces>57855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trangon do</cp:lastModifiedBy>
  <cp:revision>2</cp:revision>
  <dcterms:created xsi:type="dcterms:W3CDTF">2018-05-28T19:54:00Z</dcterms:created>
  <dcterms:modified xsi:type="dcterms:W3CDTF">2018-05-28T20:02:00Z</dcterms:modified>
</cp:coreProperties>
</file>