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65" w:rsidRPr="00BD6865" w:rsidRDefault="00AC607E" w:rsidP="00BD6865">
      <w:pPr>
        <w:spacing w:before="24" w:line="325" w:lineRule="auto"/>
        <w:ind w:right="1349"/>
        <w:jc w:val="center"/>
        <w:rPr>
          <w:sz w:val="28"/>
          <w:szCs w:val="28"/>
          <w:u w:val="single"/>
        </w:rPr>
      </w:pPr>
      <w:r w:rsidRPr="00BD6865">
        <w:rPr>
          <w:b/>
          <w:spacing w:val="-3"/>
          <w:sz w:val="28"/>
          <w:szCs w:val="28"/>
          <w:u w:val="single"/>
        </w:rPr>
        <w:t>S</w:t>
      </w:r>
      <w:r w:rsidRPr="00BD6865">
        <w:rPr>
          <w:b/>
          <w:spacing w:val="1"/>
          <w:sz w:val="28"/>
          <w:szCs w:val="28"/>
          <w:u w:val="single"/>
        </w:rPr>
        <w:t>I</w:t>
      </w:r>
      <w:r w:rsidRPr="00BD6865">
        <w:rPr>
          <w:b/>
          <w:spacing w:val="-1"/>
          <w:sz w:val="28"/>
          <w:szCs w:val="28"/>
          <w:u w:val="single"/>
        </w:rPr>
        <w:t>N</w:t>
      </w:r>
      <w:r w:rsidRPr="00BD6865">
        <w:rPr>
          <w:b/>
          <w:sz w:val="28"/>
          <w:szCs w:val="28"/>
          <w:u w:val="single"/>
        </w:rPr>
        <w:t xml:space="preserve">H </w:t>
      </w:r>
      <w:r w:rsidRPr="00BD6865">
        <w:rPr>
          <w:b/>
          <w:spacing w:val="-3"/>
          <w:sz w:val="28"/>
          <w:szCs w:val="28"/>
          <w:u w:val="single"/>
        </w:rPr>
        <w:t>L</w:t>
      </w:r>
      <w:r w:rsidRPr="00BD6865">
        <w:rPr>
          <w:b/>
          <w:sz w:val="28"/>
          <w:szCs w:val="28"/>
          <w:u w:val="single"/>
        </w:rPr>
        <w:t>Í</w:t>
      </w:r>
      <w:r w:rsidRPr="00BD6865">
        <w:rPr>
          <w:b/>
          <w:spacing w:val="1"/>
          <w:sz w:val="28"/>
          <w:szCs w:val="28"/>
          <w:u w:val="single"/>
        </w:rPr>
        <w:t xml:space="preserve"> </w:t>
      </w:r>
      <w:r w:rsidRPr="00BD6865">
        <w:rPr>
          <w:b/>
          <w:spacing w:val="-2"/>
          <w:sz w:val="28"/>
          <w:szCs w:val="28"/>
          <w:u w:val="single"/>
        </w:rPr>
        <w:t>Đ</w:t>
      </w:r>
      <w:r w:rsidRPr="00BD6865">
        <w:rPr>
          <w:b/>
          <w:sz w:val="28"/>
          <w:szCs w:val="28"/>
          <w:u w:val="single"/>
        </w:rPr>
        <w:t>Ộ</w:t>
      </w:r>
      <w:r w:rsidRPr="00BD6865">
        <w:rPr>
          <w:b/>
          <w:spacing w:val="-1"/>
          <w:sz w:val="28"/>
          <w:szCs w:val="28"/>
          <w:u w:val="single"/>
        </w:rPr>
        <w:t>N</w:t>
      </w:r>
      <w:r w:rsidRPr="00BD6865">
        <w:rPr>
          <w:b/>
          <w:sz w:val="28"/>
          <w:szCs w:val="28"/>
          <w:u w:val="single"/>
        </w:rPr>
        <w:t xml:space="preserve">G </w:t>
      </w:r>
      <w:r w:rsidRPr="00BD6865">
        <w:rPr>
          <w:b/>
          <w:spacing w:val="-2"/>
          <w:sz w:val="28"/>
          <w:szCs w:val="28"/>
          <w:u w:val="single"/>
        </w:rPr>
        <w:t>V</w:t>
      </w:r>
      <w:r w:rsidRPr="00BD6865">
        <w:rPr>
          <w:b/>
          <w:spacing w:val="-1"/>
          <w:sz w:val="28"/>
          <w:szCs w:val="28"/>
          <w:u w:val="single"/>
        </w:rPr>
        <w:t>Ậ</w:t>
      </w:r>
      <w:r w:rsidR="00BD6865">
        <w:rPr>
          <w:b/>
          <w:sz w:val="28"/>
          <w:szCs w:val="28"/>
          <w:u w:val="single"/>
        </w:rPr>
        <w:t>T</w:t>
      </w:r>
    </w:p>
    <w:p w:rsidR="00E93B98" w:rsidRDefault="00BD6865" w:rsidP="00BD6865">
      <w:pPr>
        <w:spacing w:before="24" w:line="325" w:lineRule="auto"/>
        <w:ind w:right="1349"/>
        <w:jc w:val="center"/>
        <w:rPr>
          <w:sz w:val="28"/>
          <w:szCs w:val="28"/>
        </w:rPr>
      </w:pP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>Ô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HẤP Ở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ĐỘNG</w:t>
      </w:r>
      <w:r>
        <w:rPr>
          <w:b/>
          <w:spacing w:val="-1"/>
          <w:sz w:val="28"/>
          <w:szCs w:val="28"/>
        </w:rPr>
        <w:t xml:space="preserve"> V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>T.</w:t>
      </w:r>
    </w:p>
    <w:p w:rsidR="00E93B98" w:rsidRDefault="00E93B98">
      <w:pPr>
        <w:spacing w:before="6" w:line="160" w:lineRule="exact"/>
        <w:rPr>
          <w:sz w:val="17"/>
          <w:szCs w:val="17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ở phổi của loài lưỡng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ư n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ờ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 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làm th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đổi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lồ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>ự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ho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bụ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n động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hi.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n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lên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uống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thềm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n động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toàn bộ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lên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cạ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sẽ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bị ch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</w:t>
      </w:r>
      <w:r>
        <w:rPr>
          <w:color w:val="333333"/>
          <w:spacing w:val="1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thời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ian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z w:val="24"/>
          <w:szCs w:val="24"/>
        </w:rPr>
        <w:t>n?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diện tích 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òn r</w:t>
      </w:r>
      <w:r>
        <w:rPr>
          <w:color w:val="333333"/>
          <w:spacing w:val="-2"/>
          <w:sz w:val="24"/>
          <w:szCs w:val="24"/>
        </w:rPr>
        <w:t>ấ</w:t>
      </w:r>
      <w:r>
        <w:rPr>
          <w:color w:val="333333"/>
          <w:sz w:val="24"/>
          <w:szCs w:val="24"/>
        </w:rPr>
        <w:t>t nhỏ và 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5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bị </w:t>
      </w:r>
      <w:r>
        <w:rPr>
          <w:color w:val="333333"/>
          <w:spacing w:val="3"/>
          <w:sz w:val="24"/>
          <w:szCs w:val="24"/>
        </w:rPr>
        <w:t>k</w:t>
      </w:r>
      <w:r>
        <w:rPr>
          <w:color w:val="333333"/>
          <w:sz w:val="24"/>
          <w:szCs w:val="24"/>
        </w:rPr>
        <w:t>hô n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đượ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Vì độ </w:t>
      </w:r>
      <w:r>
        <w:rPr>
          <w:color w:val="333333"/>
          <w:spacing w:val="-1"/>
          <w:sz w:val="24"/>
          <w:szCs w:val="24"/>
        </w:rPr>
        <w:t>ẩ</w:t>
      </w:r>
      <w:r>
        <w:rPr>
          <w:color w:val="333333"/>
          <w:sz w:val="24"/>
          <w:szCs w:val="24"/>
        </w:rPr>
        <w:t xml:space="preserve">m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cạ</w:t>
      </w:r>
      <w:r>
        <w:rPr>
          <w:color w:val="333333"/>
          <w:sz w:val="24"/>
          <w:szCs w:val="24"/>
        </w:rPr>
        <w:t>n t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nhiệt độ tr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cạ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o.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thu đư</w:t>
      </w:r>
      <w:r>
        <w:rPr>
          <w:color w:val="333333"/>
          <w:spacing w:val="2"/>
          <w:sz w:val="24"/>
          <w:szCs w:val="24"/>
        </w:rPr>
        <w:t>ợ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 xml:space="preserve">2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ở phổi của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 xml:space="preserve">t, chim và </w:t>
      </w:r>
      <w:r>
        <w:rPr>
          <w:color w:val="333333"/>
          <w:spacing w:val="2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hú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hủ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ế</w:t>
      </w:r>
      <w:r>
        <w:rPr>
          <w:color w:val="333333"/>
          <w:sz w:val="24"/>
          <w:szCs w:val="24"/>
        </w:rPr>
        <w:t>u nhờ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n động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toàn bộ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n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lên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uống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thềm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n động 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hi.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 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làm th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đổi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lồ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>ự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ho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bụ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5049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4</w:t>
      </w:r>
      <w:r>
        <w:rPr>
          <w:b/>
          <w:spacing w:val="-1"/>
          <w:sz w:val="24"/>
          <w:szCs w:val="24"/>
        </w:rPr>
        <w:t>:</w:t>
      </w:r>
      <w:r>
        <w:rPr>
          <w:color w:val="333333"/>
          <w:sz w:val="24"/>
          <w:szCs w:val="24"/>
        </w:rPr>
        <w:t>Vì 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ở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, 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từ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theo một chi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 xml:space="preserve">u? 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Vì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ửa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thềm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và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z w:val="24"/>
          <w:szCs w:val="24"/>
        </w:rPr>
        <w:t>p 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ho</w:t>
      </w:r>
      <w:r>
        <w:rPr>
          <w:color w:val="333333"/>
          <w:spacing w:val="-1"/>
          <w:sz w:val="24"/>
          <w:szCs w:val="24"/>
        </w:rPr>
        <w:t>ạ</w:t>
      </w:r>
      <w:r>
        <w:rPr>
          <w:color w:val="333333"/>
          <w:sz w:val="24"/>
          <w:szCs w:val="24"/>
        </w:rPr>
        <w:t>t độ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 nhịp nhàn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n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z w:val="24"/>
          <w:szCs w:val="24"/>
        </w:rPr>
        <w:t>p 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hỉ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>ở một chi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>u.</w:t>
      </w:r>
    </w:p>
    <w:p w:rsidR="00E93B98" w:rsidRDefault="00AC607E">
      <w:pPr>
        <w:spacing w:before="7"/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thở ra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 diễn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 xml:space="preserve">u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n.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Vì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bơi ngược dò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ư</w:t>
      </w:r>
      <w:r>
        <w:rPr>
          <w:color w:val="333333"/>
          <w:sz w:val="24"/>
          <w:szCs w:val="24"/>
        </w:rPr>
        <w:t>ớc.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5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Ý 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dưới đ</w:t>
      </w:r>
      <w:r>
        <w:rPr>
          <w:color w:val="333333"/>
          <w:spacing w:val="4"/>
          <w:sz w:val="24"/>
          <w:szCs w:val="24"/>
        </w:rPr>
        <w:t>â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>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đú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</w:t>
      </w:r>
      <w:r>
        <w:rPr>
          <w:color w:val="333333"/>
          <w:spacing w:val="2"/>
          <w:sz w:val="24"/>
          <w:szCs w:val="24"/>
        </w:rPr>
        <w:t>ổ</w:t>
      </w:r>
      <w:r>
        <w:rPr>
          <w:color w:val="333333"/>
          <w:sz w:val="24"/>
          <w:szCs w:val="24"/>
        </w:rPr>
        <w:t>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đấ</w:t>
      </w:r>
      <w:r>
        <w:rPr>
          <w:color w:val="333333"/>
          <w:spacing w:val="2"/>
          <w:sz w:val="24"/>
          <w:szCs w:val="24"/>
        </w:rPr>
        <w:t>t</w:t>
      </w:r>
      <w:r>
        <w:rPr>
          <w:color w:val="333333"/>
          <w:sz w:val="24"/>
          <w:szCs w:val="24"/>
        </w:rPr>
        <w:t>?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1106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trình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ể</w:t>
      </w:r>
      <w:r>
        <w:rPr>
          <w:color w:val="333333"/>
          <w:sz w:val="24"/>
          <w:szCs w:val="24"/>
        </w:rPr>
        <w:t>n 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ê</w:t>
      </w:r>
      <w:r>
        <w:rPr>
          <w:color w:val="333333"/>
          <w:sz w:val="24"/>
          <w:szCs w:val="24"/>
        </w:rPr>
        <w:t>n trong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z w:val="24"/>
          <w:szCs w:val="24"/>
        </w:rPr>
        <w:t>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luôn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ạ</w:t>
      </w:r>
      <w:r>
        <w:rPr>
          <w:color w:val="333333"/>
          <w:sz w:val="24"/>
          <w:szCs w:val="24"/>
        </w:rPr>
        <w:t xml:space="preserve">o ra </w:t>
      </w:r>
      <w:r>
        <w:rPr>
          <w:color w:val="333333"/>
          <w:sz w:val="24"/>
          <w:szCs w:val="24"/>
        </w:rPr>
        <w:t>CO2 l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m cho ph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3"/>
          <w:sz w:val="24"/>
          <w:szCs w:val="24"/>
        </w:rPr>
        <w:t>C</w:t>
      </w:r>
      <w:r>
        <w:rPr>
          <w:color w:val="333333"/>
          <w:sz w:val="24"/>
          <w:szCs w:val="24"/>
        </w:rPr>
        <w:t>O2 b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 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tế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luôn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o hơn b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 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i.</w:t>
      </w:r>
    </w:p>
    <w:p w:rsidR="00E93B98" w:rsidRDefault="00AC607E">
      <w:pPr>
        <w:spacing w:before="3"/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khu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 tán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sự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câ</w:t>
      </w:r>
      <w:r>
        <w:rPr>
          <w:color w:val="333333"/>
          <w:sz w:val="24"/>
          <w:szCs w:val="24"/>
        </w:rPr>
        <w:t>n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khu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 tán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sự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nh lệ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BD6865" w:rsidRPr="00BD6865" w:rsidRDefault="00AC607E" w:rsidP="00BD6865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trình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ể</w:t>
      </w:r>
      <w:r>
        <w:rPr>
          <w:color w:val="333333"/>
          <w:sz w:val="24"/>
          <w:szCs w:val="24"/>
        </w:rPr>
        <w:t>n 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ê</w:t>
      </w:r>
      <w:r>
        <w:rPr>
          <w:color w:val="333333"/>
          <w:sz w:val="24"/>
          <w:szCs w:val="24"/>
        </w:rPr>
        <w:t>n trong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luôn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iêu thụ O2 l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m cho ph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 t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 xml:space="preserve">ong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luôn bé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hơn b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</w:t>
      </w:r>
      <w:r w:rsidR="00BD6865">
        <w:rPr>
          <w:sz w:val="24"/>
          <w:szCs w:val="24"/>
        </w:rPr>
        <w:t xml:space="preserve"> </w:t>
      </w:r>
      <w:r w:rsidR="00BD6865"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à</w:t>
      </w:r>
      <w:r w:rsidR="00BD6865">
        <w:rPr>
          <w:color w:val="333333"/>
          <w:sz w:val="24"/>
          <w:szCs w:val="24"/>
        </w:rPr>
        <w:t>i</w:t>
      </w:r>
    </w:p>
    <w:p w:rsidR="00E93B98" w:rsidRDefault="00AC607E" w:rsidP="00BD6865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6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Khi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thở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o, </w:t>
      </w:r>
      <w:r>
        <w:rPr>
          <w:color w:val="333333"/>
          <w:spacing w:val="2"/>
          <w:sz w:val="24"/>
          <w:szCs w:val="24"/>
        </w:rPr>
        <w:t>d</w:t>
      </w:r>
      <w:r>
        <w:rPr>
          <w:color w:val="333333"/>
          <w:sz w:val="24"/>
          <w:szCs w:val="24"/>
        </w:rPr>
        <w:t>iễn bi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n 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dưới đ</w:t>
      </w:r>
      <w:r>
        <w:rPr>
          <w:color w:val="333333"/>
          <w:spacing w:val="4"/>
          <w:sz w:val="24"/>
          <w:szCs w:val="24"/>
        </w:rPr>
        <w:t>â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</w:t>
      </w:r>
      <w:r>
        <w:rPr>
          <w:color w:val="333333"/>
          <w:spacing w:val="2"/>
          <w:sz w:val="24"/>
          <w:szCs w:val="24"/>
        </w:rPr>
        <w:t>ú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?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 w:right="1103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giảm,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 su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</w:t>
      </w:r>
      <w:r>
        <w:rPr>
          <w:color w:val="333333"/>
          <w:spacing w:val="1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iảm, nước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à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7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 w:right="1242"/>
        <w:jc w:val="both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z w:val="24"/>
          <w:szCs w:val="24"/>
        </w:rPr>
        <w:t xml:space="preserve">giảm,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 su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</w:t>
      </w:r>
      <w:r>
        <w:rPr>
          <w:color w:val="333333"/>
          <w:spacing w:val="1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tă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2"/>
          <w:sz w:val="24"/>
          <w:szCs w:val="24"/>
        </w:rPr>
        <w:t>q</w:t>
      </w:r>
      <w:r>
        <w:rPr>
          <w:color w:val="333333"/>
          <w:sz w:val="24"/>
          <w:szCs w:val="24"/>
        </w:rPr>
        <w:t>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882"/>
        <w:jc w:val="both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lastRenderedPageBreak/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ă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lên,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 su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</w:t>
      </w:r>
      <w:r>
        <w:rPr>
          <w:color w:val="333333"/>
          <w:spacing w:val="1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ả</w:t>
      </w:r>
      <w:r>
        <w:rPr>
          <w:color w:val="333333"/>
          <w:sz w:val="24"/>
          <w:szCs w:val="24"/>
        </w:rPr>
        <w:t>m, nước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n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okh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. 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ă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lên,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 su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</w:t>
      </w:r>
      <w:r>
        <w:rPr>
          <w:color w:val="333333"/>
          <w:spacing w:val="1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ă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>nước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>n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kho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 xml:space="preserve">Câu </w:t>
      </w:r>
      <w:r>
        <w:rPr>
          <w:b/>
          <w:color w:val="000000"/>
          <w:spacing w:val="1"/>
          <w:sz w:val="24"/>
          <w:szCs w:val="24"/>
        </w:rPr>
        <w:t>7</w:t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ương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thể l</w:t>
      </w:r>
      <w:r>
        <w:rPr>
          <w:color w:val="333333"/>
          <w:spacing w:val="4"/>
          <w:sz w:val="24"/>
          <w:szCs w:val="24"/>
        </w:rPr>
        <w:t>ấ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được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hơn 80%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nước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đi </w:t>
      </w:r>
      <w:r>
        <w:rPr>
          <w:color w:val="333333"/>
          <w:spacing w:val="3"/>
          <w:sz w:val="24"/>
          <w:szCs w:val="24"/>
        </w:rPr>
        <w:t>q</w:t>
      </w:r>
      <w:r>
        <w:rPr>
          <w:color w:val="333333"/>
          <w:sz w:val="24"/>
          <w:szCs w:val="24"/>
        </w:rPr>
        <w:t>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?</w:t>
      </w:r>
    </w:p>
    <w:p w:rsidR="00E93B98" w:rsidRDefault="00AC607E">
      <w:pPr>
        <w:spacing w:before="6" w:line="359" w:lineRule="auto"/>
        <w:ind w:left="588" w:right="829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một</w:t>
      </w:r>
      <w:r>
        <w:rPr>
          <w:color w:val="333333"/>
          <w:spacing w:val="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hiều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dò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máu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mao m</w:t>
      </w:r>
      <w:r>
        <w:rPr>
          <w:color w:val="333333"/>
          <w:spacing w:val="1"/>
          <w:sz w:val="24"/>
          <w:szCs w:val="24"/>
        </w:rPr>
        <w:t>ạc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ư</w:t>
      </w:r>
      <w:r>
        <w:rPr>
          <w:color w:val="333333"/>
          <w:spacing w:val="2"/>
          <w:sz w:val="24"/>
          <w:szCs w:val="24"/>
        </w:rPr>
        <w:t>ợ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>u với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nướ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spacing w:before="7"/>
        <w:ind w:left="588" w:right="953"/>
        <w:jc w:val="both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một</w:t>
      </w:r>
      <w:r>
        <w:rPr>
          <w:color w:val="333333"/>
          <w:spacing w:val="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hiều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dò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máu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mao m</w:t>
      </w:r>
      <w:r>
        <w:rPr>
          <w:color w:val="333333"/>
          <w:spacing w:val="1"/>
          <w:sz w:val="24"/>
          <w:szCs w:val="24"/>
        </w:rPr>
        <w:t>ạc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2"/>
          <w:sz w:val="24"/>
          <w:szCs w:val="24"/>
        </w:rPr>
        <w:t>xu</w:t>
      </w:r>
      <w:r>
        <w:rPr>
          <w:color w:val="333333"/>
          <w:spacing w:val="-7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với dò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 nướ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 w:right="1160"/>
        <w:jc w:val="both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một</w:t>
      </w:r>
      <w:r>
        <w:rPr>
          <w:color w:val="333333"/>
          <w:spacing w:val="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hiều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dò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máu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mao m</w:t>
      </w:r>
      <w:r>
        <w:rPr>
          <w:color w:val="333333"/>
          <w:spacing w:val="1"/>
          <w:sz w:val="24"/>
          <w:szCs w:val="24"/>
        </w:rPr>
        <w:t>ạc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với dò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ư</w:t>
      </w:r>
      <w:r>
        <w:rPr>
          <w:color w:val="333333"/>
          <w:sz w:val="24"/>
          <w:szCs w:val="24"/>
        </w:rPr>
        <w:t>ớc.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spacing w:line="359" w:lineRule="auto"/>
        <w:ind w:left="588" w:right="906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một</w:t>
      </w:r>
      <w:r>
        <w:rPr>
          <w:color w:val="333333"/>
          <w:spacing w:val="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hiều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dò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máu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ả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mao m</w:t>
      </w:r>
      <w:r>
        <w:rPr>
          <w:color w:val="333333"/>
          <w:spacing w:val="1"/>
          <w:sz w:val="24"/>
          <w:szCs w:val="24"/>
        </w:rPr>
        <w:t>ạ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ù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>u với dòng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nướ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spacing w:before="7"/>
        <w:ind w:left="588" w:right="285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Câu </w:t>
      </w:r>
      <w:r>
        <w:rPr>
          <w:b/>
          <w:spacing w:val="1"/>
          <w:sz w:val="24"/>
          <w:szCs w:val="24"/>
        </w:rPr>
        <w:t>8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X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u trả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z w:val="24"/>
          <w:szCs w:val="24"/>
        </w:rPr>
        <w:t>ời theo nồng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iảm d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ừ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o 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n thấp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hiều đi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máu: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5874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hở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o, máu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rời phổi đ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, 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mô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mô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o, 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hở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o, máu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ời 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ổi đ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.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  <w:r>
        <w:rPr>
          <w:color w:val="333333"/>
          <w:sz w:val="24"/>
          <w:szCs w:val="24"/>
        </w:rPr>
        <w:t xml:space="preserve">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Máu rời phổi đ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, 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 xml:space="preserve">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hở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o, 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mô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o. 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hở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o,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mô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o, máu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rời phổi đ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spacing w:before="3" w:line="360" w:lineRule="auto"/>
        <w:ind w:left="588" w:right="811"/>
        <w:rPr>
          <w:sz w:val="24"/>
          <w:szCs w:val="24"/>
        </w:rPr>
      </w:pPr>
      <w:r>
        <w:rPr>
          <w:b/>
          <w:sz w:val="24"/>
          <w:szCs w:val="24"/>
        </w:rPr>
        <w:t>Câu 9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i khuế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tán t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ực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p từ 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</w:t>
      </w:r>
      <w:r>
        <w:rPr>
          <w:color w:val="333333"/>
          <w:spacing w:val="-1"/>
          <w:sz w:val="24"/>
          <w:szCs w:val="24"/>
        </w:rPr>
        <w:t>ẩ</w:t>
      </w:r>
      <w:r>
        <w:rPr>
          <w:color w:val="333333"/>
          <w:sz w:val="24"/>
          <w:szCs w:val="24"/>
        </w:rPr>
        <w:t xml:space="preserve">m </w:t>
      </w:r>
      <w:r>
        <w:rPr>
          <w:color w:val="333333"/>
          <w:spacing w:val="3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tế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nhờ máu v</w:t>
      </w:r>
      <w:r>
        <w:rPr>
          <w:color w:val="333333"/>
          <w:spacing w:val="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ể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ở</w:t>
      </w:r>
    </w:p>
    <w:p w:rsidR="00E93B98" w:rsidRDefault="00AC607E">
      <w:pPr>
        <w:spacing w:before="4"/>
        <w:ind w:left="588" w:right="1118"/>
        <w:jc w:val="both"/>
        <w:rPr>
          <w:sz w:val="24"/>
          <w:szCs w:val="24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  </w:t>
      </w:r>
      <w:r>
        <w:rPr>
          <w:color w:val="333333"/>
          <w:spacing w:val="17"/>
          <w:sz w:val="28"/>
          <w:szCs w:val="28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on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him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sẻ.</w:t>
      </w:r>
      <w:r>
        <w:rPr>
          <w:color w:val="333333"/>
          <w:sz w:val="24"/>
          <w:szCs w:val="24"/>
        </w:rPr>
        <w:t xml:space="preserve">                            </w:t>
      </w:r>
      <w:r>
        <w:rPr>
          <w:color w:val="333333"/>
          <w:spacing w:val="38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on kiến.                        </w:t>
      </w:r>
      <w:r>
        <w:rPr>
          <w:color w:val="333333"/>
          <w:spacing w:val="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C.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on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voi.                     </w:t>
      </w:r>
      <w:r>
        <w:rPr>
          <w:color w:val="333333"/>
          <w:spacing w:val="5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D.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đất.</w:t>
      </w:r>
    </w:p>
    <w:p w:rsidR="00E93B98" w:rsidRDefault="00E93B98">
      <w:pPr>
        <w:spacing w:before="8" w:line="120" w:lineRule="exact"/>
        <w:rPr>
          <w:sz w:val="12"/>
          <w:szCs w:val="12"/>
        </w:rPr>
      </w:pPr>
    </w:p>
    <w:p w:rsidR="00E93B98" w:rsidRDefault="00AC607E">
      <w:pPr>
        <w:ind w:left="588" w:right="8323"/>
        <w:jc w:val="both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0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Khi b</w:t>
      </w:r>
      <w:r>
        <w:rPr>
          <w:color w:val="333333"/>
          <w:spacing w:val="-1"/>
          <w:sz w:val="24"/>
          <w:szCs w:val="24"/>
        </w:rPr>
        <w:t>ạ</w:t>
      </w:r>
      <w:r>
        <w:rPr>
          <w:color w:val="333333"/>
          <w:sz w:val="24"/>
          <w:szCs w:val="24"/>
        </w:rPr>
        <w:t>n hít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ho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nh</w:t>
      </w:r>
    </w:p>
    <w:p w:rsidR="00E93B98" w:rsidRDefault="00E93B98">
      <w:pPr>
        <w:spacing w:before="10" w:line="120" w:lineRule="exact"/>
        <w:rPr>
          <w:sz w:val="13"/>
          <w:szCs w:val="13"/>
        </w:rPr>
      </w:pPr>
    </w:p>
    <w:p w:rsidR="00E93B98" w:rsidRDefault="00AC607E">
      <w:pPr>
        <w:ind w:left="588" w:right="912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iãn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uốn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.           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iãn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lên.      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C. 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uốn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  <w:r>
        <w:rPr>
          <w:color w:val="333333"/>
          <w:sz w:val="24"/>
          <w:szCs w:val="24"/>
        </w:rPr>
        <w:t xml:space="preserve">                 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D.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 w:right="6253"/>
        <w:jc w:val="both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 dơn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ho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b</w:t>
      </w:r>
      <w:r>
        <w:rPr>
          <w:color w:val="333333"/>
          <w:spacing w:val="1"/>
          <w:sz w:val="24"/>
          <w:szCs w:val="24"/>
        </w:rPr>
        <w:t>ậ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thấp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</w:t>
      </w:r>
    </w:p>
    <w:p w:rsidR="00E93B98" w:rsidRDefault="00E93B98">
      <w:pPr>
        <w:spacing w:line="140" w:lineRule="exact"/>
        <w:rPr>
          <w:sz w:val="14"/>
          <w:szCs w:val="14"/>
        </w:rPr>
      </w:pPr>
    </w:p>
    <w:p w:rsidR="00E93B98" w:rsidRDefault="00AC607E">
      <w:pPr>
        <w:ind w:left="588" w:right="1818"/>
        <w:jc w:val="both"/>
        <w:rPr>
          <w:sz w:val="24"/>
          <w:szCs w:val="24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            </w:t>
      </w:r>
      <w:r>
        <w:rPr>
          <w:color w:val="333333"/>
          <w:spacing w:val="52"/>
          <w:sz w:val="28"/>
          <w:szCs w:val="28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phổi                    </w:t>
      </w:r>
      <w:r>
        <w:rPr>
          <w:color w:val="333333"/>
          <w:spacing w:val="39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.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k</w:t>
      </w:r>
      <w:r>
        <w:rPr>
          <w:color w:val="333333"/>
          <w:sz w:val="24"/>
          <w:szCs w:val="24"/>
        </w:rPr>
        <w:t xml:space="preserve">hí   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C.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D. q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</w:p>
    <w:p w:rsidR="00E93B98" w:rsidRDefault="00E93B98">
      <w:pPr>
        <w:spacing w:before="8" w:line="120" w:lineRule="exact"/>
        <w:rPr>
          <w:sz w:val="12"/>
          <w:szCs w:val="12"/>
        </w:rPr>
      </w:pPr>
    </w:p>
    <w:p w:rsidR="00E93B98" w:rsidRDefault="00AC607E">
      <w:pPr>
        <w:ind w:left="588" w:right="9157"/>
        <w:jc w:val="both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i </w:t>
      </w:r>
      <w:r>
        <w:rPr>
          <w:color w:val="333333"/>
          <w:spacing w:val="1"/>
          <w:sz w:val="24"/>
          <w:szCs w:val="24"/>
        </w:rPr>
        <w:t>là</w:t>
      </w:r>
      <w:r>
        <w:rPr>
          <w:color w:val="333333"/>
          <w:sz w:val="24"/>
          <w:szCs w:val="24"/>
        </w:rPr>
        <w:t>: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771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đổi </w:t>
      </w:r>
      <w:r>
        <w:rPr>
          <w:color w:val="333333"/>
          <w:sz w:val="24"/>
          <w:szCs w:val="24"/>
        </w:rPr>
        <w:t>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ờng sống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thô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q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n 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như phổi, 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 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…</w:t>
      </w:r>
    </w:p>
    <w:p w:rsidR="00E93B98" w:rsidRDefault="00AC607E">
      <w:pPr>
        <w:spacing w:before="3"/>
        <w:ind w:left="588" w:right="1980"/>
        <w:jc w:val="both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 sống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thô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hỉ ở phổi.</w:t>
      </w:r>
    </w:p>
    <w:p w:rsidR="00E93B98" w:rsidRDefault="00E93B98">
      <w:pPr>
        <w:spacing w:before="10" w:line="120" w:lineRule="exact"/>
        <w:rPr>
          <w:sz w:val="13"/>
          <w:szCs w:val="13"/>
        </w:rPr>
      </w:pPr>
    </w:p>
    <w:p w:rsidR="00E93B98" w:rsidRDefault="00AC607E">
      <w:pPr>
        <w:ind w:left="588" w:right="1884"/>
        <w:jc w:val="both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ờng sống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thô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hỉ ở man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 w:right="998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trình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ờng sống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thô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ở 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toàn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</w:t>
      </w:r>
      <w:r>
        <w:rPr>
          <w:color w:val="333333"/>
          <w:spacing w:val="-1"/>
          <w:sz w:val="24"/>
          <w:szCs w:val="24"/>
        </w:rPr>
        <w:t>ể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 w:right="2717"/>
        <w:jc w:val="both"/>
        <w:rPr>
          <w:sz w:val="24"/>
          <w:szCs w:val="24"/>
        </w:rPr>
        <w:sectPr w:rsidR="00E93B98">
          <w:headerReference w:type="default" r:id="rId8"/>
          <w:footerReference w:type="default" r:id="rId9"/>
          <w:pgSz w:w="12240" w:h="15840"/>
          <w:pgMar w:top="1220" w:right="0" w:bottom="280" w:left="0" w:header="0" w:footer="1096" w:gutter="0"/>
          <w:cols w:space="720"/>
        </w:sectPr>
      </w:pPr>
      <w:r>
        <w:rPr>
          <w:b/>
          <w:sz w:val="24"/>
          <w:szCs w:val="24"/>
        </w:rPr>
        <w:t>Câu 13: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loại thân </w:t>
      </w:r>
      <w:r>
        <w:rPr>
          <w:color w:val="333333"/>
          <w:spacing w:val="2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ề</w:t>
      </w:r>
      <w:r>
        <w:rPr>
          <w:color w:val="333333"/>
          <w:sz w:val="24"/>
          <w:szCs w:val="24"/>
        </w:rPr>
        <w:t xml:space="preserve">m và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n khớp số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z w:val="24"/>
          <w:szCs w:val="24"/>
        </w:rPr>
        <w:t>ong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nước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ó hình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hức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 xml:space="preserve">ô 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như thế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o?</w:t>
      </w:r>
    </w:p>
    <w:p w:rsidR="00E93B98" w:rsidRDefault="00E93B98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4492"/>
        <w:gridCol w:w="6729"/>
      </w:tblGrid>
      <w:tr w:rsidR="00E93B98">
        <w:trPr>
          <w:trHeight w:hRule="exact" w:val="486"/>
        </w:trPr>
        <w:tc>
          <w:tcPr>
            <w:tcW w:w="988" w:type="dxa"/>
            <w:tcBorders>
              <w:top w:val="single" w:sz="6" w:space="0" w:color="30849B"/>
              <w:left w:val="nil"/>
              <w:bottom w:val="nil"/>
              <w:right w:val="nil"/>
            </w:tcBorders>
          </w:tcPr>
          <w:p w:rsidR="00E93B98" w:rsidRDefault="00E93B98">
            <w:pPr>
              <w:spacing w:before="9" w:line="120" w:lineRule="exact"/>
              <w:rPr>
                <w:sz w:val="12"/>
                <w:szCs w:val="12"/>
              </w:rPr>
            </w:pPr>
          </w:p>
          <w:p w:rsidR="00E93B98" w:rsidRDefault="00AC607E">
            <w:pPr>
              <w:ind w:left="587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A.</w:t>
            </w:r>
          </w:p>
        </w:tc>
        <w:tc>
          <w:tcPr>
            <w:tcW w:w="4492" w:type="dxa"/>
            <w:tcBorders>
              <w:top w:val="single" w:sz="6" w:space="0" w:color="30849B"/>
              <w:left w:val="nil"/>
              <w:bottom w:val="nil"/>
              <w:right w:val="nil"/>
            </w:tcBorders>
          </w:tcPr>
          <w:p w:rsidR="00E93B98" w:rsidRDefault="00E93B98">
            <w:pPr>
              <w:spacing w:before="9" w:line="120" w:lineRule="exact"/>
              <w:rPr>
                <w:sz w:val="12"/>
                <w:szCs w:val="12"/>
              </w:rPr>
            </w:pPr>
          </w:p>
          <w:p w:rsidR="00E93B98" w:rsidRDefault="00AC607E">
            <w:pPr>
              <w:ind w:left="168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Hô h</w:t>
            </w:r>
            <w:r>
              <w:rPr>
                <w:color w:val="333333"/>
                <w:spacing w:val="-1"/>
                <w:sz w:val="24"/>
                <w:szCs w:val="24"/>
              </w:rPr>
              <w:t>ấ</w:t>
            </w:r>
            <w:r>
              <w:rPr>
                <w:color w:val="333333"/>
                <w:sz w:val="24"/>
                <w:szCs w:val="24"/>
              </w:rPr>
              <w:t>p b</w:t>
            </w:r>
            <w:r>
              <w:rPr>
                <w:color w:val="333333"/>
                <w:spacing w:val="-1"/>
                <w:sz w:val="24"/>
                <w:szCs w:val="24"/>
              </w:rPr>
              <w:t>ằ</w:t>
            </w:r>
            <w:r>
              <w:rPr>
                <w:color w:val="333333"/>
                <w:spacing w:val="2"/>
                <w:sz w:val="24"/>
                <w:szCs w:val="24"/>
              </w:rPr>
              <w:t>n</w:t>
            </w:r>
            <w:r>
              <w:rPr>
                <w:color w:val="333333"/>
                <w:sz w:val="24"/>
                <w:szCs w:val="24"/>
              </w:rPr>
              <w:t>g</w:t>
            </w:r>
            <w:r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hệ</w:t>
            </w:r>
            <w:r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thố</w:t>
            </w:r>
            <w:r>
              <w:rPr>
                <w:color w:val="333333"/>
                <w:spacing w:val="3"/>
                <w:sz w:val="24"/>
                <w:szCs w:val="24"/>
              </w:rPr>
              <w:t>n</w:t>
            </w:r>
            <w:r>
              <w:rPr>
                <w:color w:val="333333"/>
                <w:sz w:val="24"/>
                <w:szCs w:val="24"/>
              </w:rPr>
              <w:t>g</w:t>
            </w:r>
            <w:r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ố</w:t>
            </w:r>
            <w:r>
              <w:rPr>
                <w:color w:val="333333"/>
                <w:spacing w:val="2"/>
                <w:sz w:val="24"/>
                <w:szCs w:val="24"/>
              </w:rPr>
              <w:t>n</w:t>
            </w:r>
            <w:r>
              <w:rPr>
                <w:color w:val="333333"/>
                <w:sz w:val="24"/>
                <w:szCs w:val="24"/>
              </w:rPr>
              <w:t>g</w:t>
            </w:r>
            <w:r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khí.</w:t>
            </w:r>
          </w:p>
        </w:tc>
        <w:tc>
          <w:tcPr>
            <w:tcW w:w="6729" w:type="dxa"/>
            <w:tcBorders>
              <w:top w:val="single" w:sz="6" w:space="0" w:color="30849B"/>
              <w:left w:val="nil"/>
              <w:bottom w:val="nil"/>
              <w:right w:val="nil"/>
            </w:tcBorders>
          </w:tcPr>
          <w:p w:rsidR="00E93B98" w:rsidRDefault="00E93B98">
            <w:pPr>
              <w:spacing w:before="9" w:line="120" w:lineRule="exact"/>
              <w:rPr>
                <w:sz w:val="12"/>
                <w:szCs w:val="12"/>
              </w:rPr>
            </w:pPr>
          </w:p>
          <w:p w:rsidR="00E93B98" w:rsidRDefault="00AC607E">
            <w:pPr>
              <w:ind w:left="1361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C. Hô h</w:t>
            </w:r>
            <w:r>
              <w:rPr>
                <w:color w:val="333333"/>
                <w:spacing w:val="-1"/>
                <w:sz w:val="24"/>
                <w:szCs w:val="24"/>
              </w:rPr>
              <w:t>ấ</w:t>
            </w:r>
            <w:r>
              <w:rPr>
                <w:color w:val="333333"/>
                <w:sz w:val="24"/>
                <w:szCs w:val="24"/>
              </w:rPr>
              <w:t>p qua</w:t>
            </w:r>
            <w:r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bề</w:t>
            </w:r>
            <w:r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mặt </w:t>
            </w:r>
            <w:r>
              <w:rPr>
                <w:color w:val="333333"/>
                <w:spacing w:val="-1"/>
                <w:sz w:val="24"/>
                <w:szCs w:val="24"/>
              </w:rPr>
              <w:t>c</w:t>
            </w:r>
            <w:r>
              <w:rPr>
                <w:color w:val="333333"/>
                <w:sz w:val="24"/>
                <w:szCs w:val="24"/>
              </w:rPr>
              <w:t>ơ</w:t>
            </w:r>
            <w:r>
              <w:rPr>
                <w:color w:val="333333"/>
                <w:spacing w:val="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thể.</w:t>
            </w:r>
          </w:p>
        </w:tc>
      </w:tr>
      <w:tr w:rsidR="00E93B98">
        <w:trPr>
          <w:trHeight w:hRule="exact" w:val="42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E93B98" w:rsidRDefault="00AC607E">
            <w:pPr>
              <w:spacing w:before="55"/>
              <w:ind w:left="587"/>
              <w:rPr>
                <w:sz w:val="24"/>
                <w:szCs w:val="24"/>
              </w:rPr>
            </w:pPr>
            <w:r>
              <w:rPr>
                <w:color w:val="333333"/>
                <w:spacing w:val="-2"/>
                <w:sz w:val="24"/>
                <w:szCs w:val="24"/>
              </w:rPr>
              <w:t>B.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E93B98" w:rsidRDefault="00AC607E">
            <w:pPr>
              <w:spacing w:before="55"/>
              <w:ind w:left="168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Hô h</w:t>
            </w:r>
            <w:r>
              <w:rPr>
                <w:color w:val="333333"/>
                <w:spacing w:val="-1"/>
                <w:sz w:val="24"/>
                <w:szCs w:val="24"/>
              </w:rPr>
              <w:t>ấ</w:t>
            </w:r>
            <w:r>
              <w:rPr>
                <w:color w:val="333333"/>
                <w:sz w:val="24"/>
                <w:szCs w:val="24"/>
              </w:rPr>
              <w:t>p b</w:t>
            </w:r>
            <w:r>
              <w:rPr>
                <w:color w:val="333333"/>
                <w:spacing w:val="-1"/>
                <w:sz w:val="24"/>
                <w:szCs w:val="24"/>
              </w:rPr>
              <w:t>ằ</w:t>
            </w:r>
            <w:r>
              <w:rPr>
                <w:color w:val="333333"/>
                <w:spacing w:val="2"/>
                <w:sz w:val="24"/>
                <w:szCs w:val="24"/>
              </w:rPr>
              <w:t>n</w:t>
            </w:r>
            <w:r>
              <w:rPr>
                <w:color w:val="333333"/>
                <w:sz w:val="24"/>
                <w:szCs w:val="24"/>
              </w:rPr>
              <w:t>g</w:t>
            </w:r>
            <w:r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ma</w:t>
            </w:r>
            <w:r>
              <w:rPr>
                <w:color w:val="333333"/>
                <w:spacing w:val="2"/>
                <w:sz w:val="24"/>
                <w:szCs w:val="24"/>
              </w:rPr>
              <w:t>n</w:t>
            </w:r>
            <w:r>
              <w:rPr>
                <w:color w:val="333333"/>
                <w:spacing w:val="-2"/>
                <w:sz w:val="24"/>
                <w:szCs w:val="24"/>
              </w:rPr>
              <w:t>g</w:t>
            </w:r>
            <w:r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:rsidR="00E93B98" w:rsidRDefault="00AC607E">
            <w:pPr>
              <w:spacing w:before="55"/>
              <w:ind w:left="1361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D. </w:t>
            </w:r>
            <w:r>
              <w:rPr>
                <w:color w:val="333333"/>
                <w:spacing w:val="-1"/>
                <w:sz w:val="24"/>
                <w:szCs w:val="24"/>
              </w:rPr>
              <w:t>H</w:t>
            </w:r>
            <w:r>
              <w:rPr>
                <w:color w:val="333333"/>
                <w:sz w:val="24"/>
                <w:szCs w:val="24"/>
              </w:rPr>
              <w:t>ô h</w:t>
            </w:r>
            <w:r>
              <w:rPr>
                <w:color w:val="333333"/>
                <w:spacing w:val="-1"/>
                <w:sz w:val="24"/>
                <w:szCs w:val="24"/>
              </w:rPr>
              <w:t>ấ</w:t>
            </w:r>
            <w:r>
              <w:rPr>
                <w:color w:val="333333"/>
                <w:sz w:val="24"/>
                <w:szCs w:val="24"/>
              </w:rPr>
              <w:t>p b</w:t>
            </w:r>
            <w:r>
              <w:rPr>
                <w:color w:val="333333"/>
                <w:spacing w:val="-1"/>
                <w:sz w:val="24"/>
                <w:szCs w:val="24"/>
              </w:rPr>
              <w:t>ằ</w:t>
            </w:r>
            <w:r>
              <w:rPr>
                <w:color w:val="333333"/>
                <w:spacing w:val="2"/>
                <w:sz w:val="24"/>
                <w:szCs w:val="24"/>
              </w:rPr>
              <w:t>n</w:t>
            </w:r>
            <w:r>
              <w:rPr>
                <w:color w:val="333333"/>
                <w:sz w:val="24"/>
                <w:szCs w:val="24"/>
              </w:rPr>
              <w:t>g</w:t>
            </w:r>
            <w:r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phổi.</w:t>
            </w:r>
          </w:p>
        </w:tc>
      </w:tr>
    </w:tbl>
    <w:p w:rsidR="00E93B98" w:rsidRDefault="00AC607E">
      <w:pPr>
        <w:spacing w:before="44"/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4</w:t>
      </w:r>
      <w:r>
        <w:rPr>
          <w:b/>
          <w:spacing w:val="-1"/>
          <w:sz w:val="24"/>
          <w:szCs w:val="24"/>
        </w:rPr>
        <w:t>:</w:t>
      </w:r>
      <w:r>
        <w:rPr>
          <w:color w:val="333333"/>
          <w:sz w:val="24"/>
          <w:szCs w:val="24"/>
        </w:rPr>
        <w:t>Vì 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nồng độ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thở ra</w:t>
      </w:r>
      <w:r>
        <w:rPr>
          <w:color w:val="333333"/>
          <w:spacing w:val="-1"/>
          <w:sz w:val="24"/>
          <w:szCs w:val="24"/>
        </w:rPr>
        <w:t xml:space="preserve"> ca</w:t>
      </w:r>
      <w:r>
        <w:rPr>
          <w:color w:val="333333"/>
          <w:sz w:val="24"/>
          <w:szCs w:val="24"/>
        </w:rPr>
        <w:t xml:space="preserve">o hơn so </w:t>
      </w:r>
      <w:r>
        <w:rPr>
          <w:color w:val="333333"/>
          <w:spacing w:val="3"/>
          <w:sz w:val="24"/>
          <w:szCs w:val="24"/>
        </w:rPr>
        <w:t>v</w:t>
      </w:r>
      <w:r>
        <w:rPr>
          <w:color w:val="333333"/>
          <w:sz w:val="24"/>
          <w:szCs w:val="24"/>
        </w:rPr>
        <w:t>ới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hít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phổ</w:t>
      </w:r>
      <w:r>
        <w:rPr>
          <w:color w:val="333333"/>
          <w:spacing w:val="-2"/>
          <w:sz w:val="24"/>
          <w:szCs w:val="24"/>
        </w:rPr>
        <w:t>i</w:t>
      </w:r>
      <w:r>
        <w:rPr>
          <w:color w:val="333333"/>
          <w:sz w:val="24"/>
          <w:szCs w:val="24"/>
        </w:rPr>
        <w:t>?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một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CO2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òn 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z w:val="24"/>
          <w:szCs w:val="24"/>
        </w:rPr>
        <w:t xml:space="preserve">ưu 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>iữ 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một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đ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ợc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dồn về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phổi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ừ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q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kh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</w:t>
      </w:r>
      <w:r>
        <w:rPr>
          <w:color w:val="333333"/>
          <w:spacing w:val="-1"/>
          <w:sz w:val="24"/>
          <w:szCs w:val="24"/>
        </w:rPr>
        <w:t>ể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một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đã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>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 tán từ 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m</w:t>
      </w:r>
      <w:r>
        <w:rPr>
          <w:color w:val="333333"/>
          <w:spacing w:val="2"/>
          <w:sz w:val="24"/>
          <w:szCs w:val="24"/>
        </w:rPr>
        <w:t>ạ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z w:val="24"/>
          <w:szCs w:val="24"/>
        </w:rPr>
        <w:t>hổi vào 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>hi đi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khỏi phổ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Vì một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đ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ợc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thải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p tế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phổi.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5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Ý 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dưới đ</w:t>
      </w:r>
      <w:r>
        <w:rPr>
          <w:color w:val="333333"/>
          <w:spacing w:val="4"/>
          <w:sz w:val="24"/>
          <w:szCs w:val="24"/>
        </w:rPr>
        <w:t>â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đú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với đặc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điểm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đất th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ứ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z w:val="24"/>
          <w:szCs w:val="24"/>
        </w:rPr>
        <w:t>?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luôn ẩm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iúp c</w:t>
      </w:r>
      <w:r>
        <w:rPr>
          <w:color w:val="333333"/>
          <w:spacing w:val="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dễ d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khu</w:t>
      </w:r>
      <w:r>
        <w:rPr>
          <w:color w:val="333333"/>
          <w:spacing w:val="1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tán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Tỉ lệ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 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t cơ thể và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(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/V) </w:t>
      </w:r>
      <w:r>
        <w:rPr>
          <w:color w:val="333333"/>
          <w:spacing w:val="-1"/>
          <w:sz w:val="24"/>
          <w:szCs w:val="24"/>
        </w:rPr>
        <w:t>k</w:t>
      </w:r>
      <w:r>
        <w:rPr>
          <w:color w:val="333333"/>
          <w:sz w:val="24"/>
          <w:szCs w:val="24"/>
        </w:rPr>
        <w:t>há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lớn.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ới da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ó nhiều 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ạc</w:t>
      </w:r>
      <w:r>
        <w:rPr>
          <w:color w:val="333333"/>
          <w:sz w:val="24"/>
          <w:szCs w:val="24"/>
        </w:rPr>
        <w:t>h 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sắc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tố hô hấp.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Tỉ lệ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z w:val="24"/>
          <w:szCs w:val="24"/>
        </w:rPr>
        <w:t>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diện tích 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lớn.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6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hình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hức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 ở nước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ở </w:t>
      </w:r>
      <w:r>
        <w:rPr>
          <w:color w:val="333333"/>
          <w:spacing w:val="-1"/>
          <w:sz w:val="24"/>
          <w:szCs w:val="24"/>
        </w:rPr>
        <w:t>cạ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: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t cơ thể, b</w:t>
      </w:r>
      <w:r>
        <w:rPr>
          <w:color w:val="333333"/>
          <w:spacing w:val="-2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khí,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phổ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10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,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 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khí, </w:t>
      </w:r>
      <w:r>
        <w:rPr>
          <w:color w:val="333333"/>
          <w:sz w:val="24"/>
          <w:szCs w:val="24"/>
        </w:rPr>
        <w:t>bằ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phổ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,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phổi.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khí, hô 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phổi.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1</w:t>
      </w:r>
      <w:r>
        <w:rPr>
          <w:b/>
          <w:spacing w:val="1"/>
          <w:sz w:val="24"/>
          <w:szCs w:val="24"/>
        </w:rPr>
        <w:t>7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Khi thở 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, 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qua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2"/>
          <w:sz w:val="24"/>
          <w:szCs w:val="24"/>
        </w:rPr>
        <w:t>ủ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z w:val="24"/>
          <w:szCs w:val="24"/>
        </w:rPr>
        <w:t>ường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theo t</w:t>
      </w:r>
      <w:r>
        <w:rPr>
          <w:color w:val="333333"/>
          <w:spacing w:val="-1"/>
          <w:sz w:val="24"/>
          <w:szCs w:val="24"/>
        </w:rPr>
        <w:t>rậ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ự: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spacing w:line="359" w:lineRule="auto"/>
        <w:ind w:left="588" w:right="849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-1"/>
          <w:sz w:val="24"/>
          <w:szCs w:val="24"/>
        </w:rPr>
        <w:t>ả</w:t>
      </w:r>
      <w:r>
        <w:rPr>
          <w:color w:val="333333"/>
          <w:sz w:val="24"/>
          <w:szCs w:val="24"/>
        </w:rPr>
        <w:t xml:space="preserve">n,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quản, h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>u, mũ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.                         </w:t>
      </w:r>
      <w:r>
        <w:rPr>
          <w:color w:val="333333"/>
          <w:spacing w:val="5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C.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1"/>
          <w:sz w:val="24"/>
          <w:szCs w:val="24"/>
        </w:rPr>
        <w:t>ả</w:t>
      </w:r>
      <w:r>
        <w:rPr>
          <w:color w:val="333333"/>
          <w:sz w:val="24"/>
          <w:szCs w:val="24"/>
        </w:rPr>
        <w:t xml:space="preserve">n, khí quản, mũi, hầu.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ả</w:t>
      </w:r>
      <w:r>
        <w:rPr>
          <w:color w:val="333333"/>
          <w:sz w:val="24"/>
          <w:szCs w:val="24"/>
        </w:rPr>
        <w:t>n,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quản, h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 xml:space="preserve">u, mũi                      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D.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 khí qu</w:t>
      </w:r>
      <w:r>
        <w:rPr>
          <w:color w:val="333333"/>
          <w:spacing w:val="2"/>
          <w:sz w:val="24"/>
          <w:szCs w:val="24"/>
        </w:rPr>
        <w:t>ả</w:t>
      </w:r>
      <w:r>
        <w:rPr>
          <w:color w:val="333333"/>
          <w:sz w:val="24"/>
          <w:szCs w:val="24"/>
        </w:rPr>
        <w:t>n, phế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-1"/>
          <w:sz w:val="24"/>
          <w:szCs w:val="24"/>
        </w:rPr>
        <w:t>ả</w:t>
      </w:r>
      <w:r>
        <w:rPr>
          <w:color w:val="333333"/>
          <w:sz w:val="24"/>
          <w:szCs w:val="24"/>
        </w:rPr>
        <w:t>n, h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>u, mũ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Câu 1</w:t>
      </w:r>
      <w:r>
        <w:rPr>
          <w:b/>
          <w:color w:val="000000"/>
          <w:spacing w:val="1"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ung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nh ở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ôn trùng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, lưỡ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ư,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 xml:space="preserve">t, </w:t>
      </w:r>
      <w:r>
        <w:rPr>
          <w:color w:val="333333"/>
          <w:sz w:val="24"/>
          <w:szCs w:val="24"/>
        </w:rPr>
        <w:t>chim -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thú đ</w:t>
      </w:r>
      <w:r>
        <w:rPr>
          <w:color w:val="333333"/>
          <w:spacing w:val="2"/>
          <w:sz w:val="24"/>
          <w:szCs w:val="24"/>
        </w:rPr>
        <w:t>ư</w:t>
      </w:r>
      <w:r>
        <w:rPr>
          <w:color w:val="333333"/>
          <w:sz w:val="24"/>
          <w:szCs w:val="24"/>
        </w:rPr>
        <w:t>ợc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thực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hiện như thế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o?</w:t>
      </w:r>
    </w:p>
    <w:p w:rsidR="00E93B98" w:rsidRDefault="00AC607E">
      <w:pPr>
        <w:spacing w:before="6"/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3"/>
          <w:sz w:val="24"/>
          <w:szCs w:val="24"/>
        </w:rPr>
        <w:t>ố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5"/>
          <w:sz w:val="24"/>
          <w:szCs w:val="24"/>
        </w:rPr>
        <w:t>x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2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ôn trù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);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(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);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phổi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(</w:t>
      </w:r>
      <w:r>
        <w:rPr>
          <w:color w:val="333333"/>
          <w:sz w:val="24"/>
          <w:szCs w:val="24"/>
        </w:rPr>
        <w:t xml:space="preserve">từ lưỡng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ư 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n thú).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871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3"/>
          <w:sz w:val="24"/>
          <w:szCs w:val="24"/>
        </w:rPr>
        <w:t>ố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ẫ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z w:val="24"/>
          <w:szCs w:val="24"/>
        </w:rPr>
        <w:t>ôn trù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z w:val="24"/>
          <w:szCs w:val="24"/>
        </w:rPr>
        <w:t>; bằng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(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);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phổi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từ lưỡ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ư đ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hú).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3"/>
          <w:sz w:val="24"/>
          <w:szCs w:val="24"/>
        </w:rPr>
        <w:t>ố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ẫ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z w:val="24"/>
          <w:szCs w:val="24"/>
        </w:rPr>
        <w:t>ôn trù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z w:val="24"/>
          <w:szCs w:val="24"/>
        </w:rPr>
        <w:t xml:space="preserve">,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);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2"/>
          <w:sz w:val="24"/>
          <w:szCs w:val="24"/>
        </w:rPr>
        <w:t>ổ</w:t>
      </w:r>
      <w:r>
        <w:rPr>
          <w:color w:val="333333"/>
          <w:sz w:val="24"/>
          <w:szCs w:val="24"/>
        </w:rPr>
        <w:t>i (lưỡng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ư, 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t, chim,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thú). 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: hệ th</w:t>
      </w:r>
      <w:r>
        <w:rPr>
          <w:color w:val="333333"/>
          <w:spacing w:val="2"/>
          <w:sz w:val="24"/>
          <w:szCs w:val="24"/>
        </w:rPr>
        <w:t>ố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5"/>
          <w:sz w:val="24"/>
          <w:szCs w:val="24"/>
        </w:rPr>
        <w:t>x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2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ôn trù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);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(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);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d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phổi (lưỡng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ư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z w:val="24"/>
          <w:szCs w:val="24"/>
        </w:rPr>
        <w:t>; bằ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z w:val="24"/>
          <w:szCs w:val="24"/>
        </w:rPr>
        <w:t>hổi (bò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t);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phổi và hệ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thốn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úi</w:t>
      </w:r>
      <w:r>
        <w:rPr>
          <w:color w:val="333333"/>
          <w:sz w:val="24"/>
          <w:szCs w:val="24"/>
        </w:rPr>
        <w:t xml:space="preserve">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(c</w:t>
      </w:r>
      <w:r>
        <w:rPr>
          <w:color w:val="333333"/>
          <w:sz w:val="24"/>
          <w:szCs w:val="24"/>
        </w:rPr>
        <w:t>hi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>).</w:t>
      </w:r>
    </w:p>
    <w:p w:rsidR="00E93B98" w:rsidRDefault="00AC607E">
      <w:pPr>
        <w:spacing w:before="1"/>
        <w:ind w:left="588"/>
        <w:rPr>
          <w:sz w:val="24"/>
          <w:szCs w:val="24"/>
        </w:rPr>
      </w:pPr>
      <w:r>
        <w:rPr>
          <w:b/>
          <w:sz w:val="24"/>
          <w:szCs w:val="24"/>
        </w:rPr>
        <w:t>Câu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1"/>
          <w:sz w:val="24"/>
          <w:szCs w:val="24"/>
        </w:rPr>
        <w:t>9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hi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, thú phát triển hơn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lưỡ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ư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ò sát vì:</w:t>
      </w:r>
    </w:p>
    <w:p w:rsidR="00E93B98" w:rsidRDefault="00AC607E">
      <w:pPr>
        <w:spacing w:before="21"/>
        <w:ind w:left="588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. Ch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-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thú 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t.</w:t>
      </w:r>
    </w:p>
    <w:p w:rsidR="00E93B98" w:rsidRDefault="00AC607E">
      <w:pPr>
        <w:spacing w:before="19" w:line="258" w:lineRule="auto"/>
        <w:ind w:left="588" w:right="5245"/>
        <w:rPr>
          <w:sz w:val="24"/>
          <w:szCs w:val="24"/>
        </w:rPr>
      </w:pP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Chim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-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thú hoạt động 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ực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 nhu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cầ</w:t>
      </w:r>
      <w:r>
        <w:rPr>
          <w:color w:val="333333"/>
          <w:sz w:val="24"/>
          <w:szCs w:val="24"/>
        </w:rPr>
        <w:t xml:space="preserve">u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ă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lượ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o. 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cầ</w:t>
      </w:r>
      <w:r>
        <w:rPr>
          <w:color w:val="333333"/>
          <w:sz w:val="24"/>
          <w:szCs w:val="24"/>
        </w:rPr>
        <w:t>u 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ở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him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thú c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hơn l</w:t>
      </w:r>
      <w:r>
        <w:rPr>
          <w:color w:val="333333"/>
          <w:spacing w:val="2"/>
          <w:sz w:val="24"/>
          <w:szCs w:val="24"/>
        </w:rPr>
        <w:t>ư</w:t>
      </w:r>
      <w:r>
        <w:rPr>
          <w:color w:val="333333"/>
          <w:sz w:val="24"/>
          <w:szCs w:val="24"/>
        </w:rPr>
        <w:t>ỡng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ư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t</w:t>
      </w:r>
    </w:p>
    <w:p w:rsidR="00E93B98" w:rsidRDefault="00AC607E">
      <w:pPr>
        <w:spacing w:line="260" w:lineRule="exact"/>
        <w:ind w:left="588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. Ch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-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thú có </w:t>
      </w:r>
      <w:r>
        <w:rPr>
          <w:color w:val="333333"/>
          <w:spacing w:val="-1"/>
          <w:sz w:val="24"/>
          <w:szCs w:val="24"/>
        </w:rPr>
        <w:t>cấ</w:t>
      </w:r>
      <w:r>
        <w:rPr>
          <w:color w:val="333333"/>
          <w:sz w:val="24"/>
          <w:szCs w:val="24"/>
        </w:rPr>
        <w:t>u tạo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phổi hoàn thiện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rong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iới độ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t.</w:t>
      </w:r>
    </w:p>
    <w:p w:rsidR="00E93B98" w:rsidRDefault="00AC607E">
      <w:pPr>
        <w:ind w:left="588"/>
        <w:rPr>
          <w:sz w:val="24"/>
          <w:szCs w:val="24"/>
        </w:rPr>
        <w:sectPr w:rsidR="00E93B98">
          <w:pgSz w:w="12240" w:h="15840"/>
          <w:pgMar w:top="1220" w:right="0" w:bottom="280" w:left="0" w:header="0" w:footer="1096" w:gutter="0"/>
          <w:cols w:space="720"/>
        </w:sectPr>
      </w:pPr>
      <w:r>
        <w:rPr>
          <w:color w:val="333333"/>
          <w:sz w:val="24"/>
          <w:szCs w:val="24"/>
        </w:rPr>
        <w:t xml:space="preserve">A.            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V.                    </w:t>
      </w:r>
      <w:r>
        <w:rPr>
          <w:color w:val="333333"/>
          <w:spacing w:val="39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V.                    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.                          </w:t>
      </w:r>
      <w:r>
        <w:rPr>
          <w:color w:val="333333"/>
          <w:spacing w:val="2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9" w:line="160" w:lineRule="exact"/>
        <w:rPr>
          <w:sz w:val="16"/>
          <w:szCs w:val="16"/>
        </w:rPr>
      </w:pPr>
    </w:p>
    <w:p w:rsidR="00E93B98" w:rsidRDefault="00AC607E">
      <w:pPr>
        <w:ind w:left="588" w:right="754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0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ự tr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với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ung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nh ở động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 đơn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3"/>
          <w:sz w:val="24"/>
          <w:szCs w:val="24"/>
        </w:rPr>
        <w:t>đ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tổ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ức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thấp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được thực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hiện như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thế 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o?</w:t>
      </w:r>
    </w:p>
    <w:p w:rsidR="00E93B98" w:rsidRDefault="00AC607E">
      <w:pPr>
        <w:spacing w:before="26" w:line="260" w:lineRule="exact"/>
        <w:ind w:left="588" w:right="704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1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đơn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đổi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mà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tế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>o,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động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đa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6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tổ</w:t>
      </w:r>
      <w:r>
        <w:rPr>
          <w:color w:val="333333"/>
          <w:spacing w:val="1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hức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thấp,</w:t>
      </w:r>
      <w:r>
        <w:rPr>
          <w:color w:val="333333"/>
          <w:spacing w:val="1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đổi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</w:t>
      </w:r>
      <w:r>
        <w:rPr>
          <w:color w:val="333333"/>
          <w:spacing w:val="1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bề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ơ thể.</w:t>
      </w:r>
    </w:p>
    <w:p w:rsidR="00E93B98" w:rsidRDefault="00AC607E">
      <w:pPr>
        <w:spacing w:before="18"/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tán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ra khỏi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thể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sự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lệ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về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â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O2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ữ</w:t>
      </w:r>
      <w:r>
        <w:rPr>
          <w:color w:val="333333"/>
          <w:sz w:val="24"/>
          <w:szCs w:val="24"/>
        </w:rPr>
        <w:t>a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>trong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i cơ thể.</w:t>
      </w:r>
    </w:p>
    <w:p w:rsidR="00E93B98" w:rsidRDefault="00AC607E">
      <w:pPr>
        <w:spacing w:before="21"/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u tạo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 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p đơn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iản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 sự 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z w:val="24"/>
          <w:szCs w:val="24"/>
        </w:rPr>
        <w:t>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diễn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lỗ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hở.</w:t>
      </w:r>
    </w:p>
    <w:p w:rsidR="00E93B98" w:rsidRDefault="00AC607E">
      <w:pPr>
        <w:spacing w:before="19"/>
        <w:ind w:left="588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. Độ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 đơn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3"/>
          <w:sz w:val="24"/>
          <w:szCs w:val="24"/>
        </w:rPr>
        <w:t>đ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tổ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ức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thấp t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        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V.                           </w:t>
      </w:r>
      <w:r>
        <w:rPr>
          <w:color w:val="333333"/>
          <w:spacing w:val="58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.                             </w:t>
      </w:r>
      <w:r>
        <w:rPr>
          <w:color w:val="333333"/>
          <w:spacing w:val="4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V.                             </w:t>
      </w:r>
      <w:r>
        <w:rPr>
          <w:color w:val="333333"/>
          <w:spacing w:val="3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II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Ý n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dưới đ</w:t>
      </w:r>
      <w:r>
        <w:rPr>
          <w:color w:val="333333"/>
          <w:spacing w:val="4"/>
          <w:sz w:val="24"/>
          <w:szCs w:val="24"/>
        </w:rPr>
        <w:t>â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đú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với h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u quả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ở động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t?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spacing w:line="360" w:lineRule="auto"/>
        <w:ind w:left="588" w:right="957"/>
        <w:rPr>
          <w:sz w:val="24"/>
          <w:szCs w:val="24"/>
        </w:rPr>
      </w:pPr>
      <w:r>
        <w:rPr>
          <w:color w:val="333333"/>
          <w:sz w:val="24"/>
          <w:szCs w:val="24"/>
        </w:rPr>
        <w:t>A.</w:t>
      </w:r>
      <w:r>
        <w:rPr>
          <w:color w:val="333333"/>
          <w:sz w:val="24"/>
          <w:szCs w:val="24"/>
        </w:rPr>
        <w:t xml:space="preserve">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Có sự lưu thông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ạ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sự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nh l</w:t>
      </w:r>
      <w:r>
        <w:rPr>
          <w:color w:val="333333"/>
          <w:spacing w:val="2"/>
          <w:sz w:val="24"/>
          <w:szCs w:val="24"/>
        </w:rPr>
        <w:t>ệ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về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nồ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độ khí O2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để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đó khuế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tán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spacing w:before="3" w:line="360" w:lineRule="auto"/>
        <w:ind w:left="588" w:right="691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Có sự lưu thông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ạ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sự </w:t>
      </w:r>
      <w:r>
        <w:rPr>
          <w:color w:val="333333"/>
          <w:spacing w:val="-1"/>
          <w:sz w:val="24"/>
          <w:szCs w:val="24"/>
        </w:rPr>
        <w:t>câ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nồ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 O2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để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>hí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đó khu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 tán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spacing w:before="3"/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</w:t>
      </w:r>
      <w:r>
        <w:rPr>
          <w:color w:val="333333"/>
          <w:spacing w:val="48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ộng và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ó nhiều 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m</w:t>
      </w:r>
      <w:r>
        <w:rPr>
          <w:color w:val="333333"/>
          <w:spacing w:val="2"/>
          <w:sz w:val="24"/>
          <w:szCs w:val="24"/>
        </w:rPr>
        <w:t>ạ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máu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ó sắc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tố hô hấp.</w:t>
      </w:r>
    </w:p>
    <w:p w:rsidR="00E93B98" w:rsidRDefault="00E93B98">
      <w:pPr>
        <w:spacing w:before="9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D.    </w:t>
      </w:r>
      <w:r>
        <w:rPr>
          <w:color w:val="333333"/>
          <w:spacing w:val="36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mặt 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mỏng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ẩ</w:t>
      </w:r>
      <w:r>
        <w:rPr>
          <w:color w:val="333333"/>
          <w:sz w:val="24"/>
          <w:szCs w:val="24"/>
        </w:rPr>
        <w:t xml:space="preserve">m ướt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iúp O2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 2 dễ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khu</w:t>
      </w:r>
      <w:r>
        <w:rPr>
          <w:color w:val="333333"/>
          <w:spacing w:val="1"/>
          <w:sz w:val="24"/>
          <w:szCs w:val="24"/>
        </w:rPr>
        <w:t>ế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tán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.</w:t>
      </w:r>
    </w:p>
    <w:p w:rsidR="00E93B98" w:rsidRDefault="00E93B98">
      <w:pPr>
        <w:spacing w:before="7" w:line="120" w:lineRule="exact"/>
        <w:rPr>
          <w:sz w:val="13"/>
          <w:szCs w:val="13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Côn trùng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1"/>
          <w:sz w:val="24"/>
          <w:szCs w:val="24"/>
        </w:rPr>
        <w:t>ấ</w:t>
      </w:r>
      <w:r>
        <w:rPr>
          <w:color w:val="333333"/>
          <w:sz w:val="24"/>
          <w:szCs w:val="24"/>
        </w:rPr>
        <w:t>p</w:t>
      </w:r>
    </w:p>
    <w:p w:rsidR="00E93B98" w:rsidRDefault="00E93B98">
      <w:pPr>
        <w:spacing w:before="1" w:line="140" w:lineRule="exact"/>
        <w:rPr>
          <w:sz w:val="14"/>
          <w:szCs w:val="14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            </w:t>
      </w:r>
      <w:r>
        <w:rPr>
          <w:color w:val="333333"/>
          <w:spacing w:val="52"/>
          <w:sz w:val="28"/>
          <w:szCs w:val="28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.                 </w:t>
      </w:r>
      <w:r>
        <w:rPr>
          <w:color w:val="333333"/>
          <w:spacing w:val="5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.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phổi.  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C. qua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mặt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</w:t>
      </w:r>
      <w:r>
        <w:rPr>
          <w:color w:val="333333"/>
          <w:spacing w:val="-1"/>
          <w:sz w:val="24"/>
          <w:szCs w:val="24"/>
        </w:rPr>
        <w:t>ể</w:t>
      </w:r>
      <w:r>
        <w:rPr>
          <w:color w:val="333333"/>
          <w:sz w:val="24"/>
          <w:szCs w:val="24"/>
        </w:rPr>
        <w:t xml:space="preserve">.    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D. b</w:t>
      </w:r>
      <w:r>
        <w:rPr>
          <w:color w:val="333333"/>
          <w:spacing w:val="-1"/>
          <w:sz w:val="24"/>
          <w:szCs w:val="24"/>
        </w:rPr>
        <w:t>ằ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khí.</w:t>
      </w:r>
    </w:p>
    <w:p w:rsidR="00E93B98" w:rsidRDefault="00E93B98">
      <w:pPr>
        <w:spacing w:before="6" w:line="120" w:lineRule="exact"/>
        <w:rPr>
          <w:sz w:val="12"/>
          <w:szCs w:val="12"/>
        </w:rPr>
      </w:pP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Ý không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đú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 xml:space="preserve">hi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iải th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vì 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da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u</w:t>
      </w:r>
      <w:r>
        <w:rPr>
          <w:color w:val="333333"/>
          <w:sz w:val="24"/>
          <w:szCs w:val="24"/>
        </w:rPr>
        <w:t>n đ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t đáp </w:t>
      </w:r>
      <w:r>
        <w:rPr>
          <w:color w:val="333333"/>
          <w:spacing w:val="-1"/>
          <w:sz w:val="24"/>
          <w:szCs w:val="24"/>
        </w:rPr>
        <w:t>ứ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được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ầ</w:t>
      </w:r>
      <w:r>
        <w:rPr>
          <w:color w:val="333333"/>
          <w:sz w:val="24"/>
          <w:szCs w:val="24"/>
        </w:rPr>
        <w:t>u 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là: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luôn ẩm ướt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iúp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t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dễ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tán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.</w:t>
      </w:r>
    </w:p>
    <w:p w:rsidR="00E93B98" w:rsidRDefault="00AC607E">
      <w:pPr>
        <w:ind w:left="588" w:right="3846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     </w:t>
      </w:r>
      <w:r>
        <w:rPr>
          <w:color w:val="333333"/>
          <w:spacing w:val="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Tỉ lệ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iữa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ệ</w:t>
      </w:r>
      <w:r>
        <w:rPr>
          <w:color w:val="333333"/>
          <w:sz w:val="24"/>
          <w:szCs w:val="24"/>
        </w:rPr>
        <w:t>n t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bề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 xml:space="preserve">t cơ thể </w:t>
      </w:r>
      <w:r>
        <w:rPr>
          <w:color w:val="333333"/>
          <w:sz w:val="24"/>
          <w:szCs w:val="24"/>
        </w:rPr>
        <w:t>và thể tích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(</w:t>
      </w:r>
      <w:r>
        <w:rPr>
          <w:color w:val="333333"/>
          <w:sz w:val="24"/>
          <w:szCs w:val="24"/>
        </w:rPr>
        <w:t>tỉ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lệ S</w:t>
      </w:r>
      <w:r>
        <w:rPr>
          <w:color w:val="333333"/>
          <w:spacing w:val="1"/>
          <w:sz w:val="24"/>
          <w:szCs w:val="24"/>
        </w:rPr>
        <w:t>/</w:t>
      </w:r>
      <w:r>
        <w:rPr>
          <w:color w:val="333333"/>
          <w:sz w:val="24"/>
          <w:szCs w:val="24"/>
        </w:rPr>
        <w:t>V)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khá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lớn.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       </w:t>
      </w:r>
      <w:r>
        <w:rPr>
          <w:color w:val="333333"/>
          <w:spacing w:val="-2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tế b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2"/>
          <w:sz w:val="24"/>
          <w:szCs w:val="24"/>
        </w:rPr>
        <w:t>x</w:t>
      </w:r>
      <w:r>
        <w:rPr>
          <w:color w:val="333333"/>
          <w:sz w:val="24"/>
          <w:szCs w:val="24"/>
        </w:rPr>
        <w:t>úc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tr</w:t>
      </w:r>
      <w:r>
        <w:rPr>
          <w:color w:val="333333"/>
          <w:spacing w:val="-1"/>
          <w:sz w:val="24"/>
          <w:szCs w:val="24"/>
        </w:rPr>
        <w:t>ự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p với 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hông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hệ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thố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khí. D.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ới lớp da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ó nhiều m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o mạ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 và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 xml:space="preserve">ó 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tố hô 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p.</w:t>
      </w: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4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Cơ qu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nhóm độ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t nào </w:t>
      </w:r>
      <w:r>
        <w:rPr>
          <w:color w:val="333333"/>
          <w:spacing w:val="2"/>
          <w:sz w:val="24"/>
          <w:szCs w:val="24"/>
        </w:rPr>
        <w:t>d</w:t>
      </w:r>
      <w:r>
        <w:rPr>
          <w:color w:val="333333"/>
          <w:sz w:val="24"/>
          <w:szCs w:val="24"/>
        </w:rPr>
        <w:t>ưới đ</w:t>
      </w:r>
      <w:r>
        <w:rPr>
          <w:color w:val="333333"/>
          <w:spacing w:val="1"/>
          <w:sz w:val="24"/>
          <w:szCs w:val="24"/>
        </w:rPr>
        <w:t>â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o đổi khí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hiệu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quả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t?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z w:val="24"/>
          <w:szCs w:val="24"/>
        </w:rPr>
        <w:t>hổi của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t có vú.       </w:t>
      </w:r>
      <w:r>
        <w:rPr>
          <w:color w:val="333333"/>
          <w:spacing w:val="2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C. Da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đất.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     </w:t>
      </w:r>
      <w:r>
        <w:rPr>
          <w:color w:val="333333"/>
          <w:spacing w:val="34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z w:val="24"/>
          <w:szCs w:val="24"/>
        </w:rPr>
        <w:t>hổi của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bò s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 xml:space="preserve">t.                                 </w:t>
      </w:r>
      <w:r>
        <w:rPr>
          <w:color w:val="333333"/>
          <w:spacing w:val="4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D. Phổi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c</w:t>
      </w:r>
      <w:r>
        <w:rPr>
          <w:color w:val="333333"/>
          <w:sz w:val="24"/>
          <w:szCs w:val="24"/>
        </w:rPr>
        <w:t>ủa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 n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i.</w:t>
      </w:r>
    </w:p>
    <w:p w:rsidR="00E93B98" w:rsidRDefault="00AC607E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Câu 2</w:t>
      </w:r>
      <w:r>
        <w:rPr>
          <w:b/>
          <w:spacing w:val="1"/>
          <w:sz w:val="24"/>
          <w:szCs w:val="24"/>
        </w:rPr>
        <w:t>5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u b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đ</w:t>
      </w:r>
      <w:r>
        <w:rPr>
          <w:color w:val="333333"/>
          <w:spacing w:val="2"/>
          <w:sz w:val="24"/>
          <w:szCs w:val="24"/>
        </w:rPr>
        <w:t>ấ</w:t>
      </w:r>
      <w:r>
        <w:rPr>
          <w:color w:val="333333"/>
          <w:sz w:val="24"/>
          <w:szCs w:val="24"/>
        </w:rPr>
        <w:t>t để l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>n mặt đ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t khô r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giun sẽ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nh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nh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t v</w:t>
      </w:r>
      <w:r>
        <w:rPr>
          <w:color w:val="333333"/>
          <w:spacing w:val="1"/>
          <w:sz w:val="24"/>
          <w:szCs w:val="24"/>
        </w:rPr>
        <w:t>ì</w:t>
      </w:r>
      <w:r>
        <w:rPr>
          <w:color w:val="333333"/>
          <w:sz w:val="24"/>
          <w:szCs w:val="24"/>
        </w:rPr>
        <w:t>: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A.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Ở m</w:t>
      </w:r>
      <w:r>
        <w:rPr>
          <w:color w:val="333333"/>
          <w:spacing w:val="-1"/>
          <w:sz w:val="24"/>
          <w:szCs w:val="24"/>
        </w:rPr>
        <w:t>ặ</w:t>
      </w:r>
      <w:r>
        <w:rPr>
          <w:color w:val="333333"/>
          <w:sz w:val="24"/>
          <w:szCs w:val="24"/>
        </w:rPr>
        <w:t>t đất khô nồng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 xml:space="preserve"> O</w:t>
      </w:r>
      <w:r>
        <w:rPr>
          <w:color w:val="333333"/>
          <w:sz w:val="24"/>
          <w:szCs w:val="24"/>
        </w:rPr>
        <w:t xml:space="preserve">2 ở </w:t>
      </w:r>
      <w:r>
        <w:rPr>
          <w:color w:val="333333"/>
          <w:spacing w:val="-1"/>
          <w:sz w:val="24"/>
          <w:szCs w:val="24"/>
        </w:rPr>
        <w:t>cạ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o hơn ở nư</w:t>
      </w:r>
      <w:r>
        <w:rPr>
          <w:color w:val="333333"/>
          <w:spacing w:val="2"/>
          <w:sz w:val="24"/>
          <w:szCs w:val="24"/>
        </w:rPr>
        <w:t>ớ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khô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hô 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>p đ</w:t>
      </w:r>
      <w:r>
        <w:rPr>
          <w:color w:val="333333"/>
          <w:spacing w:val="2"/>
          <w:sz w:val="24"/>
          <w:szCs w:val="24"/>
        </w:rPr>
        <w:t>ư</w:t>
      </w:r>
      <w:r>
        <w:rPr>
          <w:color w:val="333333"/>
          <w:sz w:val="24"/>
          <w:szCs w:val="24"/>
        </w:rPr>
        <w:t>ợc.</w:t>
      </w:r>
    </w:p>
    <w:p w:rsidR="00E93B98" w:rsidRDefault="00AC607E">
      <w:pPr>
        <w:ind w:left="588" w:right="765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       </w:t>
      </w:r>
      <w:r>
        <w:rPr>
          <w:color w:val="333333"/>
          <w:spacing w:val="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Khi da 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>iun bị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khô thì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2 và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CO2 không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ếc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tán qua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được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(t</w:t>
      </w:r>
      <w:r>
        <w:rPr>
          <w:color w:val="333333"/>
          <w:spacing w:val="-1"/>
          <w:sz w:val="24"/>
          <w:szCs w:val="24"/>
        </w:rPr>
        <w:t>ứ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là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un không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hô h</w:t>
      </w:r>
      <w:r>
        <w:rPr>
          <w:color w:val="333333"/>
          <w:spacing w:val="-1"/>
          <w:sz w:val="24"/>
          <w:szCs w:val="24"/>
        </w:rPr>
        <w:t>ấ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pacing w:val="2"/>
          <w:sz w:val="24"/>
          <w:szCs w:val="24"/>
        </w:rPr>
        <w:t>đ</w:t>
      </w:r>
      <w:r>
        <w:rPr>
          <w:color w:val="333333"/>
          <w:sz w:val="24"/>
          <w:szCs w:val="24"/>
        </w:rPr>
        <w:t>ược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>ê</w:t>
      </w:r>
      <w:r>
        <w:rPr>
          <w:color w:val="333333"/>
          <w:sz w:val="24"/>
          <w:szCs w:val="24"/>
        </w:rPr>
        <w:t xml:space="preserve">n bị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t).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       </w:t>
      </w:r>
      <w:r>
        <w:rPr>
          <w:color w:val="333333"/>
          <w:spacing w:val="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Khi sống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ở mặt đất khô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o da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bị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nh n</w:t>
      </w:r>
      <w:r>
        <w:rPr>
          <w:color w:val="333333"/>
          <w:spacing w:val="-1"/>
          <w:sz w:val="24"/>
          <w:szCs w:val="24"/>
        </w:rPr>
        <w:t>ắ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hiếu v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o hơi nước t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ơ thể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iun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ho</w:t>
      </w:r>
      <w:r>
        <w:rPr>
          <w:color w:val="333333"/>
          <w:spacing w:val="-1"/>
          <w:sz w:val="24"/>
          <w:szCs w:val="24"/>
        </w:rPr>
        <w:t>á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ra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à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=</w:t>
      </w:r>
      <w:r>
        <w:rPr>
          <w:color w:val="333333"/>
          <w:sz w:val="24"/>
          <w:szCs w:val="24"/>
        </w:rPr>
        <w:t>&gt;</w:t>
      </w:r>
    </w:p>
    <w:p w:rsidR="00E93B98" w:rsidRDefault="00AC607E">
      <w:pPr>
        <w:ind w:left="588"/>
        <w:rPr>
          <w:sz w:val="24"/>
          <w:szCs w:val="24"/>
        </w:rPr>
      </w:pP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iun nhanh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t vì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ế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nướ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BD6865" w:rsidRDefault="00AC607E">
      <w:pPr>
        <w:ind w:left="588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D.      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đổi 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 xml:space="preserve">ôi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ư</w:t>
      </w:r>
      <w:r>
        <w:rPr>
          <w:color w:val="333333"/>
          <w:sz w:val="24"/>
          <w:szCs w:val="24"/>
        </w:rPr>
        <w:t>ờ</w:t>
      </w:r>
      <w:r>
        <w:rPr>
          <w:color w:val="333333"/>
          <w:spacing w:val="3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số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iun 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à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độ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3"/>
          <w:sz w:val="24"/>
          <w:szCs w:val="24"/>
        </w:rPr>
        <w:t>đ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à</w:t>
      </w:r>
      <w:r>
        <w:rPr>
          <w:color w:val="333333"/>
          <w:sz w:val="24"/>
          <w:szCs w:val="24"/>
        </w:rPr>
        <w:t>o b</w:t>
      </w:r>
      <w:r>
        <w:rPr>
          <w:color w:val="333333"/>
          <w:spacing w:val="-1"/>
          <w:sz w:val="24"/>
          <w:szCs w:val="24"/>
        </w:rPr>
        <w:t>ậ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thấp khô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</w:t>
      </w:r>
      <w:r>
        <w:rPr>
          <w:color w:val="333333"/>
          <w:spacing w:val="1"/>
          <w:sz w:val="24"/>
          <w:szCs w:val="24"/>
        </w:rPr>
        <w:t>í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hi đượ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.</w:t>
      </w:r>
    </w:p>
    <w:p w:rsidR="00BD6865" w:rsidRDefault="00BD6865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page"/>
      </w:r>
    </w:p>
    <w:p w:rsidR="00BD6865" w:rsidRPr="00BD6865" w:rsidRDefault="00BD6865" w:rsidP="00BD6865">
      <w:pPr>
        <w:spacing w:before="9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200" w:lineRule="exact"/>
      </w:pPr>
    </w:p>
    <w:p w:rsidR="00BD6865" w:rsidRPr="00BD6865" w:rsidRDefault="00BD6865" w:rsidP="00BD6865">
      <w:pPr>
        <w:spacing w:before="21"/>
        <w:ind w:left="4052" w:right="4325"/>
        <w:jc w:val="center"/>
        <w:rPr>
          <w:sz w:val="28"/>
          <w:szCs w:val="28"/>
        </w:rPr>
      </w:pPr>
      <w:r w:rsidRPr="00BD6865">
        <w:rPr>
          <w:b/>
          <w:sz w:val="28"/>
          <w:szCs w:val="28"/>
        </w:rPr>
        <w:t>T</w:t>
      </w:r>
      <w:r w:rsidRPr="00BD6865">
        <w:rPr>
          <w:b/>
          <w:spacing w:val="-1"/>
          <w:sz w:val="28"/>
          <w:szCs w:val="28"/>
        </w:rPr>
        <w:t>i</w:t>
      </w:r>
      <w:r w:rsidRPr="00BD6865">
        <w:rPr>
          <w:b/>
          <w:sz w:val="28"/>
          <w:szCs w:val="28"/>
        </w:rPr>
        <w:t>êu h</w:t>
      </w:r>
      <w:r w:rsidRPr="00BD6865">
        <w:rPr>
          <w:b/>
          <w:spacing w:val="-2"/>
          <w:sz w:val="28"/>
          <w:szCs w:val="28"/>
        </w:rPr>
        <w:t>ó</w:t>
      </w:r>
      <w:r w:rsidRPr="00BD6865">
        <w:rPr>
          <w:b/>
          <w:sz w:val="28"/>
          <w:szCs w:val="28"/>
        </w:rPr>
        <w:t>a</w:t>
      </w:r>
      <w:r w:rsidRPr="00BD6865">
        <w:rPr>
          <w:b/>
          <w:spacing w:val="-2"/>
          <w:sz w:val="28"/>
          <w:szCs w:val="28"/>
        </w:rPr>
        <w:t xml:space="preserve"> </w:t>
      </w:r>
      <w:r w:rsidRPr="00BD6865">
        <w:rPr>
          <w:b/>
          <w:sz w:val="28"/>
          <w:szCs w:val="28"/>
        </w:rPr>
        <w:t>ở đ</w:t>
      </w:r>
      <w:r w:rsidRPr="00BD6865">
        <w:rPr>
          <w:b/>
          <w:spacing w:val="1"/>
          <w:sz w:val="28"/>
          <w:szCs w:val="28"/>
        </w:rPr>
        <w:t>ộ</w:t>
      </w:r>
      <w:r w:rsidRPr="00BD6865">
        <w:rPr>
          <w:b/>
          <w:spacing w:val="-3"/>
          <w:sz w:val="28"/>
          <w:szCs w:val="28"/>
        </w:rPr>
        <w:t>n</w:t>
      </w:r>
      <w:r w:rsidRPr="00BD6865">
        <w:rPr>
          <w:b/>
          <w:sz w:val="28"/>
          <w:szCs w:val="28"/>
        </w:rPr>
        <w:t>g</w:t>
      </w:r>
      <w:r w:rsidRPr="00BD6865">
        <w:rPr>
          <w:b/>
          <w:spacing w:val="1"/>
          <w:sz w:val="28"/>
          <w:szCs w:val="28"/>
        </w:rPr>
        <w:t xml:space="preserve"> </w:t>
      </w:r>
      <w:r w:rsidRPr="00BD6865">
        <w:rPr>
          <w:b/>
          <w:spacing w:val="-2"/>
          <w:sz w:val="28"/>
          <w:szCs w:val="28"/>
        </w:rPr>
        <w:t>v</w:t>
      </w:r>
      <w:r w:rsidRPr="00BD6865">
        <w:rPr>
          <w:b/>
          <w:spacing w:val="1"/>
          <w:sz w:val="28"/>
          <w:szCs w:val="28"/>
        </w:rPr>
        <w:t>ậ</w:t>
      </w:r>
      <w:r w:rsidRPr="00BD6865">
        <w:rPr>
          <w:b/>
          <w:sz w:val="28"/>
          <w:szCs w:val="28"/>
        </w:rPr>
        <w:t>t.</w:t>
      </w:r>
    </w:p>
    <w:p w:rsidR="00BD6865" w:rsidRPr="00BD6865" w:rsidRDefault="00BD6865" w:rsidP="00BD6865">
      <w:pPr>
        <w:spacing w:before="85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ác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bản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về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q</w:t>
      </w:r>
      <w:r w:rsidRPr="00BD6865">
        <w:rPr>
          <w:color w:val="333333"/>
          <w:sz w:val="26"/>
          <w:szCs w:val="26"/>
        </w:rPr>
        <w:t>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thịt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là:</w:t>
      </w:r>
    </w:p>
    <w:p w:rsidR="00BD6865" w:rsidRPr="00BD6865" w:rsidRDefault="00BD6865" w:rsidP="00BD6865">
      <w:pPr>
        <w:spacing w:before="18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1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ịt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xé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ị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nuốt,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1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ú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thực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hai,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ngh</w:t>
      </w:r>
      <w:r w:rsidRPr="00BD6865">
        <w:rPr>
          <w:color w:val="333333"/>
          <w:spacing w:val="-1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ền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nát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ăn,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số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lo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ạ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ăn.</w:t>
      </w:r>
    </w:p>
    <w:p w:rsidR="00BD6865" w:rsidRPr="00BD6865" w:rsidRDefault="00BD6865" w:rsidP="00BD6865">
      <w:pPr>
        <w:spacing w:before="20"/>
        <w:ind w:left="588" w:right="691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II.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thịt</w:t>
      </w:r>
      <w:r w:rsidRPr="00BD6865">
        <w:rPr>
          <w:color w:val="333333"/>
          <w:spacing w:val="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chủ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ếu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 xml:space="preserve">y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hờ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pe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sin,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ú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ủ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ếu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 nhờ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xenlual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ra.</w:t>
      </w:r>
    </w:p>
    <w:p w:rsidR="00BD6865" w:rsidRPr="00BD6865" w:rsidRDefault="00BD6865" w:rsidP="00BD6865">
      <w:pPr>
        <w:spacing w:before="17"/>
        <w:ind w:left="588" w:right="700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III.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ai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kĩ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hoặc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lại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ăn,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cộng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cỏ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an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tràng</w:t>
      </w:r>
      <w:r w:rsidRPr="00BD6865">
        <w:rPr>
          <w:color w:val="333333"/>
          <w:spacing w:val="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m gia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n.</w:t>
      </w:r>
    </w:p>
    <w:p w:rsidR="00BD6865" w:rsidRPr="00BD6865" w:rsidRDefault="00BD6865" w:rsidP="00BD6865">
      <w:pPr>
        <w:spacing w:before="18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IV.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thịt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-3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ang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không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nă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1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ăn.</w:t>
      </w:r>
    </w:p>
    <w:p w:rsidR="00BD6865" w:rsidRPr="00BD6865" w:rsidRDefault="00BD6865" w:rsidP="00BD6865">
      <w:pPr>
        <w:spacing w:before="1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 xml:space="preserve">A.   </w:t>
      </w:r>
      <w:r w:rsidRPr="00BD6865">
        <w:rPr>
          <w:color w:val="333333"/>
          <w:spacing w:val="5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III.                                    </w:t>
      </w:r>
      <w:r w:rsidRPr="00BD6865">
        <w:rPr>
          <w:color w:val="333333"/>
          <w:spacing w:val="3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IV.                      </w:t>
      </w:r>
      <w:r w:rsidRPr="00BD6865">
        <w:rPr>
          <w:color w:val="333333"/>
          <w:spacing w:val="4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III,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 xml:space="preserve">.                   </w:t>
      </w:r>
      <w:r w:rsidRPr="00BD6865">
        <w:rPr>
          <w:color w:val="333333"/>
          <w:spacing w:val="6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IV.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tự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trâu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như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thế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o?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58" w:lineRule="auto"/>
        <w:ind w:left="588" w:right="794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  </w:t>
      </w:r>
      <w:r w:rsidRPr="00BD6865">
        <w:rPr>
          <w:color w:val="333333"/>
          <w:spacing w:val="5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tổ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ong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sách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múi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 xml:space="preserve">hế.                                              </w:t>
      </w:r>
      <w:r w:rsidRPr="00BD6865">
        <w:rPr>
          <w:color w:val="333333"/>
          <w:spacing w:val="1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cỏ 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lá lách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ổ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ong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múi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khế.</w:t>
      </w:r>
    </w:p>
    <w:p w:rsidR="00BD6865" w:rsidRPr="00BD6865" w:rsidRDefault="00BD6865" w:rsidP="00BD6865">
      <w:pPr>
        <w:spacing w:before="8"/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 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-3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úi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>hế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tổ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lá sách.                                              </w:t>
      </w:r>
      <w:r w:rsidRPr="00BD6865">
        <w:rPr>
          <w:color w:val="333333"/>
          <w:spacing w:val="1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cỏ 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khế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s</w:t>
      </w:r>
      <w:r w:rsidRPr="00BD6865">
        <w:rPr>
          <w:color w:val="333333"/>
          <w:sz w:val="26"/>
          <w:szCs w:val="26"/>
        </w:rPr>
        <w:t>ách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tổ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3: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3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 múi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diễn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như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thế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nào?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Tiết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pepsin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HCl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để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prô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êin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cỏ.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ớt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nước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58" w:lineRule="auto"/>
        <w:ind w:left="588" w:right="36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trộn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với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ớc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bọt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 cộng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tiết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e</w:t>
      </w:r>
      <w:r w:rsidRPr="00BD6865">
        <w:rPr>
          <w:color w:val="333333"/>
          <w:sz w:val="26"/>
          <w:szCs w:val="26"/>
        </w:rPr>
        <w:t>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 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xenllu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ôzơ.</w:t>
      </w:r>
    </w:p>
    <w:p w:rsidR="00BD6865" w:rsidRPr="00BD6865" w:rsidRDefault="00BD6865" w:rsidP="00BD6865">
      <w:pPr>
        <w:spacing w:before="8"/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ợ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 xml:space="preserve">ên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ệng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để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kĩ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lại.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spacing w:line="360" w:lineRule="auto"/>
        <w:ind w:left="588" w:right="1033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4: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họn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câu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rả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2"/>
          <w:sz w:val="26"/>
          <w:szCs w:val="26"/>
        </w:rPr>
        <w:t>ờ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đúng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nói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về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xenlulô</w:t>
      </w:r>
      <w:r w:rsidRPr="00BD6865">
        <w:rPr>
          <w:color w:val="333333"/>
          <w:spacing w:val="2"/>
          <w:sz w:val="26"/>
          <w:szCs w:val="26"/>
        </w:rPr>
        <w:t>z</w:t>
      </w:r>
      <w:r w:rsidRPr="00BD6865">
        <w:rPr>
          <w:color w:val="333333"/>
          <w:sz w:val="26"/>
          <w:szCs w:val="26"/>
        </w:rPr>
        <w:t>ơ.</w:t>
      </w:r>
      <w:r w:rsidRPr="00BD6865">
        <w:rPr>
          <w:color w:val="333333"/>
          <w:spacing w:val="-1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lại, 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xenl</w:t>
      </w:r>
      <w:r w:rsidRPr="00BD6865">
        <w:rPr>
          <w:color w:val="333333"/>
          <w:spacing w:val="3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lôzơ</w:t>
      </w:r>
      <w:r w:rsidRPr="00BD6865">
        <w:rPr>
          <w:color w:val="333333"/>
          <w:spacing w:val="-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 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vật.</w:t>
      </w:r>
    </w:p>
    <w:p w:rsidR="00BD6865" w:rsidRPr="00BD6865" w:rsidRDefault="00BD6865" w:rsidP="00BD6865">
      <w:pPr>
        <w:spacing w:before="5"/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Không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được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bóp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mạnh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 d</w:t>
      </w:r>
      <w:r w:rsidRPr="00BD6865">
        <w:rPr>
          <w:color w:val="333333"/>
          <w:spacing w:val="4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 nhờ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</w:t>
      </w:r>
      <w:r w:rsidRPr="00BD6865">
        <w:rPr>
          <w:color w:val="333333"/>
          <w:spacing w:val="2"/>
          <w:sz w:val="26"/>
          <w:szCs w:val="26"/>
        </w:rPr>
        <w:t>zi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tiết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từ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ông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 s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cộng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ong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tràng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ớc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bọt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5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ầ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đơn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</w:t>
      </w:r>
      <w:r w:rsidRPr="00BD6865">
        <w:rPr>
          <w:color w:val="333333"/>
          <w:spacing w:val="2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n.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5: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ặ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đi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thú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thịt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à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chỉ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nuốt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 xml:space="preserve">n.                    </w:t>
      </w:r>
      <w:r w:rsidRPr="00BD6865">
        <w:rPr>
          <w:color w:val="333333"/>
          <w:spacing w:val="1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1"/>
          <w:sz w:val="26"/>
          <w:szCs w:val="26"/>
        </w:rPr>
        <w:t>ừ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1"/>
          <w:sz w:val="26"/>
          <w:szCs w:val="26"/>
        </w:rPr>
        <w:t>ừ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xé nhỏ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  <w:sectPr w:rsidR="00BD6865" w:rsidRPr="00BD6865">
          <w:headerReference w:type="default" r:id="rId10"/>
          <w:footerReference w:type="default" r:id="rId11"/>
          <w:pgSz w:w="12240" w:h="15840"/>
          <w:pgMar w:top="1220" w:right="0" w:bottom="280" w:left="0" w:header="0" w:footer="1100" w:gutter="0"/>
          <w:pgNumType w:start="1"/>
          <w:cols w:space="720"/>
        </w:sect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ớc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nuốt.  </w:t>
      </w:r>
      <w:r w:rsidRPr="00BD6865">
        <w:rPr>
          <w:color w:val="333333"/>
          <w:spacing w:val="4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dùng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xé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ỏ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nuốt.</w:t>
      </w:r>
    </w:p>
    <w:p w:rsidR="00BD6865" w:rsidRPr="00BD6865" w:rsidRDefault="00BD6865" w:rsidP="00BD6865">
      <w:pPr>
        <w:spacing w:before="5" w:line="160" w:lineRule="exact"/>
        <w:rPr>
          <w:sz w:val="17"/>
          <w:szCs w:val="17"/>
        </w:rPr>
      </w:pPr>
    </w:p>
    <w:p w:rsidR="00BD6865" w:rsidRPr="00BD6865" w:rsidRDefault="00BD6865" w:rsidP="00BD6865">
      <w:pPr>
        <w:spacing w:before="26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6: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ú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 th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phải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số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ợ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rất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pacing w:val="3"/>
          <w:sz w:val="26"/>
          <w:szCs w:val="26"/>
        </w:rPr>
        <w:t>ớ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vì: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766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nghèo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>hó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phải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số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lớn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mới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đáp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 nhu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cầu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thể.</w:t>
      </w:r>
    </w:p>
    <w:p w:rsidR="00BD6865" w:rsidRPr="00BD6865" w:rsidRDefault="00BD6865" w:rsidP="00BD6865">
      <w:pPr>
        <w:spacing w:before="5"/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3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ớn,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 d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o.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phần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ủ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ế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lulô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nghèo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nhi</w:t>
      </w:r>
      <w:r w:rsidRPr="00BD6865">
        <w:rPr>
          <w:color w:val="333333"/>
          <w:spacing w:val="2"/>
          <w:sz w:val="26"/>
          <w:szCs w:val="26"/>
        </w:rPr>
        <w:t>ề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2"/>
          <w:sz w:val="26"/>
          <w:szCs w:val="26"/>
        </w:rPr>
        <w:t>ta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7</w:t>
      </w:r>
      <w:r w:rsidRPr="00BD6865">
        <w:rPr>
          <w:b/>
          <w:spacing w:val="-1"/>
          <w:sz w:val="26"/>
          <w:szCs w:val="26"/>
        </w:rPr>
        <w:t xml:space="preserve"> </w:t>
      </w:r>
      <w:r w:rsidRPr="00BD6865">
        <w:rPr>
          <w:b/>
          <w:i/>
          <w:sz w:val="26"/>
          <w:szCs w:val="26"/>
        </w:rPr>
        <w:t>:</w:t>
      </w:r>
      <w:r w:rsidRPr="00BD6865">
        <w:rPr>
          <w:b/>
          <w:i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ỡ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ế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lông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uột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non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bằng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chế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o?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Khuếch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tán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tải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tí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 xml:space="preserve">Chủ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ếu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 hình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>huếch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tán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79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ớc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kho</w:t>
      </w:r>
      <w:r w:rsidRPr="00BD6865">
        <w:rPr>
          <w:color w:val="333333"/>
          <w:spacing w:val="2"/>
          <w:sz w:val="26"/>
          <w:szCs w:val="26"/>
        </w:rPr>
        <w:t>á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theo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khuế</w:t>
      </w:r>
      <w:r w:rsidRPr="00BD6865">
        <w:rPr>
          <w:color w:val="333333"/>
          <w:spacing w:val="3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tán,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ò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theo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con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ển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chủ động tích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</w:p>
    <w:p w:rsidR="00BD6865" w:rsidRPr="00BD6865" w:rsidRDefault="00BD6865" w:rsidP="00BD6865">
      <w:pPr>
        <w:spacing w:before="3"/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Khuếch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tán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chủ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4"/>
          <w:sz w:val="26"/>
          <w:szCs w:val="26"/>
        </w:rPr>
        <w:t>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ộng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8: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sau: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Vit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in,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ớ</w:t>
      </w:r>
      <w:r w:rsidRPr="00BD6865">
        <w:rPr>
          <w:color w:val="333333"/>
          <w:spacing w:val="1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,Gluc</w:t>
      </w:r>
      <w:r w:rsidRPr="00BD6865">
        <w:rPr>
          <w:color w:val="333333"/>
          <w:spacing w:val="2"/>
          <w:sz w:val="26"/>
          <w:szCs w:val="26"/>
        </w:rPr>
        <w:t>ôz</w:t>
      </w:r>
      <w:r w:rsidRPr="00BD6865">
        <w:rPr>
          <w:color w:val="333333"/>
          <w:sz w:val="26"/>
          <w:szCs w:val="26"/>
        </w:rPr>
        <w:t>ơ,Tinh</w:t>
      </w:r>
      <w:r w:rsidRPr="00BD6865">
        <w:rPr>
          <w:color w:val="333333"/>
          <w:spacing w:val="-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pacing w:val="1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Axit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min,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Lipit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Số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hoạt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        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 xml:space="preserve">2                               </w:t>
      </w:r>
      <w:r w:rsidRPr="00BD6865">
        <w:rPr>
          <w:color w:val="333333"/>
          <w:spacing w:val="3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4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3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1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9:</w:t>
      </w:r>
      <w:r w:rsidRPr="00BD6865">
        <w:rPr>
          <w:b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3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át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ểu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sau: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được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gu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cả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con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mồi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mip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2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lizox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hân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giải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-1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4419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III.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khô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-1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ì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ông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 IV.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w w:val="99"/>
          <w:sz w:val="26"/>
          <w:szCs w:val="26"/>
        </w:rPr>
        <w:t>h</w:t>
      </w:r>
      <w:r w:rsidRPr="00BD6865">
        <w:rPr>
          <w:color w:val="333333"/>
          <w:w w:val="99"/>
          <w:sz w:val="26"/>
          <w:szCs w:val="26"/>
        </w:rPr>
        <w:t>óa Số</w:t>
      </w:r>
      <w:r w:rsidRPr="00BD6865">
        <w:rPr>
          <w:color w:val="333333"/>
          <w:sz w:val="26"/>
          <w:szCs w:val="26"/>
        </w:rPr>
        <w:t xml:space="preserve"> phát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bi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đúng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</w:p>
    <w:p w:rsidR="00BD6865" w:rsidRPr="00BD6865" w:rsidRDefault="00BD6865" w:rsidP="00BD6865">
      <w:pPr>
        <w:spacing w:before="6"/>
        <w:ind w:left="588"/>
        <w:rPr>
          <w:sz w:val="26"/>
          <w:szCs w:val="26"/>
        </w:rPr>
      </w:pPr>
      <w:r w:rsidRPr="00BD6865">
        <w:rPr>
          <w:color w:val="333333"/>
          <w:spacing w:val="-1"/>
          <w:sz w:val="28"/>
          <w:szCs w:val="28"/>
        </w:rPr>
        <w:t>A</w:t>
      </w:r>
      <w:r w:rsidRPr="00BD6865">
        <w:rPr>
          <w:color w:val="333333"/>
          <w:sz w:val="28"/>
          <w:szCs w:val="28"/>
        </w:rPr>
        <w:t xml:space="preserve">.             </w:t>
      </w:r>
      <w:r w:rsidRPr="00BD6865">
        <w:rPr>
          <w:color w:val="333333"/>
          <w:spacing w:val="52"/>
          <w:sz w:val="28"/>
          <w:szCs w:val="28"/>
        </w:rPr>
        <w:t xml:space="preserve"> </w:t>
      </w:r>
      <w:r w:rsidRPr="00BD6865">
        <w:rPr>
          <w:color w:val="333333"/>
          <w:sz w:val="26"/>
          <w:szCs w:val="26"/>
        </w:rPr>
        <w:t xml:space="preserve">3                               </w:t>
      </w:r>
      <w:r w:rsidRPr="00BD6865">
        <w:rPr>
          <w:color w:val="333333"/>
          <w:spacing w:val="3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1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2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4</w:t>
      </w:r>
    </w:p>
    <w:p w:rsidR="00BD6865" w:rsidRPr="00BD6865" w:rsidRDefault="00BD6865" w:rsidP="00BD6865">
      <w:pPr>
        <w:spacing w:before="5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10: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trò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 sinh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đối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với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lại?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1.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và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ràng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tiết en</w:t>
      </w:r>
      <w:r w:rsidRPr="00BD6865">
        <w:rPr>
          <w:color w:val="333333"/>
          <w:spacing w:val="3"/>
          <w:sz w:val="26"/>
          <w:szCs w:val="26"/>
        </w:rPr>
        <w:t>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xen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ul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za</w:t>
      </w:r>
      <w:r w:rsidRPr="00BD6865">
        <w:rPr>
          <w:color w:val="333333"/>
          <w:spacing w:val="-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x</w:t>
      </w:r>
      <w:r w:rsidRPr="00BD6865">
        <w:rPr>
          <w:color w:val="333333"/>
          <w:sz w:val="26"/>
          <w:szCs w:val="26"/>
        </w:rPr>
        <w:t>enlulo</w:t>
      </w:r>
      <w:r w:rsidRPr="00BD6865">
        <w:rPr>
          <w:color w:val="333333"/>
          <w:spacing w:val="2"/>
          <w:sz w:val="26"/>
          <w:szCs w:val="26"/>
        </w:rPr>
        <w:t>z</w:t>
      </w:r>
      <w:r w:rsidRPr="00BD6865">
        <w:rPr>
          <w:color w:val="333333"/>
          <w:sz w:val="26"/>
          <w:szCs w:val="26"/>
        </w:rPr>
        <w:t>ơ,</w:t>
      </w:r>
      <w:r w:rsidRPr="00BD6865">
        <w:rPr>
          <w:color w:val="333333"/>
          <w:spacing w:val="-1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6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ác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hành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đơn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ản.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2.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giúp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hai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2"/>
          <w:sz w:val="26"/>
          <w:szCs w:val="26"/>
        </w:rPr>
        <w:t>ạ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ôtêin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li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it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 múi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khế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3.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bị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dạ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khế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guồn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prôtê</w:t>
      </w:r>
      <w:r w:rsidRPr="00BD6865">
        <w:rPr>
          <w:color w:val="333333"/>
          <w:spacing w:val="6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q</w:t>
      </w:r>
      <w:r w:rsidRPr="00BD6865">
        <w:rPr>
          <w:color w:val="333333"/>
          <w:sz w:val="26"/>
          <w:szCs w:val="26"/>
        </w:rPr>
        <w:t>uan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  <w:sectPr w:rsidR="00BD6865" w:rsidRPr="00BD6865">
          <w:pgSz w:w="12240" w:h="15840"/>
          <w:pgMar w:top="1220" w:right="0" w:bottom="280" w:left="0" w:header="0" w:footer="1100" w:gutter="0"/>
          <w:cols w:space="720"/>
        </w:sectPr>
      </w:pPr>
      <w:r w:rsidRPr="00BD6865">
        <w:rPr>
          <w:color w:val="333333"/>
          <w:sz w:val="26"/>
          <w:szCs w:val="26"/>
        </w:rPr>
        <w:t>trọng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ộng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lại.</w:t>
      </w:r>
    </w:p>
    <w:p w:rsidR="00BD6865" w:rsidRPr="00BD6865" w:rsidRDefault="00BD6865" w:rsidP="00BD6865">
      <w:pPr>
        <w:spacing w:before="5" w:line="160" w:lineRule="exact"/>
        <w:rPr>
          <w:sz w:val="17"/>
          <w:szCs w:val="17"/>
        </w:rPr>
      </w:pPr>
    </w:p>
    <w:p w:rsidR="00BD6865" w:rsidRPr="00BD6865" w:rsidRDefault="00BD6865" w:rsidP="00BD6865">
      <w:pPr>
        <w:spacing w:before="26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Số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ơng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đúng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1"/>
          <w:sz w:val="28"/>
          <w:szCs w:val="28"/>
        </w:rPr>
        <w:t>A</w:t>
      </w:r>
      <w:r w:rsidRPr="00BD6865">
        <w:rPr>
          <w:color w:val="333333"/>
          <w:sz w:val="28"/>
          <w:szCs w:val="28"/>
        </w:rPr>
        <w:t xml:space="preserve">.             </w:t>
      </w:r>
      <w:r w:rsidRPr="00BD6865">
        <w:rPr>
          <w:color w:val="333333"/>
          <w:spacing w:val="52"/>
          <w:sz w:val="28"/>
          <w:szCs w:val="28"/>
        </w:rPr>
        <w:t xml:space="preserve"> </w:t>
      </w:r>
      <w:r w:rsidRPr="00BD6865">
        <w:rPr>
          <w:color w:val="333333"/>
          <w:sz w:val="26"/>
          <w:szCs w:val="26"/>
        </w:rPr>
        <w:t xml:space="preserve">0                               </w:t>
      </w:r>
      <w:r w:rsidRPr="00BD6865">
        <w:rPr>
          <w:color w:val="333333"/>
          <w:spacing w:val="3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3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1                                 </w:t>
      </w:r>
      <w:r w:rsidRPr="00BD6865">
        <w:rPr>
          <w:color w:val="333333"/>
          <w:spacing w:val="5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2</w:t>
      </w:r>
    </w:p>
    <w:p w:rsidR="00BD6865" w:rsidRPr="00BD6865" w:rsidRDefault="00BD6865" w:rsidP="00BD6865">
      <w:pPr>
        <w:spacing w:before="3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11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b/>
          <w:i/>
          <w:sz w:val="26"/>
          <w:szCs w:val="26"/>
        </w:rPr>
        <w:t>:</w:t>
      </w:r>
      <w:r w:rsidRPr="00BD6865">
        <w:rPr>
          <w:b/>
          <w:i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sao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bị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phẫu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uật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cắt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2</w:t>
      </w:r>
      <w:r w:rsidRPr="00BD6865">
        <w:rPr>
          <w:color w:val="333333"/>
          <w:spacing w:val="2"/>
          <w:sz w:val="26"/>
          <w:szCs w:val="26"/>
        </w:rPr>
        <w:t>/</w:t>
      </w:r>
      <w:r w:rsidRPr="00BD6865">
        <w:rPr>
          <w:color w:val="333333"/>
          <w:sz w:val="26"/>
          <w:szCs w:val="26"/>
        </w:rPr>
        <w:t>3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vẫn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x</w:t>
      </w:r>
      <w:r w:rsidRPr="00BD6865">
        <w:rPr>
          <w:color w:val="333333"/>
          <w:spacing w:val="5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ì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ăn?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Cả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(1),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(2),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(3)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đều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đú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Vì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chứa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loại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ị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ọ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ị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5"/>
          <w:sz w:val="26"/>
          <w:szCs w:val="26"/>
        </w:rPr>
        <w:t>ụ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dịch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uộ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(2)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Vì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chủ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ế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(1)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Vì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dịch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4"/>
          <w:sz w:val="26"/>
          <w:szCs w:val="26"/>
        </w:rPr>
        <w:t>ụ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dịch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4"/>
          <w:sz w:val="26"/>
          <w:szCs w:val="26"/>
        </w:rPr>
        <w:t>ầ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đủ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-3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ạ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để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uxi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lipit,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-1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rôtit.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(3)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spacing w:line="280" w:lineRule="exact"/>
        <w:ind w:left="588"/>
        <w:rPr>
          <w:sz w:val="26"/>
          <w:szCs w:val="26"/>
        </w:rPr>
      </w:pPr>
      <w:r w:rsidRPr="00BD6865">
        <w:rPr>
          <w:b/>
          <w:position w:val="-1"/>
          <w:sz w:val="26"/>
          <w:szCs w:val="26"/>
        </w:rPr>
        <w:t>Câu</w:t>
      </w:r>
      <w:r w:rsidRPr="00BD6865">
        <w:rPr>
          <w:b/>
          <w:spacing w:val="-5"/>
          <w:position w:val="-1"/>
          <w:sz w:val="26"/>
          <w:szCs w:val="26"/>
        </w:rPr>
        <w:t xml:space="preserve"> </w:t>
      </w:r>
      <w:r w:rsidRPr="00BD6865">
        <w:rPr>
          <w:b/>
          <w:position w:val="-1"/>
          <w:sz w:val="26"/>
          <w:szCs w:val="26"/>
        </w:rPr>
        <w:t>12:</w:t>
      </w:r>
      <w:r w:rsidRPr="00BD6865">
        <w:rPr>
          <w:b/>
          <w:spacing w:val="-1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Ruột</w:t>
      </w:r>
      <w:r w:rsidRPr="00BD6865">
        <w:rPr>
          <w:color w:val="333333"/>
          <w:spacing w:val="-5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n</w:t>
      </w:r>
      <w:r w:rsidRPr="00BD6865">
        <w:rPr>
          <w:color w:val="333333"/>
          <w:spacing w:val="2"/>
          <w:position w:val="-1"/>
          <w:sz w:val="26"/>
          <w:szCs w:val="26"/>
        </w:rPr>
        <w:t>o</w:t>
      </w:r>
      <w:r w:rsidRPr="00BD6865">
        <w:rPr>
          <w:color w:val="333333"/>
          <w:position w:val="-1"/>
          <w:sz w:val="26"/>
          <w:szCs w:val="26"/>
        </w:rPr>
        <w:t>n</w:t>
      </w:r>
      <w:r w:rsidRPr="00BD6865">
        <w:rPr>
          <w:color w:val="333333"/>
          <w:spacing w:val="-4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có</w:t>
      </w:r>
      <w:r w:rsidRPr="00BD6865">
        <w:rPr>
          <w:color w:val="333333"/>
          <w:spacing w:val="-2"/>
          <w:position w:val="-1"/>
          <w:sz w:val="26"/>
          <w:szCs w:val="26"/>
        </w:rPr>
        <w:t xml:space="preserve"> </w:t>
      </w:r>
      <w:r w:rsidRPr="00BD6865">
        <w:rPr>
          <w:color w:val="333333"/>
          <w:spacing w:val="2"/>
          <w:position w:val="-1"/>
          <w:sz w:val="26"/>
          <w:szCs w:val="26"/>
        </w:rPr>
        <w:t>c</w:t>
      </w:r>
      <w:r w:rsidRPr="00BD6865">
        <w:rPr>
          <w:color w:val="333333"/>
          <w:position w:val="-1"/>
          <w:sz w:val="26"/>
          <w:szCs w:val="26"/>
        </w:rPr>
        <w:t>ác</w:t>
      </w:r>
      <w:r w:rsidRPr="00BD6865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hình</w:t>
      </w:r>
      <w:r w:rsidRPr="00BD6865">
        <w:rPr>
          <w:color w:val="333333"/>
          <w:spacing w:val="-5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th</w:t>
      </w:r>
      <w:r w:rsidRPr="00BD6865">
        <w:rPr>
          <w:color w:val="333333"/>
          <w:spacing w:val="1"/>
          <w:position w:val="-1"/>
          <w:sz w:val="26"/>
          <w:szCs w:val="26"/>
        </w:rPr>
        <w:t>ứ</w:t>
      </w:r>
      <w:r w:rsidRPr="00BD6865">
        <w:rPr>
          <w:color w:val="333333"/>
          <w:position w:val="-1"/>
          <w:sz w:val="26"/>
          <w:szCs w:val="26"/>
        </w:rPr>
        <w:t>c</w:t>
      </w:r>
      <w:r w:rsidRPr="00BD6865">
        <w:rPr>
          <w:color w:val="333333"/>
          <w:spacing w:val="-5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cử</w:t>
      </w:r>
      <w:r w:rsidRPr="00BD6865">
        <w:rPr>
          <w:color w:val="333333"/>
          <w:spacing w:val="-2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đ</w:t>
      </w:r>
      <w:r w:rsidRPr="00BD6865">
        <w:rPr>
          <w:color w:val="333333"/>
          <w:spacing w:val="2"/>
          <w:position w:val="-1"/>
          <w:sz w:val="26"/>
          <w:szCs w:val="26"/>
        </w:rPr>
        <w:t>ộ</w:t>
      </w:r>
      <w:r w:rsidRPr="00BD6865">
        <w:rPr>
          <w:color w:val="333333"/>
          <w:position w:val="-1"/>
          <w:sz w:val="26"/>
          <w:szCs w:val="26"/>
        </w:rPr>
        <w:t>ng</w:t>
      </w:r>
      <w:r w:rsidRPr="00BD6865">
        <w:rPr>
          <w:color w:val="333333"/>
          <w:spacing w:val="-5"/>
          <w:position w:val="-1"/>
          <w:sz w:val="26"/>
          <w:szCs w:val="26"/>
        </w:rPr>
        <w:t xml:space="preserve"> </w:t>
      </w:r>
      <w:r w:rsidRPr="00BD6865">
        <w:rPr>
          <w:color w:val="333333"/>
          <w:spacing w:val="2"/>
          <w:position w:val="-1"/>
          <w:sz w:val="26"/>
          <w:szCs w:val="26"/>
        </w:rPr>
        <w:t>c</w:t>
      </w:r>
      <w:r w:rsidRPr="00BD6865">
        <w:rPr>
          <w:color w:val="333333"/>
          <w:position w:val="-1"/>
          <w:sz w:val="26"/>
          <w:szCs w:val="26"/>
        </w:rPr>
        <w:t>ơ</w:t>
      </w:r>
      <w:r w:rsidRPr="00BD6865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học</w:t>
      </w:r>
      <w:r w:rsidRPr="00BD6865">
        <w:rPr>
          <w:color w:val="333333"/>
          <w:spacing w:val="-4"/>
          <w:position w:val="-1"/>
          <w:sz w:val="26"/>
          <w:szCs w:val="26"/>
        </w:rPr>
        <w:t xml:space="preserve"> </w:t>
      </w:r>
      <w:r w:rsidRPr="00BD6865">
        <w:rPr>
          <w:color w:val="333333"/>
          <w:position w:val="-1"/>
          <w:sz w:val="26"/>
          <w:szCs w:val="26"/>
        </w:rPr>
        <w:t>nào:</w:t>
      </w: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2359"/>
        <w:gridCol w:w="2782"/>
        <w:gridCol w:w="2643"/>
      </w:tblGrid>
      <w:tr w:rsidR="00BD6865" w:rsidRPr="00BD6865" w:rsidTr="00316036">
        <w:trPr>
          <w:trHeight w:hRule="exact" w:val="337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before="23"/>
              <w:ind w:left="40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I.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Cử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động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co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thắt</w:t>
            </w:r>
            <w:r w:rsidRPr="00BD6865">
              <w:rPr>
                <w:color w:val="333333"/>
                <w:spacing w:val="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t</w:t>
            </w:r>
            <w:r w:rsidRPr="00BD6865">
              <w:rPr>
                <w:color w:val="333333"/>
                <w:spacing w:val="1"/>
                <w:sz w:val="26"/>
                <w:szCs w:val="26"/>
              </w:rPr>
              <w:t>ừ</w:t>
            </w:r>
            <w:r w:rsidRPr="00BD6865">
              <w:rPr>
                <w:color w:val="333333"/>
                <w:sz w:val="26"/>
                <w:szCs w:val="26"/>
              </w:rPr>
              <w:t>ng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ph</w:t>
            </w:r>
            <w:r w:rsidRPr="00BD6865">
              <w:rPr>
                <w:color w:val="333333"/>
                <w:spacing w:val="3"/>
                <w:sz w:val="26"/>
                <w:szCs w:val="26"/>
              </w:rPr>
              <w:t>ầ</w:t>
            </w:r>
            <w:r w:rsidRPr="00BD6865">
              <w:rPr>
                <w:color w:val="333333"/>
                <w:sz w:val="26"/>
                <w:szCs w:val="26"/>
              </w:rPr>
              <w:t>n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before="23"/>
              <w:ind w:left="144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II.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Cử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động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quả</w:t>
            </w:r>
            <w:r w:rsidRPr="00BD6865">
              <w:rPr>
                <w:color w:val="333333"/>
                <w:spacing w:val="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lắc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before="23"/>
              <w:ind w:left="181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III.</w:t>
            </w:r>
            <w:r w:rsidRPr="00BD6865">
              <w:rPr>
                <w:color w:val="333333"/>
                <w:spacing w:val="4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Cử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động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>n</w:t>
            </w:r>
            <w:r w:rsidRPr="00BD6865">
              <w:rPr>
                <w:color w:val="333333"/>
                <w:sz w:val="26"/>
                <w:szCs w:val="26"/>
              </w:rPr>
              <w:t>hu</w:t>
            </w:r>
            <w:r w:rsidRPr="00BD6865">
              <w:rPr>
                <w:color w:val="333333"/>
                <w:spacing w:val="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động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before="23"/>
              <w:ind w:left="253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IV.</w:t>
            </w:r>
            <w:r w:rsidRPr="00BD6865">
              <w:rPr>
                <w:color w:val="333333"/>
                <w:spacing w:val="4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Cử</w:t>
            </w:r>
            <w:r w:rsidRPr="00BD6865">
              <w:rPr>
                <w:color w:val="333333"/>
                <w:spacing w:val="5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đ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>ộ</w:t>
            </w:r>
            <w:r w:rsidRPr="00BD6865">
              <w:rPr>
                <w:color w:val="333333"/>
                <w:sz w:val="26"/>
                <w:szCs w:val="26"/>
              </w:rPr>
              <w:t>ng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phản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n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>h</w:t>
            </w:r>
            <w:r w:rsidRPr="00BD6865">
              <w:rPr>
                <w:color w:val="333333"/>
                <w:sz w:val="26"/>
                <w:szCs w:val="26"/>
              </w:rPr>
              <w:t>u</w:t>
            </w:r>
          </w:p>
        </w:tc>
      </w:tr>
      <w:tr w:rsidR="00BD6865" w:rsidRPr="00BD6865" w:rsidTr="00316036">
        <w:trPr>
          <w:trHeight w:hRule="exact" w:val="300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line="280" w:lineRule="exact"/>
              <w:ind w:left="40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động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/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/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/>
        </w:tc>
      </w:tr>
      <w:tr w:rsidR="00BD6865" w:rsidRPr="00BD6865" w:rsidTr="00316036">
        <w:trPr>
          <w:trHeight w:hRule="exact" w:val="380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line="280" w:lineRule="exact"/>
              <w:ind w:left="40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 xml:space="preserve">A.   </w:t>
            </w:r>
            <w:r w:rsidRPr="00BD6865">
              <w:rPr>
                <w:color w:val="333333"/>
                <w:spacing w:val="54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III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line="280" w:lineRule="exact"/>
              <w:ind w:left="382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B.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III,</w:t>
            </w:r>
            <w:r w:rsidRPr="00BD6865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pacing w:val="2"/>
                <w:sz w:val="26"/>
                <w:szCs w:val="26"/>
              </w:rPr>
              <w:t>I</w:t>
            </w:r>
            <w:r w:rsidRPr="00BD6865">
              <w:rPr>
                <w:color w:val="333333"/>
                <w:sz w:val="26"/>
                <w:szCs w:val="26"/>
              </w:rPr>
              <w:t>V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line="280" w:lineRule="exact"/>
              <w:ind w:left="723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C.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III,</w:t>
            </w:r>
            <w:r w:rsidRPr="00BD6865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IV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BD6865" w:rsidRPr="00BD6865" w:rsidRDefault="00BD6865" w:rsidP="00BD6865">
            <w:pPr>
              <w:spacing w:line="280" w:lineRule="exact"/>
              <w:ind w:left="642"/>
              <w:rPr>
                <w:sz w:val="26"/>
                <w:szCs w:val="26"/>
              </w:rPr>
            </w:pPr>
            <w:r w:rsidRPr="00BD6865">
              <w:rPr>
                <w:color w:val="333333"/>
                <w:sz w:val="26"/>
                <w:szCs w:val="26"/>
              </w:rPr>
              <w:t>D.</w:t>
            </w:r>
            <w:r w:rsidRPr="00BD6865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II,</w:t>
            </w:r>
            <w:r w:rsidRPr="00BD6865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BD6865">
              <w:rPr>
                <w:color w:val="333333"/>
                <w:sz w:val="26"/>
                <w:szCs w:val="26"/>
              </w:rPr>
              <w:t>III</w:t>
            </w:r>
          </w:p>
        </w:tc>
      </w:tr>
    </w:tbl>
    <w:p w:rsidR="00BD6865" w:rsidRPr="00BD6865" w:rsidRDefault="00BD6865" w:rsidP="00BD6865">
      <w:pPr>
        <w:spacing w:before="55" w:line="353" w:lineRule="auto"/>
        <w:ind w:left="588" w:right="4905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13: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3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 nào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có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ột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ngăn? </w:t>
      </w:r>
      <w:r w:rsidRPr="00BD6865">
        <w:rPr>
          <w:color w:val="333333"/>
          <w:spacing w:val="-1"/>
          <w:sz w:val="28"/>
          <w:szCs w:val="28"/>
        </w:rPr>
        <w:t>A</w:t>
      </w:r>
      <w:r w:rsidRPr="00BD6865">
        <w:rPr>
          <w:color w:val="333333"/>
          <w:sz w:val="28"/>
          <w:szCs w:val="28"/>
        </w:rPr>
        <w:t xml:space="preserve">.     </w:t>
      </w:r>
      <w:r w:rsidRPr="00BD6865">
        <w:rPr>
          <w:color w:val="333333"/>
          <w:spacing w:val="19"/>
          <w:sz w:val="28"/>
          <w:szCs w:val="28"/>
        </w:rPr>
        <w:t xml:space="preserve"> </w:t>
      </w:r>
      <w:r w:rsidRPr="00BD6865">
        <w:rPr>
          <w:color w:val="333333"/>
          <w:sz w:val="26"/>
          <w:szCs w:val="26"/>
        </w:rPr>
        <w:t>Trâu,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bò,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1"/>
          <w:sz w:val="26"/>
          <w:szCs w:val="26"/>
        </w:rPr>
        <w:t>ừ</w:t>
      </w:r>
      <w:r w:rsidRPr="00BD6865">
        <w:rPr>
          <w:color w:val="333333"/>
          <w:sz w:val="26"/>
          <w:szCs w:val="26"/>
        </w:rPr>
        <w:t>u,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dê.              </w:t>
      </w:r>
      <w:r w:rsidRPr="00BD6865">
        <w:rPr>
          <w:color w:val="333333"/>
          <w:spacing w:val="2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a,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thỏ,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chuột,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râ</w:t>
      </w:r>
      <w:r w:rsidRPr="00BD6865">
        <w:rPr>
          <w:color w:val="333333"/>
          <w:sz w:val="26"/>
          <w:szCs w:val="26"/>
        </w:rPr>
        <w:t>u,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bò. </w:t>
      </w:r>
      <w:r w:rsidRPr="00BD6865">
        <w:rPr>
          <w:color w:val="333333"/>
          <w:sz w:val="28"/>
          <w:szCs w:val="28"/>
        </w:rPr>
        <w:t xml:space="preserve">B.     </w:t>
      </w:r>
      <w:r w:rsidRPr="00BD6865">
        <w:rPr>
          <w:color w:val="333333"/>
          <w:spacing w:val="33"/>
          <w:sz w:val="28"/>
          <w:szCs w:val="28"/>
        </w:rPr>
        <w:t xml:space="preserve"> 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a,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thỏ,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ột,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1"/>
          <w:sz w:val="26"/>
          <w:szCs w:val="26"/>
        </w:rPr>
        <w:t>ừ</w:t>
      </w:r>
      <w:r w:rsidRPr="00BD6865">
        <w:rPr>
          <w:color w:val="333333"/>
          <w:sz w:val="26"/>
          <w:szCs w:val="26"/>
        </w:rPr>
        <w:t>u,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dê. 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a,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thỏ,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chuột.</w:t>
      </w:r>
    </w:p>
    <w:p w:rsidR="00BD6865" w:rsidRPr="00BD6865" w:rsidRDefault="00BD6865" w:rsidP="00BD6865">
      <w:pPr>
        <w:spacing w:line="280" w:lineRule="exact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14:</w:t>
      </w:r>
      <w:r w:rsidRPr="00BD6865">
        <w:rPr>
          <w:b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củ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diễn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3"/>
          <w:sz w:val="26"/>
          <w:szCs w:val="26"/>
        </w:rPr>
        <w:t>e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ớng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nà</w:t>
      </w:r>
      <w:r w:rsidRPr="00BD6865">
        <w:rPr>
          <w:color w:val="333333"/>
          <w:sz w:val="26"/>
          <w:szCs w:val="26"/>
        </w:rPr>
        <w:t>o?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59" w:lineRule="auto"/>
        <w:ind w:left="588" w:right="2288"/>
        <w:jc w:val="both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kết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hợp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với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 xml:space="preserve">ào. </w:t>
      </w: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ế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ợp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-1"/>
          <w:sz w:val="26"/>
          <w:szCs w:val="26"/>
        </w:rPr>
        <w:t>ớ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 xml:space="preserve">ào. </w:t>
      </w: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</w:t>
      </w:r>
      <w:r w:rsidRPr="00BD6865">
        <w:rPr>
          <w:color w:val="333333"/>
          <w:spacing w:val="2"/>
          <w:sz w:val="26"/>
          <w:szCs w:val="26"/>
        </w:rPr>
        <w:t>ạ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kết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hợp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với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bào. </w:t>
      </w: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  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ế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ợp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-1"/>
          <w:sz w:val="26"/>
          <w:szCs w:val="26"/>
        </w:rPr>
        <w:t>ớ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bào.</w:t>
      </w:r>
    </w:p>
    <w:p w:rsidR="00BD6865" w:rsidRPr="00BD6865" w:rsidRDefault="00BD6865" w:rsidP="00BD6865">
      <w:pPr>
        <w:spacing w:before="6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15: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râu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bò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hỉ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cỏ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áu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3"/>
          <w:sz w:val="26"/>
          <w:szCs w:val="26"/>
        </w:rPr>
        <w:t>á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loài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ộng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àm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1"/>
          <w:sz w:val="26"/>
          <w:szCs w:val="26"/>
        </w:rPr>
        <w:t>x</w:t>
      </w:r>
      <w:r w:rsidRPr="00BD6865">
        <w:rPr>
          <w:color w:val="333333"/>
          <w:sz w:val="26"/>
          <w:szCs w:val="26"/>
        </w:rPr>
        <w:t xml:space="preserve">it 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in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</w:t>
      </w:r>
      <w:r w:rsidRPr="00BD6865">
        <w:rPr>
          <w:color w:val="333333"/>
          <w:spacing w:val="2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t cao.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ên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vì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trâ</w:t>
      </w:r>
      <w:r w:rsidRPr="00BD6865">
        <w:rPr>
          <w:color w:val="333333"/>
          <w:spacing w:val="1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bò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ông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1"/>
          <w:sz w:val="26"/>
          <w:szCs w:val="26"/>
        </w:rPr>
        <w:t>x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pacing w:val="-3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in.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trâu,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ò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sinh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axit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protei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trâu,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bò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úi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tổng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ợp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tất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cả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xit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in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3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riêng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mì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cỏ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lư</w:t>
      </w:r>
      <w:r w:rsidRPr="00BD6865">
        <w:rPr>
          <w:color w:val="333333"/>
          <w:spacing w:val="2"/>
          <w:sz w:val="26"/>
          <w:szCs w:val="26"/>
        </w:rPr>
        <w:t>ợ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pro</w:t>
      </w:r>
      <w:r w:rsidRPr="00BD6865">
        <w:rPr>
          <w:color w:val="333333"/>
          <w:spacing w:val="-1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ei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axit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min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o.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16:</w:t>
      </w:r>
      <w:r w:rsidRPr="00BD6865">
        <w:rPr>
          <w:b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khác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là:</w:t>
      </w:r>
    </w:p>
    <w:p w:rsidR="00BD6865" w:rsidRPr="00BD6865" w:rsidRDefault="00BD6865" w:rsidP="00BD6865">
      <w:pPr>
        <w:spacing w:before="20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s</w:t>
      </w:r>
      <w:r w:rsidRPr="00BD6865">
        <w:rPr>
          <w:color w:val="333333"/>
          <w:sz w:val="26"/>
          <w:szCs w:val="26"/>
        </w:rPr>
        <w:t>ự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-1"/>
          <w:sz w:val="26"/>
          <w:szCs w:val="26"/>
        </w:rPr>
        <w:t>x</w:t>
      </w:r>
      <w:r w:rsidRPr="00BD6865">
        <w:rPr>
          <w:color w:val="333333"/>
          <w:spacing w:val="5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</w:p>
    <w:p w:rsidR="00BD6865" w:rsidRPr="00BD6865" w:rsidRDefault="00BD6865" w:rsidP="00BD6865">
      <w:pPr>
        <w:spacing w:before="20"/>
        <w:ind w:left="588" w:right="701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II.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ộ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1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1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1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</w:t>
      </w:r>
      <w:r w:rsidRPr="00BD6865">
        <w:rPr>
          <w:color w:val="333333"/>
          <w:spacing w:val="2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ên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ủa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ào.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1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1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ọ</w:t>
      </w:r>
      <w:r w:rsidRPr="00BD6865">
        <w:rPr>
          <w:color w:val="333333"/>
          <w:sz w:val="26"/>
          <w:szCs w:val="26"/>
        </w:rPr>
        <w:t>c 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khô</w:t>
      </w:r>
      <w:r w:rsidRPr="00BD6865">
        <w:rPr>
          <w:color w:val="333333"/>
          <w:spacing w:val="3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hệ thống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e</w:t>
      </w:r>
      <w:r w:rsidRPr="00BD6865">
        <w:rPr>
          <w:color w:val="333333"/>
          <w:sz w:val="26"/>
          <w:szCs w:val="26"/>
        </w:rPr>
        <w:t>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do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lizôx</w:t>
      </w:r>
      <w:r w:rsidRPr="00BD6865">
        <w:rPr>
          <w:color w:val="333333"/>
          <w:spacing w:val="3"/>
          <w:sz w:val="26"/>
          <w:szCs w:val="26"/>
        </w:rPr>
        <w:t>ô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cung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3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p</w:t>
      </w:r>
    </w:p>
    <w:p w:rsidR="00BD6865" w:rsidRPr="00BD6865" w:rsidRDefault="00BD6865" w:rsidP="00BD6865">
      <w:pPr>
        <w:spacing w:before="16"/>
        <w:ind w:left="588" w:right="691"/>
        <w:rPr>
          <w:sz w:val="26"/>
          <w:szCs w:val="26"/>
        </w:rPr>
        <w:sectPr w:rsidR="00BD6865" w:rsidRPr="00BD6865">
          <w:pgSz w:w="12240" w:h="15840"/>
          <w:pgMar w:top="1220" w:right="0" w:bottom="280" w:left="0" w:header="0" w:footer="1100" w:gutter="0"/>
          <w:cols w:space="720"/>
        </w:sectPr>
      </w:pPr>
      <w:r w:rsidRPr="00BD6865">
        <w:rPr>
          <w:color w:val="333333"/>
          <w:sz w:val="26"/>
          <w:szCs w:val="26"/>
        </w:rPr>
        <w:t>III.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2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2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2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bên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ài</w:t>
      </w:r>
      <w:r w:rsidRPr="00BD6865">
        <w:rPr>
          <w:color w:val="333333"/>
          <w:spacing w:val="2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2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o,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2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2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3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ọc 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oặc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cả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về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pacing w:val="2"/>
          <w:sz w:val="26"/>
          <w:szCs w:val="26"/>
        </w:rPr>
        <w:t>ặ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</w:p>
    <w:p w:rsidR="00BD6865" w:rsidRPr="00BD6865" w:rsidRDefault="00BD6865" w:rsidP="00BD6865">
      <w:pPr>
        <w:spacing w:before="5" w:line="160" w:lineRule="exact"/>
        <w:rPr>
          <w:sz w:val="17"/>
          <w:szCs w:val="17"/>
        </w:rPr>
      </w:pPr>
    </w:p>
    <w:p w:rsidR="00BD6865" w:rsidRPr="00BD6865" w:rsidRDefault="00BD6865" w:rsidP="00BD6865">
      <w:pPr>
        <w:spacing w:before="26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IV.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</w:t>
      </w:r>
      <w:r w:rsidRPr="00BD6865">
        <w:rPr>
          <w:color w:val="333333"/>
          <w:spacing w:val="4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ngoài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á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oài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-1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ậ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bậc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ca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 xml:space="preserve">A.      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IV.                                </w:t>
      </w:r>
      <w:r w:rsidRPr="00BD6865">
        <w:rPr>
          <w:color w:val="333333"/>
          <w:spacing w:val="5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III.                           </w:t>
      </w:r>
      <w:r w:rsidRPr="00BD6865">
        <w:rPr>
          <w:color w:val="333333"/>
          <w:spacing w:val="3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III.                          </w:t>
      </w:r>
      <w:r w:rsidRPr="00BD6865">
        <w:rPr>
          <w:color w:val="333333"/>
          <w:spacing w:val="1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IV.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760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17: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rong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ề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(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à)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hạt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s</w:t>
      </w:r>
      <w:r w:rsidRPr="00BD6865">
        <w:rPr>
          <w:color w:val="333333"/>
          <w:sz w:val="26"/>
          <w:szCs w:val="26"/>
        </w:rPr>
        <w:t>ỏi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nhỏ.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năng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vi</w:t>
      </w:r>
      <w:r w:rsidRPr="00BD6865">
        <w:rPr>
          <w:color w:val="333333"/>
          <w:spacing w:val="3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sỏi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nhỏ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 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để</w:t>
      </w:r>
    </w:p>
    <w:p w:rsidR="00BD6865" w:rsidRPr="00BD6865" w:rsidRDefault="00BD6865" w:rsidP="00BD6865">
      <w:pPr>
        <w:spacing w:before="5" w:line="360" w:lineRule="auto"/>
        <w:ind w:left="588" w:right="952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gi</w:t>
      </w:r>
      <w:r w:rsidRPr="00BD6865">
        <w:rPr>
          <w:color w:val="333333"/>
          <w:spacing w:val="2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hiệu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học.                                                                            </w:t>
      </w:r>
      <w:r w:rsidRPr="00BD6865">
        <w:rPr>
          <w:color w:val="333333"/>
          <w:spacing w:val="6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tăng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hi</w:t>
      </w:r>
      <w:r w:rsidRPr="00BD6865">
        <w:rPr>
          <w:color w:val="333333"/>
          <w:spacing w:val="3"/>
          <w:sz w:val="26"/>
          <w:szCs w:val="26"/>
        </w:rPr>
        <w:t>ệ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 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học.</w:t>
      </w:r>
    </w:p>
    <w:p w:rsidR="00BD6865" w:rsidRPr="00BD6865" w:rsidRDefault="00BD6865" w:rsidP="00BD6865">
      <w:pPr>
        <w:spacing w:before="5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18: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 động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bằng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  </w:t>
      </w:r>
      <w:r w:rsidRPr="00BD6865">
        <w:rPr>
          <w:color w:val="333333"/>
          <w:spacing w:val="5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</w:t>
      </w:r>
      <w:r w:rsidRPr="00BD6865">
        <w:rPr>
          <w:color w:val="333333"/>
          <w:spacing w:val="3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 xml:space="preserve">.                                                                 </w:t>
      </w:r>
      <w:r w:rsidRPr="00BD6865">
        <w:rPr>
          <w:color w:val="333333"/>
          <w:spacing w:val="1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 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3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bào                                                      </w:t>
      </w:r>
      <w:r w:rsidRPr="00BD6865">
        <w:rPr>
          <w:color w:val="333333"/>
          <w:spacing w:val="5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19: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 động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rình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ễn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chủ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ếu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n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1"/>
          <w:sz w:val="28"/>
          <w:szCs w:val="28"/>
        </w:rPr>
        <w:t>A</w:t>
      </w:r>
      <w:r w:rsidRPr="00BD6865">
        <w:rPr>
          <w:color w:val="333333"/>
          <w:sz w:val="28"/>
          <w:szCs w:val="28"/>
        </w:rPr>
        <w:t xml:space="preserve">.       </w:t>
      </w:r>
      <w:r w:rsidRPr="00BD6865">
        <w:rPr>
          <w:color w:val="333333"/>
          <w:spacing w:val="21"/>
          <w:sz w:val="28"/>
          <w:szCs w:val="28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quản.                       </w:t>
      </w:r>
      <w:r w:rsidRPr="00BD6865">
        <w:rPr>
          <w:color w:val="333333"/>
          <w:spacing w:val="4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già.                      </w:t>
      </w:r>
      <w:r w:rsidRPr="00BD6865">
        <w:rPr>
          <w:color w:val="333333"/>
          <w:spacing w:val="3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3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 xml:space="preserve">n.                     </w:t>
      </w:r>
      <w:r w:rsidRPr="00BD6865">
        <w:rPr>
          <w:color w:val="333333"/>
          <w:spacing w:val="2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4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5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20: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ố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diễn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Miệng,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q</w:t>
      </w:r>
      <w:r w:rsidRPr="00BD6865">
        <w:rPr>
          <w:color w:val="333333"/>
          <w:sz w:val="26"/>
          <w:szCs w:val="26"/>
        </w:rPr>
        <w:t>uản,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 xml:space="preserve">ià.              </w:t>
      </w:r>
      <w:r w:rsidRPr="00BD6865">
        <w:rPr>
          <w:color w:val="333333"/>
          <w:spacing w:val="4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Chỉ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</w:t>
      </w:r>
      <w:r w:rsidRPr="00BD6865">
        <w:rPr>
          <w:color w:val="333333"/>
          <w:spacing w:val="2"/>
          <w:sz w:val="26"/>
          <w:szCs w:val="26"/>
        </w:rPr>
        <w:t>ễ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2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Miệng,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 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 xml:space="preserve">n.                                              </w:t>
      </w:r>
      <w:r w:rsidRPr="00BD6865">
        <w:rPr>
          <w:color w:val="333333"/>
          <w:spacing w:val="50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Miệng,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quản,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non.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21: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Q</w:t>
      </w:r>
      <w:r w:rsidRPr="00BD6865">
        <w:rPr>
          <w:color w:val="333333"/>
          <w:sz w:val="26"/>
          <w:szCs w:val="26"/>
        </w:rPr>
        <w:t>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độ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vật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 túi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chủ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ế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diễn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 như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thế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nào?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1101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     </w:t>
      </w:r>
      <w:r w:rsidRPr="00BD6865">
        <w:rPr>
          <w:color w:val="333333"/>
          <w:spacing w:val="20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sự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o b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khoa</w:t>
      </w:r>
      <w:r w:rsidRPr="00BD6865">
        <w:rPr>
          <w:color w:val="333333"/>
          <w:spacing w:val="3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mà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tạp 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đơn giản.</w:t>
      </w:r>
    </w:p>
    <w:p w:rsidR="00BD6865" w:rsidRPr="00BD6865" w:rsidRDefault="00BD6865" w:rsidP="00BD6865">
      <w:pPr>
        <w:spacing w:before="5" w:line="360" w:lineRule="auto"/>
        <w:ind w:left="588" w:right="729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     </w:t>
      </w:r>
      <w:r w:rsidRPr="00BD6865">
        <w:rPr>
          <w:color w:val="333333"/>
          <w:spacing w:val="3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2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hân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ỡn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tạp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 đơn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giản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mà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hể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ợc.</w:t>
      </w:r>
    </w:p>
    <w:p w:rsidR="00BD6865" w:rsidRPr="00BD6865" w:rsidRDefault="00BD6865" w:rsidP="00BD6865">
      <w:pPr>
        <w:spacing w:before="5" w:line="360" w:lineRule="auto"/>
        <w:ind w:left="588" w:right="823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     </w:t>
      </w:r>
      <w:r w:rsidRPr="00BD6865">
        <w:rPr>
          <w:color w:val="333333"/>
          <w:spacing w:val="3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(en</w:t>
      </w:r>
      <w:r w:rsidRPr="00BD6865">
        <w:rPr>
          <w:color w:val="333333"/>
          <w:spacing w:val="2"/>
          <w:sz w:val="26"/>
          <w:szCs w:val="26"/>
        </w:rPr>
        <w:t>zi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5"/>
          <w:sz w:val="26"/>
          <w:szCs w:val="26"/>
        </w:rPr>
        <w:t>ủ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tạp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ang túi)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 bào.</w:t>
      </w:r>
    </w:p>
    <w:p w:rsidR="00BD6865" w:rsidRPr="00BD6865" w:rsidRDefault="00BD6865" w:rsidP="00BD6865">
      <w:pPr>
        <w:spacing w:before="5"/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     </w:t>
      </w:r>
      <w:r w:rsidRPr="00BD6865">
        <w:rPr>
          <w:color w:val="333333"/>
          <w:spacing w:val="20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hờ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enz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hủ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phân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3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ỡ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</w:t>
      </w:r>
      <w:r w:rsidRPr="00BD6865">
        <w:rPr>
          <w:color w:val="333333"/>
          <w:spacing w:val="5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tạp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kho</w:t>
      </w:r>
      <w:r w:rsidRPr="00BD6865">
        <w:rPr>
          <w:color w:val="333333"/>
          <w:spacing w:val="2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ng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túi.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22: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</w:t>
      </w:r>
      <w:r w:rsidRPr="00BD6865">
        <w:rPr>
          <w:color w:val="333333"/>
          <w:spacing w:val="2"/>
          <w:sz w:val="26"/>
          <w:szCs w:val="26"/>
        </w:rPr>
        <w:t>á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au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quá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ỷ</w:t>
      </w:r>
      <w:r w:rsidRPr="00BD6865">
        <w:rPr>
          <w:color w:val="333333"/>
          <w:spacing w:val="-10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791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kh</w:t>
      </w:r>
      <w:r w:rsidRPr="00BD6865">
        <w:rPr>
          <w:color w:val="333333"/>
          <w:sz w:val="26"/>
          <w:szCs w:val="26"/>
        </w:rPr>
        <w:t>ông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-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ỷ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 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1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phần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nhỏ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tục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bào.</w:t>
      </w:r>
    </w:p>
    <w:p w:rsidR="00BD6865" w:rsidRPr="00BD6865" w:rsidRDefault="00BD6865" w:rsidP="00BD6865">
      <w:pPr>
        <w:spacing w:before="5" w:line="360" w:lineRule="auto"/>
        <w:ind w:left="588" w:right="818"/>
        <w:rPr>
          <w:sz w:val="26"/>
          <w:szCs w:val="26"/>
        </w:rPr>
        <w:sectPr w:rsidR="00BD6865" w:rsidRPr="00BD6865">
          <w:pgSz w:w="12240" w:h="15840"/>
          <w:pgMar w:top="1220" w:right="0" w:bottom="280" w:left="0" w:header="0" w:footer="1100" w:gutter="0"/>
          <w:cols w:space="720"/>
        </w:sect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trao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màng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4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ỷ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 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ản,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dễ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sử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dụn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5" w:line="160" w:lineRule="exact"/>
        <w:rPr>
          <w:sz w:val="17"/>
          <w:szCs w:val="17"/>
        </w:rPr>
      </w:pPr>
    </w:p>
    <w:p w:rsidR="00BD6865" w:rsidRPr="00BD6865" w:rsidRDefault="00BD6865" w:rsidP="00BD6865">
      <w:pPr>
        <w:spacing w:before="26" w:line="360" w:lineRule="auto"/>
        <w:ind w:left="588" w:right="951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3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ản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hơn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tục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ợ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 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ỷ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đơn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iả</w:t>
      </w:r>
      <w:r w:rsidRPr="00BD6865">
        <w:rPr>
          <w:color w:val="333333"/>
          <w:sz w:val="26"/>
          <w:szCs w:val="26"/>
        </w:rPr>
        <w:t>n,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dễ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sử dụng.</w:t>
      </w:r>
    </w:p>
    <w:p w:rsidR="00BD6865" w:rsidRPr="00BD6865" w:rsidRDefault="00BD6865" w:rsidP="00BD6865">
      <w:pPr>
        <w:spacing w:before="5" w:line="358" w:lineRule="auto"/>
        <w:ind w:left="588" w:right="777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Trùng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,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 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những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p</w:t>
      </w:r>
      <w:r w:rsidRPr="00BD6865">
        <w:rPr>
          <w:color w:val="333333"/>
          <w:sz w:val="26"/>
          <w:szCs w:val="26"/>
        </w:rPr>
        <w:t>hần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nhỏ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tục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 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ỷ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3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</w:t>
      </w:r>
      <w:r w:rsidRPr="00BD6865">
        <w:rPr>
          <w:color w:val="333333"/>
          <w:spacing w:val="2"/>
          <w:sz w:val="26"/>
          <w:szCs w:val="26"/>
        </w:rPr>
        <w:t>ô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-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ào.</w:t>
      </w:r>
    </w:p>
    <w:p w:rsidR="00BD6865" w:rsidRPr="00BD6865" w:rsidRDefault="00BD6865" w:rsidP="00BD6865">
      <w:pPr>
        <w:spacing w:before="8"/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23: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iều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nào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sau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â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là </w:t>
      </w:r>
      <w:r w:rsidRPr="00BD6865">
        <w:rPr>
          <w:b/>
          <w:color w:val="333333"/>
          <w:sz w:val="26"/>
          <w:szCs w:val="26"/>
        </w:rPr>
        <w:t>kh</w:t>
      </w:r>
      <w:r w:rsidRPr="00BD6865">
        <w:rPr>
          <w:b/>
          <w:color w:val="333333"/>
          <w:spacing w:val="2"/>
          <w:sz w:val="26"/>
          <w:szCs w:val="26"/>
        </w:rPr>
        <w:t>ô</w:t>
      </w:r>
      <w:r w:rsidRPr="00BD6865">
        <w:rPr>
          <w:b/>
          <w:color w:val="333333"/>
          <w:sz w:val="26"/>
          <w:szCs w:val="26"/>
        </w:rPr>
        <w:t>ng</w:t>
      </w:r>
      <w:r w:rsidRPr="00BD6865">
        <w:rPr>
          <w:b/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đú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nói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ngoại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bào?</w:t>
      </w:r>
    </w:p>
    <w:p w:rsidR="00BD6865" w:rsidRPr="00BD6865" w:rsidRDefault="00BD6865" w:rsidP="00BD6865">
      <w:pPr>
        <w:spacing w:line="140" w:lineRule="exact"/>
        <w:rPr>
          <w:sz w:val="15"/>
          <w:szCs w:val="15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Quá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x</w:t>
      </w:r>
      <w:r w:rsidRPr="00BD6865">
        <w:rPr>
          <w:color w:val="333333"/>
          <w:spacing w:val="5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cả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 xml:space="preserve">hì </w:t>
      </w:r>
      <w:r w:rsidRPr="00BD6865">
        <w:rPr>
          <w:color w:val="333333"/>
          <w:spacing w:val="-2"/>
          <w:sz w:val="26"/>
          <w:szCs w:val="26"/>
        </w:rPr>
        <w:t>m</w:t>
      </w:r>
      <w:r w:rsidRPr="00BD6865">
        <w:rPr>
          <w:color w:val="333333"/>
          <w:sz w:val="26"/>
          <w:szCs w:val="26"/>
        </w:rPr>
        <w:t>ới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tạo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đủ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nă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ợ</w:t>
      </w:r>
      <w:r w:rsidRPr="00BD6865">
        <w:rPr>
          <w:color w:val="333333"/>
          <w:sz w:val="26"/>
          <w:szCs w:val="26"/>
        </w:rPr>
        <w:t>ng.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Quá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b</w:t>
      </w:r>
      <w:r w:rsidRPr="00BD6865">
        <w:rPr>
          <w:color w:val="333333"/>
          <w:sz w:val="26"/>
          <w:szCs w:val="26"/>
        </w:rPr>
        <w:t>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</w:t>
      </w:r>
      <w:r w:rsidRPr="00BD6865">
        <w:rPr>
          <w:color w:val="333333"/>
          <w:spacing w:val="4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2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(không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x</w:t>
      </w:r>
      <w:r w:rsidRPr="00BD6865">
        <w:rPr>
          <w:color w:val="333333"/>
          <w:spacing w:val="4"/>
          <w:sz w:val="26"/>
          <w:szCs w:val="26"/>
        </w:rPr>
        <w:t>ả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bên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bào).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Khi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 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theo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1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hiề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24: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Q</w:t>
      </w:r>
      <w:r w:rsidRPr="00BD6865">
        <w:rPr>
          <w:color w:val="333333"/>
          <w:sz w:val="26"/>
          <w:szCs w:val="26"/>
        </w:rPr>
        <w:t>uá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túi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là: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923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hành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ết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</w:t>
      </w:r>
      <w:r w:rsidRPr="00BD6865">
        <w:rPr>
          <w:color w:val="333333"/>
          <w:spacing w:val="5"/>
          <w:sz w:val="26"/>
          <w:szCs w:val="26"/>
        </w:rPr>
        <w:t>z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khoa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để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ơn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giản. </w:t>
      </w: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trên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hành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ết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en</w:t>
      </w:r>
      <w:r w:rsidRPr="00BD6865">
        <w:rPr>
          <w:color w:val="333333"/>
          <w:spacing w:val="5"/>
          <w:sz w:val="26"/>
          <w:szCs w:val="26"/>
        </w:rPr>
        <w:t>z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go</w:t>
      </w:r>
      <w:r w:rsidRPr="00BD6865">
        <w:rPr>
          <w:color w:val="333333"/>
          <w:spacing w:val="2"/>
          <w:sz w:val="26"/>
          <w:szCs w:val="26"/>
        </w:rPr>
        <w:t>ạ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sau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ó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5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2"/>
          <w:sz w:val="26"/>
          <w:szCs w:val="26"/>
        </w:rPr>
        <w:t>an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dở tiếp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tục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bào.</w:t>
      </w:r>
    </w:p>
    <w:p w:rsidR="00BD6865" w:rsidRPr="00BD6865" w:rsidRDefault="00BD6865" w:rsidP="00BD6865">
      <w:pPr>
        <w:spacing w:before="5"/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 t</w:t>
      </w:r>
      <w:r w:rsidRPr="00BD6865">
        <w:rPr>
          <w:color w:val="333333"/>
          <w:spacing w:val="1"/>
          <w:sz w:val="26"/>
          <w:szCs w:val="26"/>
        </w:rPr>
        <w:t>ừ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tế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của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ồi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tiết en</w:t>
      </w:r>
      <w:r w:rsidRPr="00BD6865">
        <w:rPr>
          <w:color w:val="333333"/>
          <w:spacing w:val="5"/>
          <w:sz w:val="26"/>
          <w:szCs w:val="26"/>
        </w:rPr>
        <w:t>z</w:t>
      </w:r>
      <w:r w:rsidRPr="00BD6865">
        <w:rPr>
          <w:color w:val="333333"/>
          <w:spacing w:val="-2"/>
          <w:sz w:val="26"/>
          <w:szCs w:val="26"/>
        </w:rPr>
        <w:t>y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nội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tiếp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tục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ợ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hoá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goại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bà</w:t>
      </w:r>
      <w:r w:rsidRPr="00BD6865">
        <w:rPr>
          <w:color w:val="333333"/>
          <w:spacing w:val="2"/>
          <w:sz w:val="26"/>
          <w:szCs w:val="26"/>
        </w:rPr>
        <w:t>o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25: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đi</w:t>
      </w:r>
      <w:r w:rsidRPr="00BD6865">
        <w:rPr>
          <w:color w:val="333333"/>
          <w:spacing w:val="2"/>
          <w:sz w:val="26"/>
          <w:szCs w:val="26"/>
        </w:rPr>
        <w:t>ể</w:t>
      </w:r>
      <w:r w:rsidRPr="00BD6865">
        <w:rPr>
          <w:color w:val="333333"/>
          <w:sz w:val="26"/>
          <w:szCs w:val="26"/>
        </w:rPr>
        <w:t>m</w:t>
      </w:r>
      <w:r w:rsidRPr="00BD6865">
        <w:rPr>
          <w:color w:val="333333"/>
          <w:spacing w:val="-8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ủa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3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so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>ới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úi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óa:</w:t>
      </w:r>
    </w:p>
    <w:p w:rsidR="00BD6865" w:rsidRPr="00BD6865" w:rsidRDefault="00BD6865" w:rsidP="00BD6865">
      <w:pPr>
        <w:spacing w:before="18"/>
        <w:ind w:left="588" w:right="699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I.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đi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theo 1</w:t>
      </w:r>
      <w:r w:rsidRPr="00BD6865">
        <w:rPr>
          <w:color w:val="333333"/>
          <w:spacing w:val="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ều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ống ti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 xml:space="preserve">u hóa </w:t>
      </w:r>
      <w:r w:rsidRPr="00BD6865">
        <w:rPr>
          <w:color w:val="333333"/>
          <w:spacing w:val="2"/>
          <w:sz w:val="26"/>
          <w:szCs w:val="26"/>
        </w:rPr>
        <w:t>k</w:t>
      </w:r>
      <w:r w:rsidRPr="00BD6865">
        <w:rPr>
          <w:color w:val="333333"/>
          <w:sz w:val="26"/>
          <w:szCs w:val="26"/>
        </w:rPr>
        <w:t>hông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bị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trộn lẫn</w:t>
      </w:r>
      <w:r w:rsidRPr="00BD6865">
        <w:rPr>
          <w:color w:val="333333"/>
          <w:spacing w:val="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với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ất thải (phân)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còn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 ăn</w:t>
      </w:r>
      <w:r w:rsidRPr="00BD6865">
        <w:rPr>
          <w:color w:val="333333"/>
          <w:spacing w:val="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ú</w:t>
      </w:r>
      <w:r w:rsidRPr="00BD6865">
        <w:rPr>
          <w:color w:val="333333"/>
          <w:sz w:val="26"/>
          <w:szCs w:val="26"/>
        </w:rPr>
        <w:t>i 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bị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trộn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lẫn ch</w:t>
      </w:r>
      <w:r w:rsidRPr="00BD6865">
        <w:rPr>
          <w:color w:val="333333"/>
          <w:spacing w:val="3"/>
          <w:sz w:val="26"/>
          <w:szCs w:val="26"/>
        </w:rPr>
        <w:t>ấ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thải.</w:t>
      </w:r>
    </w:p>
    <w:p w:rsidR="00BD6865" w:rsidRPr="00BD6865" w:rsidRDefault="00BD6865" w:rsidP="00BD6865">
      <w:pPr>
        <w:spacing w:before="19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ố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dịch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khô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bị hòa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loãng</w:t>
      </w:r>
    </w:p>
    <w:p w:rsidR="00BD6865" w:rsidRPr="00BD6865" w:rsidRDefault="00BD6865" w:rsidP="00BD6865">
      <w:pPr>
        <w:spacing w:before="21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III.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đi th</w:t>
      </w:r>
      <w:r w:rsidRPr="00BD6865">
        <w:rPr>
          <w:color w:val="333333"/>
          <w:spacing w:val="2"/>
          <w:sz w:val="26"/>
          <w:szCs w:val="26"/>
        </w:rPr>
        <w:t>e</w:t>
      </w:r>
      <w:r w:rsidRPr="00BD6865">
        <w:rPr>
          <w:color w:val="333333"/>
          <w:sz w:val="26"/>
          <w:szCs w:val="26"/>
        </w:rPr>
        <w:t>o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1</w:t>
      </w:r>
      <w:r w:rsidRPr="00BD6865">
        <w:rPr>
          <w:color w:val="333333"/>
          <w:spacing w:val="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hiều nên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hì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cá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bộ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phận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5"/>
          <w:sz w:val="26"/>
          <w:szCs w:val="26"/>
        </w:rPr>
        <w:t>u</w:t>
      </w:r>
      <w:r w:rsidRPr="00BD6865">
        <w:rPr>
          <w:color w:val="333333"/>
          <w:spacing w:val="-5"/>
          <w:sz w:val="26"/>
          <w:szCs w:val="26"/>
        </w:rPr>
        <w:t>y</w:t>
      </w:r>
      <w:r w:rsidRPr="00BD6865">
        <w:rPr>
          <w:color w:val="333333"/>
          <w:spacing w:val="2"/>
          <w:sz w:val="26"/>
          <w:szCs w:val="26"/>
        </w:rPr>
        <w:t>ê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hóa, 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hiện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nă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khác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nha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:</w:t>
      </w:r>
    </w:p>
    <w:p w:rsidR="00BD6865" w:rsidRPr="00BD6865" w:rsidRDefault="00BD6865" w:rsidP="00BD6865">
      <w:pPr>
        <w:spacing w:line="280" w:lineRule="exact"/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3"/>
          <w:sz w:val="26"/>
          <w:szCs w:val="26"/>
        </w:rPr>
        <w:t>ó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3"/>
          <w:sz w:val="26"/>
          <w:szCs w:val="26"/>
        </w:rPr>
        <w:t>ọ</w:t>
      </w:r>
      <w:r w:rsidRPr="00BD6865">
        <w:rPr>
          <w:color w:val="333333"/>
          <w:sz w:val="26"/>
          <w:szCs w:val="26"/>
        </w:rPr>
        <w:t>c,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</w:p>
    <w:p w:rsidR="00BD6865" w:rsidRPr="00BD6865" w:rsidRDefault="00BD6865" w:rsidP="00BD6865">
      <w:pPr>
        <w:spacing w:before="20"/>
        <w:ind w:left="588" w:right="703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>IV.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2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đi</w:t>
      </w:r>
      <w:r w:rsidRPr="00BD6865">
        <w:rPr>
          <w:color w:val="333333"/>
          <w:spacing w:val="2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ốn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tiêu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óa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2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2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học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ở</w:t>
      </w:r>
      <w:r w:rsidRPr="00BD6865">
        <w:rPr>
          <w:color w:val="333333"/>
          <w:spacing w:val="2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2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20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1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2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pacing w:val="2"/>
          <w:sz w:val="26"/>
          <w:szCs w:val="26"/>
        </w:rPr>
        <w:t>ỡ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2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đơn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iản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</w:t>
      </w:r>
      <w:r w:rsidRPr="00BD6865">
        <w:rPr>
          <w:color w:val="333333"/>
          <w:spacing w:val="-2"/>
          <w:sz w:val="26"/>
          <w:szCs w:val="26"/>
        </w:rPr>
        <w:t xml:space="preserve"> m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6"/>
          <w:szCs w:val="26"/>
        </w:rPr>
        <w:t xml:space="preserve">A.   </w:t>
      </w:r>
      <w:r w:rsidRPr="00BD6865">
        <w:rPr>
          <w:color w:val="333333"/>
          <w:spacing w:val="5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III,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IV.                              </w:t>
      </w:r>
      <w:r w:rsidRPr="00BD6865">
        <w:rPr>
          <w:color w:val="333333"/>
          <w:spacing w:val="2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pacing w:val="1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</w:t>
      </w:r>
      <w:r w:rsidRPr="00BD6865">
        <w:rPr>
          <w:color w:val="333333"/>
          <w:spacing w:val="2"/>
          <w:sz w:val="26"/>
          <w:szCs w:val="26"/>
        </w:rPr>
        <w:t>V</w:t>
      </w:r>
      <w:r w:rsidRPr="00BD6865">
        <w:rPr>
          <w:color w:val="333333"/>
          <w:sz w:val="26"/>
          <w:szCs w:val="26"/>
        </w:rPr>
        <w:t xml:space="preserve">.                   </w:t>
      </w:r>
      <w:r w:rsidRPr="00BD6865">
        <w:rPr>
          <w:color w:val="333333"/>
          <w:spacing w:val="6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C.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 xml:space="preserve">III.                      </w:t>
      </w:r>
      <w:r w:rsidRPr="00BD6865">
        <w:rPr>
          <w:color w:val="333333"/>
          <w:spacing w:val="59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D.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II,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IV.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26: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Ở ng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ời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thức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vào</w:t>
      </w:r>
      <w:r w:rsidRPr="00BD6865">
        <w:rPr>
          <w:color w:val="333333"/>
          <w:spacing w:val="-2"/>
          <w:sz w:val="26"/>
          <w:szCs w:val="26"/>
        </w:rPr>
        <w:t xml:space="preserve"> m</w:t>
      </w:r>
      <w:r w:rsidRPr="00BD6865">
        <w:rPr>
          <w:color w:val="333333"/>
          <w:sz w:val="26"/>
          <w:szCs w:val="26"/>
        </w:rPr>
        <w:t>iệ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rồi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2"/>
          <w:sz w:val="26"/>
          <w:szCs w:val="26"/>
        </w:rPr>
        <w:t>ầ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bộ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phận: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spacing w:line="360" w:lineRule="auto"/>
        <w:ind w:left="588" w:right="5234"/>
        <w:jc w:val="both"/>
        <w:rPr>
          <w:sz w:val="26"/>
          <w:szCs w:val="26"/>
        </w:rPr>
        <w:sectPr w:rsidR="00BD6865" w:rsidRPr="00BD6865">
          <w:pgSz w:w="12240" w:h="15840"/>
          <w:pgMar w:top="1220" w:right="0" w:bottom="280" w:left="0" w:header="0" w:footer="1100" w:gutter="0"/>
          <w:cols w:space="720"/>
        </w:sectPr>
      </w:pPr>
      <w:r w:rsidRPr="00BD6865">
        <w:rPr>
          <w:color w:val="333333"/>
          <w:sz w:val="24"/>
          <w:szCs w:val="24"/>
        </w:rPr>
        <w:t xml:space="preserve">A.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on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 xml:space="preserve">y </w:t>
      </w: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non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 xml:space="preserve">ià </w:t>
      </w: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</w:t>
      </w:r>
      <w:r w:rsidRPr="00BD6865">
        <w:rPr>
          <w:color w:val="333333"/>
          <w:spacing w:val="24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quản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3"/>
          <w:sz w:val="26"/>
          <w:szCs w:val="26"/>
        </w:rPr>
        <w:t>R</w:t>
      </w:r>
      <w:r w:rsidRPr="00BD6865">
        <w:rPr>
          <w:color w:val="333333"/>
          <w:sz w:val="26"/>
          <w:szCs w:val="26"/>
        </w:rPr>
        <w:t>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non 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2"/>
          <w:sz w:val="26"/>
          <w:szCs w:val="26"/>
        </w:rPr>
        <w:t>i</w:t>
      </w:r>
      <w:r w:rsidRPr="00BD6865">
        <w:rPr>
          <w:color w:val="333333"/>
          <w:sz w:val="26"/>
          <w:szCs w:val="26"/>
        </w:rPr>
        <w:t xml:space="preserve">à </w:t>
      </w:r>
      <w:r w:rsidRPr="00BD6865">
        <w:rPr>
          <w:color w:val="333333"/>
          <w:sz w:val="24"/>
          <w:szCs w:val="24"/>
        </w:rPr>
        <w:t xml:space="preserve">D.  </w:t>
      </w:r>
      <w:r w:rsidRPr="00BD6865">
        <w:rPr>
          <w:color w:val="333333"/>
          <w:spacing w:val="12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Miệng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ự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quản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on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D</w:t>
      </w:r>
      <w:r w:rsidRPr="00BD6865">
        <w:rPr>
          <w:color w:val="333333"/>
          <w:sz w:val="26"/>
          <w:szCs w:val="26"/>
        </w:rPr>
        <w:t>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5"/>
          <w:sz w:val="26"/>
          <w:szCs w:val="26"/>
        </w:rPr>
        <w:t>à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→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Ruột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ià</w:t>
      </w:r>
    </w:p>
    <w:p w:rsidR="00BD6865" w:rsidRPr="00BD6865" w:rsidRDefault="00BD6865" w:rsidP="00BD6865">
      <w:pPr>
        <w:spacing w:before="6" w:line="160" w:lineRule="exact"/>
        <w:rPr>
          <w:sz w:val="16"/>
          <w:szCs w:val="16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b/>
          <w:sz w:val="26"/>
          <w:szCs w:val="26"/>
        </w:rPr>
        <w:t>Câu</w:t>
      </w:r>
      <w:r w:rsidRPr="00BD6865">
        <w:rPr>
          <w:b/>
          <w:spacing w:val="-5"/>
          <w:sz w:val="26"/>
          <w:szCs w:val="26"/>
        </w:rPr>
        <w:t xml:space="preserve"> </w:t>
      </w:r>
      <w:r w:rsidRPr="00BD6865">
        <w:rPr>
          <w:b/>
          <w:sz w:val="26"/>
          <w:szCs w:val="26"/>
        </w:rPr>
        <w:t>27:</w:t>
      </w:r>
      <w:r w:rsidRPr="00BD6865">
        <w:rPr>
          <w:b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iêu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hóa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l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q</w:t>
      </w:r>
      <w:r w:rsidRPr="00BD6865">
        <w:rPr>
          <w:color w:val="333333"/>
          <w:spacing w:val="2"/>
          <w:sz w:val="26"/>
          <w:szCs w:val="26"/>
        </w:rPr>
        <w:t>u</w:t>
      </w:r>
      <w:r w:rsidRPr="00BD6865">
        <w:rPr>
          <w:color w:val="333333"/>
          <w:sz w:val="26"/>
          <w:szCs w:val="26"/>
        </w:rPr>
        <w:t>á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trình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A.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ă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dinh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và tạo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ra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năng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l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A</w:t>
      </w:r>
      <w:r w:rsidRPr="00BD6865">
        <w:rPr>
          <w:color w:val="333333"/>
          <w:spacing w:val="2"/>
          <w:sz w:val="26"/>
          <w:szCs w:val="26"/>
        </w:rPr>
        <w:t>TP</w:t>
      </w:r>
      <w:r w:rsidRPr="00BD6865">
        <w:rPr>
          <w:color w:val="333333"/>
          <w:sz w:val="26"/>
          <w:szCs w:val="26"/>
        </w:rPr>
        <w:t>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-2"/>
          <w:sz w:val="24"/>
          <w:szCs w:val="24"/>
        </w:rPr>
        <w:t>B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51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g</w:t>
      </w:r>
      <w:r w:rsidRPr="00BD6865">
        <w:rPr>
          <w:color w:val="333333"/>
          <w:sz w:val="26"/>
          <w:szCs w:val="26"/>
        </w:rPr>
        <w:t>iản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ph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tạp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đặc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ho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t</w:t>
      </w:r>
      <w:r w:rsidRPr="00BD6865">
        <w:rPr>
          <w:color w:val="333333"/>
          <w:sz w:val="26"/>
          <w:szCs w:val="26"/>
        </w:rPr>
        <w:t>hể.</w:t>
      </w:r>
    </w:p>
    <w:p w:rsidR="00BD6865" w:rsidRPr="00BD6865" w:rsidRDefault="00BD6865" w:rsidP="00BD6865">
      <w:pPr>
        <w:spacing w:before="10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pacing w:val="1"/>
          <w:sz w:val="24"/>
          <w:szCs w:val="24"/>
        </w:rPr>
        <w:t>C</w:t>
      </w:r>
      <w:r w:rsidRPr="00BD6865">
        <w:rPr>
          <w:color w:val="333333"/>
          <w:sz w:val="24"/>
          <w:szCs w:val="24"/>
        </w:rPr>
        <w:t xml:space="preserve">.    </w:t>
      </w:r>
      <w:r w:rsidRPr="00BD6865">
        <w:rPr>
          <w:color w:val="333333"/>
          <w:spacing w:val="48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biến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di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d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ỡng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có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tro</w:t>
      </w:r>
      <w:r w:rsidRPr="00BD6865">
        <w:rPr>
          <w:color w:val="333333"/>
          <w:spacing w:val="2"/>
          <w:sz w:val="26"/>
          <w:szCs w:val="26"/>
        </w:rPr>
        <w:t>n</w:t>
      </w:r>
      <w:r w:rsidRPr="00BD6865">
        <w:rPr>
          <w:color w:val="333333"/>
          <w:sz w:val="26"/>
          <w:szCs w:val="26"/>
        </w:rPr>
        <w:t>g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 thành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nh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ng</w:t>
      </w:r>
      <w:r w:rsidRPr="00BD6865">
        <w:rPr>
          <w:color w:val="333333"/>
          <w:spacing w:val="-7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c</w:t>
      </w:r>
      <w:r w:rsidRPr="00BD6865">
        <w:rPr>
          <w:color w:val="333333"/>
          <w:sz w:val="26"/>
          <w:szCs w:val="26"/>
        </w:rPr>
        <w:t>hất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2"/>
          <w:sz w:val="26"/>
          <w:szCs w:val="26"/>
        </w:rPr>
        <w:t>ơ</w:t>
      </w:r>
      <w:r w:rsidRPr="00BD6865">
        <w:rPr>
          <w:color w:val="333333"/>
          <w:sz w:val="26"/>
          <w:szCs w:val="26"/>
        </w:rPr>
        <w:t>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giản</w:t>
      </w:r>
      <w:r w:rsidRPr="00BD6865">
        <w:rPr>
          <w:color w:val="333333"/>
          <w:spacing w:val="-2"/>
          <w:sz w:val="26"/>
          <w:szCs w:val="26"/>
        </w:rPr>
        <w:t xml:space="preserve"> m</w:t>
      </w:r>
      <w:r w:rsidRPr="00BD6865">
        <w:rPr>
          <w:color w:val="333333"/>
          <w:sz w:val="26"/>
          <w:szCs w:val="26"/>
        </w:rPr>
        <w:t>à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thể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hấp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thụ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đ</w:t>
      </w:r>
      <w:r w:rsidRPr="00BD6865">
        <w:rPr>
          <w:color w:val="333333"/>
          <w:spacing w:val="1"/>
          <w:sz w:val="26"/>
          <w:szCs w:val="26"/>
        </w:rPr>
        <w:t>ư</w:t>
      </w:r>
      <w:r w:rsidRPr="00BD6865">
        <w:rPr>
          <w:color w:val="333333"/>
          <w:sz w:val="26"/>
          <w:szCs w:val="26"/>
        </w:rPr>
        <w:t>ợc.</w:t>
      </w:r>
    </w:p>
    <w:p w:rsidR="00BD6865" w:rsidRPr="00BD6865" w:rsidRDefault="00BD6865" w:rsidP="00BD6865">
      <w:pPr>
        <w:spacing w:before="7" w:line="140" w:lineRule="exact"/>
        <w:rPr>
          <w:sz w:val="14"/>
          <w:szCs w:val="14"/>
        </w:rPr>
      </w:pPr>
    </w:p>
    <w:p w:rsidR="00BD6865" w:rsidRPr="00BD6865" w:rsidRDefault="00BD6865" w:rsidP="00BD6865">
      <w:pPr>
        <w:ind w:left="588"/>
        <w:rPr>
          <w:sz w:val="26"/>
          <w:szCs w:val="26"/>
        </w:rPr>
      </w:pPr>
      <w:r w:rsidRPr="00BD6865">
        <w:rPr>
          <w:color w:val="333333"/>
          <w:sz w:val="24"/>
          <w:szCs w:val="24"/>
        </w:rPr>
        <w:t xml:space="preserve">D.    </w:t>
      </w:r>
      <w:r w:rsidRPr="00BD6865">
        <w:rPr>
          <w:color w:val="333333"/>
          <w:spacing w:val="36"/>
          <w:sz w:val="24"/>
          <w:szCs w:val="24"/>
        </w:rPr>
        <w:t xml:space="preserve"> </w:t>
      </w:r>
      <w:r w:rsidRPr="00BD6865">
        <w:rPr>
          <w:color w:val="333333"/>
          <w:sz w:val="26"/>
          <w:szCs w:val="26"/>
        </w:rPr>
        <w:t>làm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5"/>
          <w:sz w:val="26"/>
          <w:szCs w:val="26"/>
        </w:rPr>
        <w:t>a</w:t>
      </w:r>
      <w:r w:rsidRPr="00BD6865">
        <w:rPr>
          <w:color w:val="333333"/>
          <w:sz w:val="26"/>
          <w:szCs w:val="26"/>
        </w:rPr>
        <w:t>y</w:t>
      </w:r>
      <w:r w:rsidRPr="00BD6865">
        <w:rPr>
          <w:color w:val="333333"/>
          <w:spacing w:val="-9"/>
          <w:sz w:val="26"/>
          <w:szCs w:val="26"/>
        </w:rPr>
        <w:t xml:space="preserve"> </w:t>
      </w:r>
      <w:r w:rsidRPr="00BD6865">
        <w:rPr>
          <w:color w:val="333333"/>
          <w:spacing w:val="2"/>
          <w:sz w:val="26"/>
          <w:szCs w:val="26"/>
        </w:rPr>
        <w:t>đ</w:t>
      </w:r>
      <w:r w:rsidRPr="00BD6865">
        <w:rPr>
          <w:color w:val="333333"/>
          <w:sz w:val="26"/>
          <w:szCs w:val="26"/>
        </w:rPr>
        <w:t>ổi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th</w:t>
      </w:r>
      <w:r w:rsidRPr="00BD6865">
        <w:rPr>
          <w:color w:val="333333"/>
          <w:spacing w:val="1"/>
          <w:sz w:val="26"/>
          <w:szCs w:val="26"/>
        </w:rPr>
        <w:t>ứ</w:t>
      </w:r>
      <w:r w:rsidRPr="00BD6865">
        <w:rPr>
          <w:color w:val="333333"/>
          <w:sz w:val="26"/>
          <w:szCs w:val="26"/>
        </w:rPr>
        <w:t>c</w:t>
      </w:r>
      <w:r w:rsidRPr="00BD6865">
        <w:rPr>
          <w:color w:val="333333"/>
          <w:spacing w:val="-5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ăn</w:t>
      </w:r>
      <w:r w:rsidRPr="00BD6865">
        <w:rPr>
          <w:color w:val="333333"/>
          <w:spacing w:val="-2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t</w:t>
      </w:r>
      <w:r w:rsidRPr="00BD6865">
        <w:rPr>
          <w:color w:val="333333"/>
          <w:spacing w:val="2"/>
          <w:sz w:val="26"/>
          <w:szCs w:val="26"/>
        </w:rPr>
        <w:t>h</w:t>
      </w:r>
      <w:r w:rsidRPr="00BD6865">
        <w:rPr>
          <w:color w:val="333333"/>
          <w:sz w:val="26"/>
          <w:szCs w:val="26"/>
        </w:rPr>
        <w:t>ành</w:t>
      </w:r>
      <w:r w:rsidRPr="00BD6865">
        <w:rPr>
          <w:color w:val="333333"/>
          <w:spacing w:val="-6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các</w:t>
      </w:r>
      <w:r w:rsidRPr="00BD6865">
        <w:rPr>
          <w:color w:val="333333"/>
          <w:spacing w:val="-3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chất</w:t>
      </w:r>
      <w:r w:rsidRPr="00BD6865">
        <w:rPr>
          <w:color w:val="333333"/>
          <w:spacing w:val="-1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h</w:t>
      </w:r>
      <w:r w:rsidRPr="00BD6865">
        <w:rPr>
          <w:color w:val="333333"/>
          <w:spacing w:val="1"/>
          <w:sz w:val="26"/>
          <w:szCs w:val="26"/>
        </w:rPr>
        <w:t>ữ</w:t>
      </w:r>
      <w:r w:rsidRPr="00BD6865">
        <w:rPr>
          <w:color w:val="333333"/>
          <w:sz w:val="26"/>
          <w:szCs w:val="26"/>
        </w:rPr>
        <w:t>u</w:t>
      </w:r>
      <w:r w:rsidRPr="00BD6865">
        <w:rPr>
          <w:color w:val="333333"/>
          <w:spacing w:val="-4"/>
          <w:sz w:val="26"/>
          <w:szCs w:val="26"/>
        </w:rPr>
        <w:t xml:space="preserve"> </w:t>
      </w:r>
      <w:r w:rsidRPr="00BD6865">
        <w:rPr>
          <w:color w:val="333333"/>
          <w:sz w:val="26"/>
          <w:szCs w:val="26"/>
        </w:rPr>
        <w:t>cơ.</w:t>
      </w:r>
    </w:p>
    <w:p w:rsidR="00E93B98" w:rsidRDefault="00E93B98">
      <w:pPr>
        <w:ind w:left="588"/>
        <w:rPr>
          <w:sz w:val="24"/>
          <w:szCs w:val="24"/>
        </w:rPr>
      </w:pPr>
      <w:bookmarkStart w:id="0" w:name="_GoBack"/>
      <w:bookmarkEnd w:id="0"/>
    </w:p>
    <w:sectPr w:rsidR="00E93B98">
      <w:pgSz w:w="12240" w:h="15840"/>
      <w:pgMar w:top="1260" w:right="0" w:bottom="280" w:left="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07E" w:rsidRDefault="00AC607E">
      <w:r>
        <w:separator/>
      </w:r>
    </w:p>
  </w:endnote>
  <w:endnote w:type="continuationSeparator" w:id="0">
    <w:p w:rsidR="00AC607E" w:rsidRDefault="00AC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B98" w:rsidRDefault="00E93B98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65" w:rsidRDefault="00BD6865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07E" w:rsidRDefault="00AC607E">
      <w:r>
        <w:separator/>
      </w:r>
    </w:p>
  </w:footnote>
  <w:footnote w:type="continuationSeparator" w:id="0">
    <w:p w:rsidR="00AC607E" w:rsidRDefault="00AC6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B98" w:rsidRDefault="00E93B98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65" w:rsidRDefault="00BD6865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56B63"/>
    <w:multiLevelType w:val="multilevel"/>
    <w:tmpl w:val="018832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74600FA"/>
    <w:multiLevelType w:val="multilevel"/>
    <w:tmpl w:val="69AC8A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3B98"/>
    <w:rsid w:val="00AC607E"/>
    <w:rsid w:val="00BD6865"/>
    <w:rsid w:val="00E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D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865"/>
  </w:style>
  <w:style w:type="paragraph" w:styleId="Footer">
    <w:name w:val="footer"/>
    <w:basedOn w:val="Normal"/>
    <w:link w:val="FooterChar"/>
    <w:uiPriority w:val="99"/>
    <w:unhideWhenUsed/>
    <w:rsid w:val="00BD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D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865"/>
  </w:style>
  <w:style w:type="paragraph" w:styleId="Footer">
    <w:name w:val="footer"/>
    <w:basedOn w:val="Normal"/>
    <w:link w:val="FooterChar"/>
    <w:uiPriority w:val="99"/>
    <w:unhideWhenUsed/>
    <w:rsid w:val="00BD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2982</Words>
  <Characters>17002</Characters>
  <Application>Microsoft Office Word</Application>
  <DocSecurity>0</DocSecurity>
  <Lines>141</Lines>
  <Paragraphs>39</Paragraphs>
  <ScaleCrop>false</ScaleCrop>
  <Company>home</Company>
  <LinksUpToDate>false</LinksUpToDate>
  <CharactersWithSpaces>19945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trangon do</cp:lastModifiedBy>
  <cp:revision>2</cp:revision>
  <dcterms:created xsi:type="dcterms:W3CDTF">2018-05-28T20:03:00Z</dcterms:created>
  <dcterms:modified xsi:type="dcterms:W3CDTF">2018-05-28T20:05:00Z</dcterms:modified>
</cp:coreProperties>
</file>